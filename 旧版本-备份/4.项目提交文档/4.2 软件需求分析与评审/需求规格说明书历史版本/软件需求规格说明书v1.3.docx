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ascii="宋体" w:hAnsi="宋体" w:eastAsia="宋体"/>
        </w:rPr>
      </w:pPr>
      <w:r>
        <w:rPr>
          <w:rFonts w:ascii="宋体" w:hAnsi="宋体" w:eastAsia="宋体"/>
        </w:rPr>
        <w:t>密级：内部</w:t>
      </w:r>
    </w:p>
    <w:p>
      <w:pPr>
        <w:rPr>
          <w:rFonts w:ascii="宋体" w:hAnsi="宋体" w:eastAsia="宋体"/>
        </w:rPr>
      </w:pPr>
    </w:p>
    <w:p>
      <w:pPr>
        <w:rPr>
          <w:rFonts w:ascii="宋体" w:hAnsi="宋体" w:eastAsia="宋体"/>
        </w:rPr>
      </w:pPr>
    </w:p>
    <w:p>
      <w:pPr>
        <w:rPr>
          <w:rFonts w:ascii="宋体" w:hAnsi="宋体" w:eastAsia="宋体"/>
        </w:rPr>
      </w:pPr>
    </w:p>
    <w:p>
      <w:pPr>
        <w:ind w:firstLine="88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sz w:val="44"/>
        </w:rPr>
        <w:t>Scrapy</w:t>
      </w:r>
      <w:r>
        <w:rPr>
          <w:rFonts w:ascii="方正小标宋简体" w:hAnsi="方正小标宋简体" w:cs="方正小标宋简体"/>
          <w:sz w:val="44"/>
        </w:rPr>
        <w:t>需求规格说明书</w:t>
      </w:r>
    </w:p>
    <w:p>
      <w:pPr>
        <w:ind w:firstLine="880"/>
        <w:rPr>
          <w:rFonts w:ascii="方正小标宋简体" w:hAnsi="方正小标宋简体" w:eastAsia="方正小标宋简体" w:cs="方正小标宋简体"/>
          <w:sz w:val="44"/>
        </w:rPr>
      </w:pPr>
    </w:p>
    <w:p>
      <w:pPr>
        <w:rPr>
          <w:rFonts w:ascii="方正小标宋简体" w:hAnsi="方正小标宋简体" w:eastAsia="方正小标宋简体" w:cs="方正小标宋简体"/>
        </w:rPr>
      </w:pPr>
    </w:p>
    <w:p>
      <w:pPr>
        <w:jc w:val="center"/>
      </w:pPr>
      <w:r>
        <w:rPr>
          <w:rFonts w:ascii="方正小标宋简体" w:hAnsi="方正小标宋简体" w:eastAsia="方正小标宋简体" w:cs="方正小标宋简体"/>
        </w:rPr>
        <w:t>[V1.30]</w:t>
      </w: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tbl>
      <w:tblPr>
        <w:tblStyle w:val="18"/>
        <w:tblW w:w="6625"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899"/>
        <w:gridCol w:w="2476"/>
        <w:gridCol w:w="902"/>
        <w:gridCol w:w="2348"/>
      </w:tblGrid>
      <w:tr>
        <w:trPr>
          <w:trHeight w:val="575" w:hRule="exact"/>
          <w:jc w:val="center"/>
        </w:trPr>
        <w:tc>
          <w:tcPr>
            <w:tcW w:w="899"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rPr>
                <w:rFonts w:ascii="方正小标宋简体" w:hAnsi="方正小标宋简体" w:eastAsia="方正小标宋简体" w:cs="方正小标宋简体"/>
              </w:rPr>
            </w:pPr>
            <w:r>
              <w:rPr>
                <w:rFonts w:ascii="方正小标宋简体" w:hAnsi="方正小标宋简体" w:cs="方正小标宋简体"/>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before="0" w:after="120"/>
              <w:jc w:val="center"/>
              <w:rPr>
                <w:rFonts w:ascii="方正小标宋简体" w:hAnsi="方正小标宋简体" w:eastAsia="方正小标宋简体" w:cs="方正小标宋简体"/>
              </w:rPr>
            </w:pPr>
            <w:r>
              <w:rPr>
                <w:rFonts w:ascii="方正小标宋简体" w:hAnsi="方正小标宋简体" w:cs="方正小标宋简体"/>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rPr>
                <w:rFonts w:ascii="方正小标宋简体" w:hAnsi="方正小标宋简体" w:eastAsia="方正小标宋简体" w:cs="方正小标宋简体"/>
              </w:rPr>
            </w:pPr>
            <w:r>
              <w:rPr>
                <w:rFonts w:ascii="方正小标宋简体" w:hAnsi="方正小标宋简体" w:cs="方正小标宋简体"/>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before="0" w:after="120"/>
              <w:rPr>
                <w:rFonts w:ascii="方正小标宋简体" w:hAnsi="方正小标宋简体" w:eastAsia="方正小标宋简体" w:cs="方正小标宋简体"/>
              </w:rPr>
            </w:pPr>
            <w:r>
              <w:rPr>
                <w:rFonts w:ascii="方正小标宋简体" w:hAnsi="方正小标宋简体" w:eastAsia="方正小标宋简体" w:cs="方正小标宋简体"/>
              </w:rPr>
              <w:t>2017</w:t>
            </w:r>
            <w:r>
              <w:rPr>
                <w:rFonts w:ascii="方正小标宋简体" w:hAnsi="方正小标宋简体" w:cs="方正小标宋简体"/>
              </w:rPr>
              <w:t>年</w:t>
            </w:r>
            <w:r>
              <w:rPr>
                <w:rFonts w:ascii="方正小标宋简体" w:hAnsi="方正小标宋简体" w:eastAsia="方正小标宋简体" w:cs="方正小标宋简体"/>
              </w:rPr>
              <w:t>3</w:t>
            </w:r>
            <w:r>
              <w:rPr>
                <w:rFonts w:ascii="方正小标宋简体" w:hAnsi="方正小标宋简体" w:cs="方正小标宋简体"/>
              </w:rPr>
              <w:t xml:space="preserve">月 </w:t>
            </w:r>
            <w:r>
              <w:rPr>
                <w:rFonts w:ascii="方正小标宋简体" w:hAnsi="方正小标宋简体" w:eastAsia="方正小标宋简体" w:cs="方正小标宋简体"/>
              </w:rPr>
              <w:t xml:space="preserve">29 </w:t>
            </w:r>
            <w:r>
              <w:rPr>
                <w:rFonts w:ascii="方正小标宋简体" w:hAnsi="方正小标宋简体" w:cs="方正小标宋简体"/>
              </w:rPr>
              <w:t>日</w:t>
            </w:r>
          </w:p>
        </w:tc>
      </w:tr>
      <w:tr>
        <w:trPr>
          <w:trHeight w:val="476" w:hRule="exact"/>
          <w:jc w:val="center"/>
        </w:trPr>
        <w:tc>
          <w:tcPr>
            <w:tcW w:w="899"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rPr>
                <w:rFonts w:ascii="方正小标宋简体" w:hAnsi="方正小标宋简体" w:eastAsia="方正小标宋简体" w:cs="方正小标宋简体"/>
              </w:rPr>
            </w:pPr>
            <w:r>
              <w:rPr>
                <w:rFonts w:ascii="方正小标宋简体" w:hAnsi="方正小标宋简体" w:cs="方正小标宋简体"/>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cs="方正小标宋简体"/>
              </w:rPr>
              <w:t>郭炜峰</w:t>
            </w:r>
          </w:p>
        </w:tc>
        <w:tc>
          <w:tcPr>
            <w:tcW w:w="902"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rPr>
                <w:rFonts w:ascii="方正小标宋简体" w:hAnsi="方正小标宋简体" w:eastAsia="方正小标宋简体" w:cs="方正小标宋简体"/>
              </w:rPr>
            </w:pPr>
            <w:r>
              <w:rPr>
                <w:rFonts w:ascii="方正小标宋简体" w:hAnsi="方正小标宋简体" w:cs="方正小标宋简体"/>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before="0" w:after="120"/>
              <w:rPr>
                <w:rFonts w:ascii="方正小标宋简体" w:hAnsi="方正小标宋简体" w:eastAsia="方正小标宋简体" w:cs="方正小标宋简体"/>
              </w:rPr>
            </w:pPr>
            <w:r>
              <w:rPr>
                <w:rFonts w:ascii="方正小标宋简体" w:hAnsi="方正小标宋简体" w:eastAsia="方正小标宋简体" w:cs="方正小标宋简体"/>
              </w:rPr>
              <w:t>2017</w:t>
            </w:r>
            <w:r>
              <w:rPr>
                <w:rFonts w:ascii="方正小标宋简体" w:hAnsi="方正小标宋简体" w:cs="方正小标宋简体"/>
              </w:rPr>
              <w:t>年</w:t>
            </w:r>
            <w:r>
              <w:rPr>
                <w:rFonts w:ascii="方正小标宋简体" w:hAnsi="方正小标宋简体" w:eastAsia="方正小标宋简体" w:cs="方正小标宋简体"/>
              </w:rPr>
              <w:t>4</w:t>
            </w:r>
            <w:r>
              <w:rPr>
                <w:rFonts w:ascii="方正小标宋简体" w:hAnsi="方正小标宋简体" w:cs="方正小标宋简体"/>
              </w:rPr>
              <w:t>月</w:t>
            </w:r>
            <w:r>
              <w:rPr>
                <w:rFonts w:ascii="方正小标宋简体" w:hAnsi="方正小标宋简体" w:eastAsia="方正小标宋简体" w:cs="方正小标宋简体"/>
              </w:rPr>
              <w:t>6</w:t>
            </w:r>
            <w:r>
              <w:rPr>
                <w:rFonts w:ascii="方正小标宋简体" w:hAnsi="方正小标宋简体" w:cs="方正小标宋简体"/>
              </w:rPr>
              <w:t>日</w:t>
            </w:r>
          </w:p>
        </w:tc>
      </w:tr>
    </w:tbl>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ind w:firstLine="560"/>
        <w:jc w:val="center"/>
        <w:rPr>
          <w:rFonts w:ascii="方正小标宋简体" w:hAnsi="方正小标宋简体" w:eastAsia="方正小标宋简体" w:cs="方正小标宋简体"/>
        </w:rPr>
      </w:pPr>
      <w:r>
        <w:rPr>
          <w:rFonts w:ascii="方正小标宋简体" w:hAnsi="方正小标宋简体" w:cs="方正小标宋简体"/>
          <w:sz w:val="28"/>
        </w:rPr>
        <w:t>北京航空航天大学计算机学院</w:t>
      </w:r>
    </w:p>
    <w:p>
      <w:pPr>
        <w:ind w:firstLine="560"/>
        <w:rPr>
          <w:rFonts w:ascii="方正小标宋简体" w:hAnsi="方正小标宋简体" w:eastAsia="方正小标宋简体" w:cs="方正小标宋简体"/>
          <w:sz w:val="28"/>
        </w:rPr>
      </w:pPr>
    </w:p>
    <w:p>
      <w:pPr>
        <w:jc w:val="center"/>
        <w:rPr>
          <w:rFonts w:ascii="方正小标宋简体" w:hAnsi="方正小标宋简体" w:eastAsia="方正小标宋简体" w:cs="方正小标宋简体"/>
        </w:rPr>
      </w:pPr>
      <w:r>
        <w:rPr>
          <w:rFonts w:ascii="方正小标宋简体" w:hAnsi="方正小标宋简体" w:cs="方正小标宋简体"/>
        </w:rPr>
        <w:t>二〇一七年三月二十九日</w:t>
      </w:r>
    </w:p>
    <w:p>
      <w:pPr>
        <w:rPr>
          <w:rFonts w:ascii="宋体" w:hAnsi="宋体" w:eastAsia="宋体"/>
        </w:rPr>
      </w:pPr>
      <w:r>
        <w:br w:type="page"/>
      </w:r>
    </w:p>
    <w:p>
      <w:pPr>
        <w:spacing w:before="0" w:after="120"/>
        <w:ind w:firstLine="560"/>
        <w:jc w:val="center"/>
        <w:rPr>
          <w:rFonts w:ascii="方正小标宋简体" w:hAnsi="方正小标宋简体" w:eastAsia="方正小标宋简体" w:cs="方正小标宋简体"/>
        </w:rPr>
      </w:pPr>
      <w:r>
        <w:rPr>
          <w:rFonts w:ascii="方正小标宋简体" w:hAnsi="方正小标宋简体" w:cs="方正小标宋简体"/>
          <w:sz w:val="28"/>
        </w:rPr>
        <w:t>文档修改记录</w:t>
      </w:r>
    </w:p>
    <w:p>
      <w:pPr>
        <w:spacing w:before="0" w:after="120"/>
        <w:ind w:firstLine="560"/>
        <w:rPr>
          <w:rFonts w:ascii="方正小标宋简体" w:hAnsi="方正小标宋简体" w:eastAsia="方正小标宋简体" w:cs="方正小标宋简体"/>
          <w:sz w:val="28"/>
        </w:rPr>
      </w:pPr>
    </w:p>
    <w:tbl>
      <w:tblPr>
        <w:tblStyle w:val="18"/>
        <w:tblW w:w="853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296"/>
        <w:gridCol w:w="1448"/>
        <w:gridCol w:w="1635"/>
        <w:gridCol w:w="2695"/>
        <w:gridCol w:w="1464"/>
      </w:tblGrid>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jc w:val="center"/>
              <w:rPr>
                <w:rFonts w:ascii="方正小标宋简体" w:hAnsi="方正小标宋简体" w:eastAsia="方正小标宋简体" w:cs="方正小标宋简体"/>
              </w:rPr>
            </w:pPr>
            <w:r>
              <w:rPr>
                <w:rFonts w:ascii="方正小标宋简体" w:hAnsi="方正小标宋简体" w:cs="方正小标宋简体"/>
              </w:rPr>
              <w:t>版本号</w:t>
            </w:r>
          </w:p>
        </w:tc>
        <w:tc>
          <w:tcPr>
            <w:tcW w:w="1448"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jc w:val="center"/>
              <w:rPr>
                <w:rFonts w:ascii="方正小标宋简体" w:hAnsi="方正小标宋简体" w:eastAsia="方正小标宋简体" w:cs="方正小标宋简体"/>
              </w:rPr>
            </w:pPr>
            <w:r>
              <w:rPr>
                <w:rFonts w:ascii="方正小标宋简体" w:hAnsi="方正小标宋简体" w:cs="方正小标宋简体"/>
              </w:rPr>
              <w:t>日期</w:t>
            </w:r>
          </w:p>
        </w:tc>
        <w:tc>
          <w:tcPr>
            <w:tcW w:w="1635"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jc w:val="center"/>
              <w:rPr>
                <w:rFonts w:ascii="方正小标宋简体" w:hAnsi="方正小标宋简体" w:eastAsia="方正小标宋简体" w:cs="方正小标宋简体"/>
              </w:rPr>
            </w:pPr>
            <w:r>
              <w:rPr>
                <w:rFonts w:ascii="方正小标宋简体" w:hAnsi="方正小标宋简体" w:cs="方正小标宋简体"/>
              </w:rPr>
              <w:t>所修改章节</w:t>
            </w:r>
          </w:p>
        </w:tc>
        <w:tc>
          <w:tcPr>
            <w:tcW w:w="2695" w:type="dxa"/>
            <w:tcBorders>
              <w:top w:val="single" w:color="000001" w:sz="4" w:space="0"/>
              <w:left w:val="single" w:color="000001" w:sz="4" w:space="0"/>
              <w:bottom w:val="single" w:color="000001" w:sz="4" w:space="0"/>
            </w:tcBorders>
            <w:tcMar>
              <w:left w:w="83" w:type="dxa"/>
            </w:tcMar>
            <w:vAlign w:val="center"/>
          </w:tcPr>
          <w:p>
            <w:pPr>
              <w:spacing w:before="0" w:after="120"/>
              <w:ind w:left="0" w:firstLine="0"/>
              <w:jc w:val="center"/>
              <w:rPr>
                <w:rFonts w:ascii="方正小标宋简体" w:hAnsi="方正小标宋简体" w:eastAsia="方正小标宋简体" w:cs="方正小标宋简体"/>
              </w:rPr>
            </w:pPr>
            <w:r>
              <w:rPr>
                <w:rFonts w:ascii="方正小标宋简体" w:hAnsi="方正小标宋简体" w:cs="方正小标宋简体"/>
              </w:rPr>
              <w:t>修改说明</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before="0" w:after="120"/>
              <w:ind w:left="0" w:firstLine="0"/>
              <w:jc w:val="center"/>
              <w:rPr>
                <w:rFonts w:ascii="方正小标宋简体" w:hAnsi="方正小标宋简体" w:eastAsia="方正小标宋简体" w:cs="方正小标宋简体"/>
              </w:rPr>
            </w:pPr>
            <w:r>
              <w:rPr>
                <w:rFonts w:ascii="方正小标宋简体" w:hAnsi="方正小标宋简体" w:cs="方正小标宋简体"/>
              </w:rPr>
              <w:t>修改人</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1.00</w:t>
            </w:r>
          </w:p>
        </w:tc>
        <w:tc>
          <w:tcPr>
            <w:tcW w:w="1448" w:type="dxa"/>
            <w:tcBorders>
              <w:top w:val="single" w:color="000001" w:sz="4" w:space="0"/>
              <w:left w:val="single" w:color="000001" w:sz="4" w:space="0"/>
              <w:bottom w:val="single" w:color="000001" w:sz="4" w:space="0"/>
            </w:tcBorders>
            <w:tcMar>
              <w:left w:w="83" w:type="dxa"/>
            </w:tcMar>
            <w:vAlign w:val="top"/>
          </w:tcPr>
          <w:p>
            <w:pPr>
              <w:spacing w:before="0" w:after="120"/>
              <w:ind w:firstLine="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2017.3.21</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完成第一版</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1.10</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before="0" w:after="120"/>
              <w:ind w:firstLine="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修改第</w:t>
            </w:r>
            <w:r>
              <w:rPr>
                <w:rFonts w:ascii="方正小标宋简体" w:hAnsi="方正小标宋简体" w:eastAsia="方正小标宋简体" w:cs="方正小标宋简体"/>
              </w:rPr>
              <w:t>4</w:t>
            </w:r>
            <w:r>
              <w:rPr>
                <w:rFonts w:ascii="方正小标宋简体" w:hAnsi="方正小标宋简体" w:cs="方正小标宋简体"/>
              </w:rPr>
              <w:t>章内容</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pPr>
            <w:r>
              <w:rPr>
                <w:rFonts w:ascii="方正小标宋简体" w:hAnsi="方正小标宋简体" w:eastAsia="方正小标宋简体" w:cs="方正小标宋简体"/>
              </w:rPr>
              <w:t>1.11</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before="0" w:after="120"/>
              <w:ind w:firstLine="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2017.3.29</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eastAsia="方正小标宋简体" w:cs="方正小标宋简体"/>
              </w:rPr>
              <w:t xml:space="preserve">4 </w:t>
            </w:r>
            <w:r>
              <w:rPr>
                <w:rFonts w:ascii="方正小标宋简体" w:hAnsi="方正小标宋简体" w:cs="方正小标宋简体"/>
              </w:rPr>
              <w:t>、</w:t>
            </w:r>
            <w:r>
              <w:rPr>
                <w:rFonts w:ascii="方正小标宋简体" w:hAnsi="方正小标宋简体" w:eastAsia="方正小标宋简体" w:cs="方正小标宋简体"/>
              </w:rPr>
              <w:t>5</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left"/>
            </w:pPr>
            <w:r>
              <w:rPr>
                <w:rFonts w:ascii="方正小标宋简体" w:hAnsi="方正小标宋简体" w:cs="方正小标宋简体"/>
              </w:rPr>
              <w:t>修改</w:t>
            </w:r>
            <w:r>
              <w:rPr>
                <w:rFonts w:ascii="方正小标宋简体" w:hAnsi="方正小标宋简体" w:eastAsia="方正小标宋简体" w:cs="方正小标宋简体"/>
              </w:rPr>
              <w:t>4</w:t>
            </w:r>
            <w:r>
              <w:rPr>
                <w:rFonts w:ascii="方正小标宋简体" w:hAnsi="方正小标宋简体" w:cs="方正小标宋简体"/>
              </w:rPr>
              <w:t>章内容</w:t>
            </w:r>
            <w:r>
              <w:rPr>
                <w:rFonts w:ascii="方正小标宋简体" w:hAnsi="方正小标宋简体" w:eastAsia="方正小标宋简体" w:cs="方正小标宋简体"/>
              </w:rPr>
              <w:t>,</w:t>
            </w:r>
            <w:r>
              <w:rPr>
                <w:rFonts w:ascii="方正小标宋简体" w:hAnsi="方正小标宋简体" w:cs="方正小标宋简体"/>
              </w:rPr>
              <w:t>删除</w:t>
            </w:r>
            <w:r>
              <w:rPr>
                <w:rFonts w:ascii="方正小标宋简体" w:hAnsi="方正小标宋简体" w:eastAsia="方正小标宋简体" w:cs="方正小标宋简体"/>
              </w:rPr>
              <w:t>5</w:t>
            </w:r>
            <w:r>
              <w:rPr>
                <w:rFonts w:ascii="方正小标宋简体" w:hAnsi="方正小标宋简体" w:cs="方正小标宋简体"/>
              </w:rPr>
              <w:t>章</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1.2</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before="0" w:after="120"/>
              <w:ind w:firstLine="0"/>
              <w:jc w:val="center"/>
            </w:pPr>
            <w:r>
              <w:rPr>
                <w:rFonts w:ascii="方正小标宋简体" w:hAnsi="方正小标宋简体" w:eastAsia="方正小标宋简体" w:cs="方正小标宋简体"/>
              </w:rPr>
              <w:t>2017.4.4</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before="0" w:after="120"/>
              <w:ind w:left="0" w:firstLine="0"/>
              <w:jc w:val="both"/>
            </w:pPr>
            <w:r>
              <w:rPr>
                <w:rFonts w:ascii="方正小标宋简体" w:hAnsi="方正小标宋简体" w:eastAsia="方正小标宋简体" w:cs="方正小标宋简体"/>
              </w:rPr>
              <w:t>1</w:t>
            </w:r>
            <w:r>
              <w:rPr>
                <w:rFonts w:ascii="方正小标宋简体" w:hAnsi="方正小标宋简体" w:cs="方正小标宋简体"/>
              </w:rPr>
              <w:t>、</w:t>
            </w:r>
            <w:r>
              <w:rPr>
                <w:rFonts w:ascii="方正小标宋简体" w:hAnsi="方正小标宋简体" w:eastAsia="方正小标宋简体" w:cs="方正小标宋简体"/>
              </w:rPr>
              <w:t xml:space="preserve">2 </w:t>
            </w:r>
            <w:r>
              <w:rPr>
                <w:rFonts w:ascii="方正小标宋简体" w:hAnsi="方正小标宋简体" w:cs="方正小标宋简体"/>
              </w:rPr>
              <w:t>、</w:t>
            </w:r>
            <w:r>
              <w:rPr>
                <w:rFonts w:ascii="方正小标宋简体" w:hAnsi="方正小标宋简体" w:eastAsia="方正小标宋简体" w:cs="方正小标宋简体"/>
              </w:rPr>
              <w:t>3</w:t>
            </w:r>
            <w:r>
              <w:rPr>
                <w:rFonts w:ascii="方正小标宋简体" w:hAnsi="方正小标宋简体" w:cs="方正小标宋简体"/>
              </w:rPr>
              <w:t xml:space="preserve">、 </w:t>
            </w:r>
            <w:r>
              <w:rPr>
                <w:rFonts w:ascii="方正小标宋简体" w:hAnsi="方正小标宋简体" w:eastAsia="方正小标宋简体" w:cs="方正小标宋简体"/>
              </w:rPr>
              <w:t>4</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left"/>
              <w:rPr>
                <w:rFonts w:ascii="方正小标宋简体" w:hAnsi="方正小标宋简体" w:eastAsia="方正小标宋简体" w:cs="方正小标宋简体"/>
              </w:rPr>
            </w:pPr>
            <w:r>
              <w:rPr>
                <w:rFonts w:ascii="方正小标宋简体" w:hAnsi="方正小标宋简体" w:cs="方正小标宋简体"/>
              </w:rPr>
              <w:t>按照修改建议进行修订</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r>
        <w:trPr>
          <w:trHeight w:val="600" w:hRule="atLeast"/>
          <w:jc w:val="center"/>
        </w:trPr>
        <w:tc>
          <w:tcPr>
            <w:tcW w:w="1296"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1.3</w:t>
            </w:r>
          </w:p>
        </w:tc>
        <w:tc>
          <w:tcPr>
            <w:tcW w:w="1448" w:type="dxa"/>
            <w:tcBorders>
              <w:top w:val="single" w:color="000001" w:sz="4" w:space="0"/>
              <w:left w:val="single" w:color="000001" w:sz="4" w:space="0"/>
              <w:bottom w:val="single" w:color="000001" w:sz="4" w:space="0"/>
            </w:tcBorders>
            <w:tcMar>
              <w:left w:w="83" w:type="dxa"/>
            </w:tcMar>
            <w:vAlign w:val="top"/>
          </w:tcPr>
          <w:p>
            <w:pPr>
              <w:snapToGrid w:val="0"/>
              <w:spacing w:before="0" w:after="120"/>
              <w:ind w:firstLine="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2017.4.5</w:t>
            </w:r>
          </w:p>
        </w:tc>
        <w:tc>
          <w:tcPr>
            <w:tcW w:w="163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center"/>
              <w:rPr>
                <w:rFonts w:ascii="方正小标宋简体" w:hAnsi="方正小标宋简体" w:eastAsia="方正小标宋简体" w:cs="方正小标宋简体"/>
              </w:rPr>
            </w:pPr>
            <w:r>
              <w:rPr>
                <w:rFonts w:ascii="方正小标宋简体" w:hAnsi="方正小标宋简体" w:eastAsia="方正小标宋简体" w:cs="方正小标宋简体"/>
              </w:rPr>
              <w:t>3</w:t>
            </w:r>
          </w:p>
        </w:tc>
        <w:tc>
          <w:tcPr>
            <w:tcW w:w="2695" w:type="dxa"/>
            <w:tcBorders>
              <w:top w:val="single" w:color="000001" w:sz="4" w:space="0"/>
              <w:left w:val="single" w:color="000001" w:sz="4" w:space="0"/>
              <w:bottom w:val="single" w:color="000001" w:sz="4" w:space="0"/>
            </w:tcBorders>
            <w:tcMar>
              <w:left w:w="83" w:type="dxa"/>
            </w:tcMar>
            <w:vAlign w:val="top"/>
          </w:tcPr>
          <w:p>
            <w:pPr>
              <w:snapToGrid w:val="0"/>
              <w:spacing w:before="0" w:after="120"/>
              <w:jc w:val="left"/>
            </w:pPr>
            <w:r>
              <w:rPr>
                <w:rFonts w:ascii="方正小标宋简体" w:hAnsi="方正小标宋简体" w:cs="方正小标宋简体"/>
              </w:rPr>
              <w:t>完善业务需求和用例图</w:t>
            </w:r>
          </w:p>
        </w:tc>
        <w:tc>
          <w:tcPr>
            <w:tcW w:w="1464" w:type="dxa"/>
            <w:tcBorders>
              <w:top w:val="single" w:color="000001" w:sz="4" w:space="0"/>
              <w:left w:val="single" w:color="000001" w:sz="4" w:space="0"/>
              <w:bottom w:val="single" w:color="000001" w:sz="4" w:space="0"/>
              <w:right w:val="single" w:color="000001" w:sz="4" w:space="0"/>
            </w:tcBorders>
            <w:tcMar>
              <w:left w:w="83" w:type="dxa"/>
            </w:tcMar>
            <w:vAlign w:val="top"/>
          </w:tcPr>
          <w:p>
            <w:pPr>
              <w:snapToGrid w:val="0"/>
              <w:spacing w:before="0" w:after="120"/>
              <w:jc w:val="both"/>
              <w:rPr>
                <w:rFonts w:ascii="方正小标宋简体" w:hAnsi="方正小标宋简体" w:eastAsia="方正小标宋简体" w:cs="方正小标宋简体"/>
              </w:rPr>
            </w:pPr>
            <w:r>
              <w:rPr>
                <w:rFonts w:ascii="方正小标宋简体" w:hAnsi="方正小标宋简体" w:cs="方正小标宋简体"/>
              </w:rPr>
              <w:t>武丁泽宇</w:t>
            </w:r>
          </w:p>
        </w:tc>
      </w:tr>
    </w:tbl>
    <w:p>
      <w:pPr>
        <w:spacing w:before="0" w:after="120"/>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p>
    <w:p>
      <w:pPr>
        <w:rPr>
          <w:rFonts w:ascii="方正小标宋简体" w:hAnsi="方正小标宋简体" w:eastAsia="方正小标宋简体" w:cs="方正小标宋简体"/>
        </w:rPr>
      </w:pPr>
      <w:r>
        <w:br w:type="page"/>
      </w:r>
    </w:p>
    <w:p>
      <w:pPr>
        <w:ind w:firstLine="720"/>
        <w:jc w:val="center"/>
      </w:pPr>
      <w:r>
        <w:rPr>
          <w:rFonts w:ascii="方正小标宋简体" w:hAnsi="方正小标宋简体" w:cs="方正小标宋简体"/>
          <w:sz w:val="36"/>
        </w:rPr>
        <w:t>目录</w:t>
      </w:r>
    </w:p>
    <w:p>
      <w:pPr>
        <w:pStyle w:val="6"/>
        <w:tabs>
          <w:tab w:val="right" w:leader="dot" w:pos="8306"/>
        </w:tabs>
        <w:rPr>
          <w:rFonts w:ascii="Times New Roman" w:hAnsi="Times New Roman" w:eastAsia="方正小标宋简体" w:cs="Times New Roman"/>
          <w:color w:val="00000A"/>
          <w:szCs w:val="20"/>
          <w:lang w:val="en-US" w:eastAsia="zh-CN" w:bidi="ar-SA"/>
        </w:rPr>
      </w:pPr>
      <w:bookmarkStart w:id="78" w:name="_GoBack"/>
      <w:bookmarkEnd w:id="78"/>
      <w:r>
        <w:fldChar w:fldCharType="begin"/>
      </w:r>
      <w:r>
        <w:instrText xml:space="preserve"> TOC \z \o "1-4" \h</w:instrText>
      </w:r>
      <w:r>
        <w:fldChar w:fldCharType="separate"/>
      </w: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_Toc1371763146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44"/>
          <w:lang w:val="en-US" w:eastAsia="zh-CN" w:bidi="ar-SA"/>
        </w:rPr>
        <w:t xml:space="preserve">1. </w:t>
      </w:r>
      <w:r>
        <w:rPr>
          <w:rFonts w:ascii="方正小标宋简体" w:hAnsi="方正小标宋简体" w:eastAsia="方正小标宋简体" w:cs="方正小标宋简体"/>
          <w:bCs w:val="0"/>
          <w:szCs w:val="20"/>
          <w:lang w:val="en-US" w:eastAsia="zh-CN" w:bidi="ar-SA"/>
        </w:rPr>
        <w:t>引言</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_Toc1371763146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_Toc780542849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1.1 </w:t>
      </w:r>
      <w:r>
        <w:rPr>
          <w:rFonts w:ascii="方正小标宋简体" w:hAnsi="方正小标宋简体" w:eastAsia="方正小标宋简体" w:cs="方正小标宋简体"/>
          <w:szCs w:val="20"/>
          <w:lang w:val="en-US" w:eastAsia="zh-CN" w:bidi="ar-SA"/>
        </w:rPr>
        <w:t>编写目的</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_Toc780542849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_Toc572829386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1.2 </w:t>
      </w:r>
      <w:r>
        <w:rPr>
          <w:rFonts w:ascii="方正小标宋简体" w:hAnsi="方正小标宋简体" w:eastAsia="方正小标宋简体" w:cs="方正小标宋简体"/>
          <w:szCs w:val="20"/>
          <w:lang w:val="en-US" w:eastAsia="zh-CN" w:bidi="ar-SA"/>
        </w:rPr>
        <w:t>背景</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_Toc572829386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_Toc1518476217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1.3 </w:t>
      </w:r>
      <w:r>
        <w:rPr>
          <w:rFonts w:ascii="方正小标宋简体" w:hAnsi="方正小标宋简体" w:eastAsia="方正小标宋简体" w:cs="方正小标宋简体"/>
          <w:szCs w:val="20"/>
          <w:lang w:val="en-US" w:eastAsia="zh-CN" w:bidi="ar-SA"/>
        </w:rPr>
        <w:t>定义</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_Toc1518476217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_Toc2079117728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1.4 </w:t>
      </w:r>
      <w:r>
        <w:rPr>
          <w:rFonts w:ascii="方正小标宋简体" w:hAnsi="方正小标宋简体" w:eastAsia="方正小标宋简体" w:cs="方正小标宋简体"/>
          <w:szCs w:val="20"/>
          <w:lang w:val="en-US" w:eastAsia="zh-CN" w:bidi="ar-SA"/>
        </w:rPr>
        <w:t>参考资料</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_Toc2079117728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6"/>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_Toc93264556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44"/>
          <w:lang w:val="en-US" w:eastAsia="zh-CN" w:bidi="ar-SA"/>
        </w:rPr>
        <w:t xml:space="preserve">2. </w:t>
      </w:r>
      <w:r>
        <w:rPr>
          <w:rFonts w:ascii="方正小标宋简体" w:hAnsi="方正小标宋简体" w:eastAsia="方正小标宋简体" w:cs="方正小标宋简体"/>
          <w:bCs w:val="0"/>
          <w:szCs w:val="20"/>
          <w:lang w:val="en-US" w:eastAsia="zh-CN" w:bidi="ar-SA"/>
        </w:rPr>
        <w:t>任务概述</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_Toc93264556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_Toc529768737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2.1 </w:t>
      </w:r>
      <w:r>
        <w:rPr>
          <w:rFonts w:ascii="方正小标宋简体" w:hAnsi="方正小标宋简体" w:eastAsia="方正小标宋简体" w:cs="方正小标宋简体"/>
          <w:szCs w:val="20"/>
          <w:lang w:val="en-US" w:eastAsia="zh-CN" w:bidi="ar-SA"/>
        </w:rPr>
        <w:t>目标</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_Toc529768737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_Toc1197034940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2.2 </w:t>
      </w:r>
      <w:r>
        <w:rPr>
          <w:rFonts w:ascii="方正小标宋简体" w:hAnsi="方正小标宋简体" w:eastAsia="方正小标宋简体" w:cs="方正小标宋简体"/>
          <w:szCs w:val="20"/>
          <w:lang w:val="en-US" w:eastAsia="zh-CN" w:bidi="ar-SA"/>
        </w:rPr>
        <w:t>用户特点</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_Toc1197034940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_Toc274332585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2.3 </w:t>
      </w:r>
      <w:r>
        <w:rPr>
          <w:rFonts w:ascii="方正小标宋简体" w:hAnsi="方正小标宋简体" w:eastAsia="方正小标宋简体" w:cs="方正小标宋简体"/>
          <w:szCs w:val="20"/>
          <w:lang w:val="en-US" w:eastAsia="zh-CN" w:bidi="ar-SA"/>
        </w:rPr>
        <w:t>假定与约束</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_Toc274332585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6"/>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_Toc639611857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44"/>
          <w:lang w:val="en-US" w:eastAsia="zh-CN" w:bidi="ar-SA"/>
        </w:rPr>
        <w:t xml:space="preserve">3. </w:t>
      </w:r>
      <w:r>
        <w:rPr>
          <w:rFonts w:ascii="方正小标宋简体" w:hAnsi="方正小标宋简体" w:eastAsia="方正小标宋简体" w:cs="方正小标宋简体"/>
          <w:bCs w:val="0"/>
          <w:szCs w:val="20"/>
          <w:lang w:val="en-US" w:eastAsia="zh-CN" w:bidi="ar-SA"/>
        </w:rPr>
        <w:t>需求设计</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_Toc639611857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_Toc395799340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3.1 </w:t>
      </w:r>
      <w:r>
        <w:rPr>
          <w:rFonts w:ascii="方正小标宋简体" w:hAnsi="方正小标宋简体" w:eastAsia="方正小标宋简体" w:cs="方正小标宋简体"/>
          <w:szCs w:val="20"/>
          <w:lang w:val="en-US" w:eastAsia="zh-CN" w:bidi="ar-SA"/>
        </w:rPr>
        <w:t>需求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_Toc395799340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_Toc2043001813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3.1.1 </w:t>
      </w:r>
      <w:r>
        <w:rPr>
          <w:rFonts w:ascii="方正小标宋简体" w:hAnsi="方正小标宋简体" w:eastAsia="方正小标宋简体" w:cs="方正小标宋简体"/>
          <w:szCs w:val="20"/>
          <w:lang w:val="en-US" w:eastAsia="zh-CN" w:bidi="ar-SA"/>
        </w:rPr>
        <w:t>功能需求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_Toc2043001813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_Toc1246205286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3.1.2 </w:t>
      </w:r>
      <w:r>
        <w:rPr>
          <w:rFonts w:ascii="方正小标宋简体" w:hAnsi="方正小标宋简体" w:eastAsia="方正小标宋简体" w:cs="方正小标宋简体"/>
          <w:szCs w:val="20"/>
          <w:lang w:val="en-US" w:eastAsia="zh-CN" w:bidi="ar-SA"/>
        </w:rPr>
        <w:t>非功能性需求：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_Toc1246205286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_Toc215316611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3.1.3 </w:t>
      </w:r>
      <w:r>
        <w:rPr>
          <w:rFonts w:ascii="方正小标宋简体" w:hAnsi="方正小标宋简体" w:eastAsia="方正小标宋简体" w:cs="方正小标宋简体"/>
          <w:szCs w:val="20"/>
          <w:lang w:val="en-US" w:eastAsia="zh-CN" w:bidi="ar-SA"/>
        </w:rPr>
        <w:t>业务需求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_Toc215316611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7</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_Toc1105850615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3.2 </w:t>
      </w:r>
      <w:r>
        <w:rPr>
          <w:rFonts w:ascii="方正小标宋简体" w:hAnsi="方正小标宋简体" w:eastAsia="方正小标宋简体" w:cs="方正小标宋简体"/>
          <w:szCs w:val="20"/>
          <w:lang w:val="en-US" w:eastAsia="zh-CN" w:bidi="ar-SA"/>
        </w:rPr>
        <w:t>设计框架及组件概述</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_Toc1105850615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_Toc727565034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3.3 </w:t>
      </w:r>
      <w:r>
        <w:rPr>
          <w:rFonts w:ascii="方正小标宋简体" w:hAnsi="方正小标宋简体" w:eastAsia="方正小标宋简体" w:cs="方正小标宋简体"/>
          <w:szCs w:val="20"/>
          <w:lang w:val="en-US" w:eastAsia="zh-CN" w:bidi="ar-SA"/>
        </w:rPr>
        <w:t>用例图</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_Toc727565034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9</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_Toc1281078309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 </w:t>
      </w:r>
      <w:r>
        <w:rPr>
          <w:rFonts w:ascii="方正小标宋简体" w:hAnsi="方正小标宋简体" w:eastAsia="方正小标宋简体" w:cs="方正小标宋简体"/>
          <w:szCs w:val="20"/>
          <w:lang w:val="en-US" w:eastAsia="zh-CN" w:bidi="ar-SA"/>
        </w:rPr>
        <w:t>核心功能模块</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_Toc1281078309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13</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_Toc406754854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3.4.1 </w:t>
      </w:r>
      <w:r>
        <w:rPr>
          <w:rFonts w:ascii="方正小标宋简体" w:hAnsi="方正小标宋简体" w:eastAsia="方正小标宋简体" w:cs="方正小标宋简体"/>
          <w:szCs w:val="20"/>
          <w:lang w:val="en-US" w:eastAsia="zh-CN" w:bidi="ar-SA"/>
        </w:rPr>
        <w:t>Scrapy Engine</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_Toc406754854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13</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_Toc1441318818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3.4.2 </w:t>
      </w:r>
      <w:r>
        <w:rPr>
          <w:rFonts w:ascii="方正小标宋简体" w:hAnsi="方正小标宋简体" w:eastAsia="方正小标宋简体" w:cs="方正小标宋简体"/>
          <w:szCs w:val="20"/>
          <w:lang w:val="en-US" w:eastAsia="zh-CN" w:bidi="ar-SA"/>
        </w:rPr>
        <w:t>Spiders</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_Toc1441318818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_Toc218752996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3.4.3 </w:t>
      </w:r>
      <w:r>
        <w:rPr>
          <w:rFonts w:ascii="方正小标宋简体" w:hAnsi="方正小标宋简体" w:eastAsia="方正小标宋简体" w:cs="方正小标宋简体"/>
          <w:szCs w:val="20"/>
          <w:lang w:val="en-US" w:eastAsia="zh-CN" w:bidi="ar-SA"/>
        </w:rPr>
        <w:t>Item Pipeline</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_Toc218752996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14</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_Toc348449725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3.4.4 </w:t>
      </w:r>
      <w:r>
        <w:rPr>
          <w:rFonts w:ascii="方正小标宋简体" w:hAnsi="方正小标宋简体" w:eastAsia="方正小标宋简体" w:cs="方正小标宋简体"/>
          <w:szCs w:val="20"/>
          <w:lang w:val="en-US" w:eastAsia="zh-CN" w:bidi="ar-SA"/>
        </w:rPr>
        <w:t>下载器中间件</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_Toc348449725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_Toc1306063434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3.4.5 </w:t>
      </w:r>
      <w:r>
        <w:rPr>
          <w:rFonts w:ascii="方正小标宋简体" w:hAnsi="方正小标宋简体" w:eastAsia="方正小标宋简体" w:cs="方正小标宋简体"/>
          <w:szCs w:val="20"/>
          <w:lang w:val="en-US" w:eastAsia="zh-CN" w:bidi="ar-SA"/>
        </w:rPr>
        <w:t>Spider中间件</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_Toc1306063434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_Toc1717032635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 </w:t>
      </w:r>
      <w:r>
        <w:rPr>
          <w:rFonts w:ascii="方正小标宋简体" w:hAnsi="方正小标宋简体" w:eastAsia="方正小标宋简体" w:cs="方正小标宋简体"/>
          <w:szCs w:val="20"/>
          <w:lang w:val="en-US" w:eastAsia="zh-CN" w:bidi="ar-SA"/>
        </w:rPr>
        <w:t>扩展功能模块</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_Toc1717032635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15</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_Toc776109894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3.5.1 </w:t>
      </w:r>
      <w:r>
        <w:rPr>
          <w:rFonts w:ascii="方正小标宋简体" w:hAnsi="方正小标宋简体" w:eastAsia="方正小标宋简体" w:cs="方正小标宋简体"/>
          <w:szCs w:val="20"/>
          <w:lang w:val="en-US" w:eastAsia="zh-CN" w:bidi="ar-SA"/>
        </w:rPr>
        <w:t>设置（Settings）</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_Toc776109894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_Toc1262577831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3.5.2 </w:t>
      </w:r>
      <w:r>
        <w:rPr>
          <w:rFonts w:ascii="方正小标宋简体" w:hAnsi="方正小标宋简体" w:eastAsia="方正小标宋简体" w:cs="方正小标宋简体"/>
          <w:szCs w:val="20"/>
          <w:lang w:val="en-US" w:eastAsia="zh-CN" w:bidi="ar-SA"/>
        </w:rPr>
        <w:t>日志（Logging）</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_Toc1262577831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_Toc512669756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3.5.3 </w:t>
      </w:r>
      <w:r>
        <w:rPr>
          <w:rFonts w:ascii="方正小标宋简体" w:hAnsi="方正小标宋简体" w:eastAsia="方正小标宋简体" w:cs="方正小标宋简体"/>
          <w:szCs w:val="20"/>
          <w:lang w:val="en-US" w:eastAsia="zh-CN" w:bidi="ar-SA"/>
        </w:rPr>
        <w:t>页面服务（Web Service）</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_Toc512669756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_Toc744159978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3.5.4 </w:t>
      </w:r>
      <w:r>
        <w:rPr>
          <w:rFonts w:ascii="方正小标宋简体" w:hAnsi="方正小标宋简体" w:eastAsia="方正小标宋简体" w:cs="方正小标宋简体"/>
          <w:szCs w:val="20"/>
          <w:lang w:val="en-US" w:eastAsia="zh-CN" w:bidi="ar-SA"/>
        </w:rPr>
        <w:t>Item Exporters</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_Toc744159978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_Toc1768667226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3.5.5 </w:t>
      </w:r>
      <w:r>
        <w:rPr>
          <w:rFonts w:ascii="方正小标宋简体" w:hAnsi="方正小标宋简体" w:eastAsia="方正小标宋简体" w:cs="方正小标宋简体"/>
          <w:szCs w:val="20"/>
          <w:lang w:val="en-US" w:eastAsia="zh-CN" w:bidi="ar-SA"/>
        </w:rPr>
        <w:t>自动限速(AutoThrottle)扩展</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_Toc1768667226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16</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_Toc242640912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3.5.6 </w:t>
      </w:r>
      <w:r>
        <w:rPr>
          <w:rFonts w:ascii="方正小标宋简体" w:hAnsi="方正小标宋简体" w:eastAsia="方正小标宋简体" w:cs="方正小标宋简体"/>
          <w:szCs w:val="20"/>
          <w:lang w:val="en-US" w:eastAsia="zh-CN" w:bidi="ar-SA"/>
        </w:rPr>
        <w:t>自定义扩展</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_Toc242640912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17</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_Toc999164198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3.6 </w:t>
      </w:r>
      <w:r>
        <w:rPr>
          <w:rFonts w:ascii="方正小标宋简体" w:hAnsi="方正小标宋简体" w:eastAsia="方正小标宋简体" w:cs="方正小标宋简体"/>
          <w:szCs w:val="20"/>
          <w:lang w:val="en-US" w:eastAsia="zh-CN" w:bidi="ar-SA"/>
        </w:rPr>
        <w:t>故障处理要求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_Toc999164198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17</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_Toc1512882263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3.7 </w:t>
      </w:r>
      <w:r>
        <w:rPr>
          <w:rFonts w:ascii="方正小标宋简体" w:hAnsi="方正小标宋简体" w:eastAsia="方正小标宋简体" w:cs="方正小标宋简体"/>
          <w:szCs w:val="20"/>
          <w:lang w:val="en-US" w:eastAsia="zh-CN" w:bidi="ar-SA"/>
        </w:rPr>
        <w:t>其他专门要求</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_Toc1512882263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6"/>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_Toc1614404058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4. 运行环境规定</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_Toc1614404058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_Toc1779707048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4.1 </w:t>
      </w:r>
      <w:r>
        <w:rPr>
          <w:rFonts w:ascii="方正小标宋简体" w:hAnsi="方正小标宋简体" w:eastAsia="方正小标宋简体" w:cs="方正小标宋简体"/>
          <w:szCs w:val="20"/>
          <w:lang w:val="en-US" w:eastAsia="zh-CN" w:bidi="ar-SA"/>
        </w:rPr>
        <w:t>设备</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_Toc1779707048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_Toc2085711649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4.2 </w:t>
      </w:r>
      <w:r>
        <w:rPr>
          <w:rFonts w:ascii="方正小标宋简体" w:hAnsi="方正小标宋简体" w:eastAsia="方正小标宋简体" w:cs="方正小标宋简体"/>
          <w:szCs w:val="20"/>
          <w:lang w:val="en-US" w:eastAsia="zh-CN" w:bidi="ar-SA"/>
        </w:rPr>
        <w:t>支持软件</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_Toc2085711649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9"/>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_Toc985396627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szCs w:val="32"/>
          <w:lang w:val="en-US" w:eastAsia="zh-CN" w:bidi="ar-SA"/>
        </w:rPr>
        <w:t xml:space="preserve">4.3 </w:t>
      </w:r>
      <w:r>
        <w:rPr>
          <w:rFonts w:ascii="方正小标宋简体" w:hAnsi="方正小标宋简体" w:eastAsia="方正小标宋简体" w:cs="方正小标宋简体"/>
          <w:szCs w:val="20"/>
          <w:lang w:val="en-US" w:eastAsia="zh-CN" w:bidi="ar-SA"/>
        </w:rPr>
        <w:t>接口</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_Toc985396627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_Toc1711341128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32"/>
          <w:lang w:val="en-US" w:eastAsia="zh-CN" w:bidi="ar-SA"/>
        </w:rPr>
        <w:t xml:space="preserve">4.3.1 </w:t>
      </w:r>
      <w:r>
        <w:rPr>
          <w:rFonts w:ascii="方正小标宋简体" w:hAnsi="方正小标宋简体" w:eastAsia="方正小标宋简体" w:cs="方正小标宋简体"/>
          <w:bCs w:val="0"/>
          <w:szCs w:val="20"/>
          <w:lang w:val="en-US" w:eastAsia="zh-CN" w:bidi="ar-SA"/>
        </w:rPr>
        <w:t>硬件接口</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_Toc1711341128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_Toc31492557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32"/>
          <w:lang w:val="en-US" w:eastAsia="zh-CN" w:bidi="ar-SA"/>
        </w:rPr>
        <w:t xml:space="preserve">4.3.2 </w:t>
      </w:r>
      <w:r>
        <w:rPr>
          <w:rFonts w:ascii="方正小标宋简体" w:hAnsi="方正小标宋简体" w:eastAsia="方正小标宋简体" w:cs="方正小标宋简体"/>
          <w:bCs w:val="0"/>
          <w:szCs w:val="20"/>
          <w:lang w:val="en-US" w:eastAsia="zh-CN" w:bidi="ar-SA"/>
        </w:rPr>
        <w:t>软件接口</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_Toc31492557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_Toc1515165364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32"/>
          <w:lang w:val="en-US" w:eastAsia="zh-CN" w:bidi="ar-SA"/>
        </w:rPr>
        <w:t xml:space="preserve">4.3.3 </w:t>
      </w:r>
      <w:r>
        <w:rPr>
          <w:rFonts w:ascii="方正小标宋简体" w:hAnsi="方正小标宋简体" w:eastAsia="方正小标宋简体" w:cs="方正小标宋简体"/>
          <w:bCs w:val="0"/>
          <w:szCs w:val="20"/>
          <w:lang w:val="en-US" w:eastAsia="zh-CN" w:bidi="ar-SA"/>
        </w:rPr>
        <w:t>通信接口</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_Toc1515165364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4"/>
        <w:tabs>
          <w:tab w:val="right" w:leader="dot" w:pos="8306"/>
        </w:tabs>
        <w:rPr>
          <w:rFonts w:ascii="Times New Roman" w:hAnsi="Times New Roman" w:eastAsia="方正小标宋简体" w:cs="Times New Roman"/>
          <w:color w:val="00000A"/>
          <w:szCs w:val="20"/>
          <w:lang w:val="en-US" w:eastAsia="zh-CN" w:bidi="ar-SA"/>
        </w:rPr>
      </w:pPr>
      <w:r>
        <w:rPr>
          <w:rFonts w:ascii="Times New Roman" w:hAnsi="Times New Roman" w:eastAsia="方正小标宋简体" w:cs="Times New Roman"/>
          <w:color w:val="00000A"/>
          <w:szCs w:val="20"/>
          <w:lang w:val="en-US" w:eastAsia="zh-CN" w:bidi="ar-SA"/>
        </w:rPr>
        <w:fldChar w:fldCharType="begin"/>
      </w:r>
      <w:r>
        <w:rPr>
          <w:rFonts w:ascii="Times New Roman" w:hAnsi="Times New Roman" w:eastAsia="方正小标宋简体" w:cs="Times New Roman"/>
          <w:color w:val="00000A"/>
          <w:szCs w:val="20"/>
          <w:lang w:val="en-US" w:eastAsia="zh-CN" w:bidi="ar-SA"/>
        </w:rPr>
        <w:instrText xml:space="preserve"> HYPERLINK \l _Toc760892420 </w:instrText>
      </w:r>
      <w:r>
        <w:rPr>
          <w:rFonts w:ascii="Times New Roman" w:hAnsi="Times New Roman" w:eastAsia="方正小标宋简体" w:cs="Times New Roman"/>
          <w:color w:val="00000A"/>
          <w:szCs w:val="20"/>
          <w:lang w:val="en-US" w:eastAsia="zh-CN" w:bidi="ar-SA"/>
        </w:rPr>
        <w:fldChar w:fldCharType="separate"/>
      </w:r>
      <w:r>
        <w:rPr>
          <w:rFonts w:ascii="方正小标宋简体" w:hAnsi="方正小标宋简体" w:eastAsia="方正小标宋简体" w:cs="方正小标宋简体"/>
          <w:bCs w:val="0"/>
          <w:szCs w:val="32"/>
          <w:lang w:val="en-US" w:eastAsia="zh-CN" w:bidi="ar-SA"/>
        </w:rPr>
        <w:t xml:space="preserve">4.3.4 </w:t>
      </w:r>
      <w:r>
        <w:rPr>
          <w:rFonts w:ascii="方正小标宋简体" w:hAnsi="方正小标宋简体" w:eastAsia="方正小标宋简体" w:cs="方正小标宋简体"/>
          <w:bCs w:val="0"/>
          <w:szCs w:val="20"/>
          <w:lang w:val="en-US" w:eastAsia="zh-CN" w:bidi="ar-SA"/>
        </w:rPr>
        <w:t>用户接口</w:t>
      </w:r>
      <w:r>
        <w:rPr>
          <w:rFonts w:ascii="Times New Roman" w:hAnsi="Times New Roman" w:eastAsia="方正小标宋简体" w:cs="Times New Roman"/>
          <w:szCs w:val="20"/>
          <w:lang w:val="en-US" w:eastAsia="zh-CN" w:bidi="ar-SA"/>
        </w:rPr>
        <w:tab/>
      </w:r>
      <w:r>
        <w:rPr>
          <w:rFonts w:ascii="Times New Roman" w:hAnsi="Times New Roman" w:eastAsia="方正小标宋简体" w:cs="Times New Roman"/>
          <w:szCs w:val="20"/>
          <w:lang w:val="en-US" w:eastAsia="zh-CN" w:bidi="ar-SA"/>
        </w:rPr>
        <w:fldChar w:fldCharType="begin"/>
      </w:r>
      <w:r>
        <w:rPr>
          <w:rFonts w:ascii="Times New Roman" w:hAnsi="Times New Roman" w:eastAsia="方正小标宋简体" w:cs="Times New Roman"/>
          <w:szCs w:val="20"/>
          <w:lang w:val="en-US" w:eastAsia="zh-CN" w:bidi="ar-SA"/>
        </w:rPr>
        <w:instrText xml:space="preserve"> PAGEREF _Toc760892420 </w:instrText>
      </w:r>
      <w:r>
        <w:rPr>
          <w:rFonts w:ascii="Times New Roman" w:hAnsi="Times New Roman" w:eastAsia="方正小标宋简体" w:cs="Times New Roman"/>
          <w:szCs w:val="20"/>
          <w:lang w:val="en-US" w:eastAsia="zh-CN" w:bidi="ar-SA"/>
        </w:rPr>
        <w:fldChar w:fldCharType="separate"/>
      </w:r>
      <w:r>
        <w:rPr>
          <w:rFonts w:ascii="Times New Roman" w:hAnsi="Times New Roman" w:eastAsia="方正小标宋简体" w:cs="Times New Roman"/>
          <w:szCs w:val="20"/>
          <w:lang w:val="en-US" w:eastAsia="zh-CN" w:bidi="ar-SA"/>
        </w:rPr>
        <w:t>18</w:t>
      </w:r>
      <w:r>
        <w:rPr>
          <w:rFonts w:ascii="Times New Roman" w:hAnsi="Times New Roman" w:eastAsia="方正小标宋简体" w:cs="Times New Roman"/>
          <w:szCs w:val="20"/>
          <w:lang w:val="en-US" w:eastAsia="zh-CN" w:bidi="ar-SA"/>
        </w:rPr>
        <w:fldChar w:fldCharType="end"/>
      </w:r>
      <w:r>
        <w:rPr>
          <w:rFonts w:ascii="Times New Roman" w:hAnsi="Times New Roman" w:eastAsia="方正小标宋简体" w:cs="Times New Roman"/>
          <w:color w:val="00000A"/>
          <w:szCs w:val="20"/>
          <w:lang w:val="en-US" w:eastAsia="zh-CN" w:bidi="ar-SA"/>
        </w:rPr>
        <w:fldChar w:fldCharType="end"/>
      </w:r>
    </w:p>
    <w:p>
      <w:pPr>
        <w:pStyle w:val="32"/>
        <w:tabs>
          <w:tab w:val="right" w:leader="dot" w:pos="8306"/>
        </w:tabs>
      </w:pPr>
      <w:r>
        <w:rPr>
          <w:rFonts w:ascii="Times New Roman" w:hAnsi="Times New Roman" w:eastAsia="方正小标宋简体" w:cs="Times New Roman"/>
          <w:color w:val="00000A"/>
          <w:szCs w:val="20"/>
          <w:lang w:val="en-US" w:eastAsia="zh-CN" w:bidi="ar-SA"/>
        </w:rPr>
        <w:fldChar w:fldCharType="end"/>
      </w:r>
    </w:p>
    <w:p>
      <w:pPr>
        <w:pStyle w:val="19"/>
        <w:numPr>
          <w:ilvl w:val="0"/>
          <w:numId w:val="2"/>
        </w:numPr>
        <w:ind w:firstLine="560"/>
        <w:rPr>
          <w:rFonts w:ascii="方正小标宋简体" w:hAnsi="方正小标宋简体" w:eastAsia="方正小标宋简体" w:cs="方正小标宋简体"/>
        </w:rPr>
      </w:pPr>
      <w:bookmarkStart w:id="0" w:name="_Toc1342346286"/>
      <w:bookmarkEnd w:id="0"/>
      <w:bookmarkStart w:id="1" w:name="_Toc1371763146"/>
      <w:r>
        <w:rPr>
          <w:rFonts w:ascii="方正小标宋简体" w:hAnsi="方正小标宋简体" w:eastAsia="方正小标宋简体" w:cs="方正小标宋简体"/>
          <w:b w:val="0"/>
          <w:bCs w:val="0"/>
        </w:rPr>
        <w:t>引言</w:t>
      </w:r>
      <w:bookmarkEnd w:id="1"/>
    </w:p>
    <w:p>
      <w:pPr>
        <w:rPr>
          <w:rFonts w:ascii="方正小标宋简体" w:hAnsi="方正小标宋简体" w:eastAsia="方正小标宋简体" w:cs="方正小标宋简体"/>
        </w:rPr>
      </w:pPr>
      <w:r>
        <w:rPr>
          <w:rFonts w:ascii="方正小标宋简体" w:hAnsi="方正小标宋简体" w:cs="方正小标宋简体"/>
        </w:rPr>
        <w:t>本软件</w:t>
      </w:r>
      <w:r>
        <w:rPr>
          <w:rFonts w:ascii="方正小标宋简体" w:hAnsi="方正小标宋简体" w:eastAsia="方正小标宋简体" w:cs="方正小标宋简体"/>
        </w:rPr>
        <w:t>Scrapy</w:t>
      </w:r>
      <w:r>
        <w:rPr>
          <w:rFonts w:ascii="方正小标宋简体" w:hAnsi="方正小标宋简体" w:cs="方正小标宋简体"/>
        </w:rPr>
        <w:t>是开源爬虫框架。</w:t>
      </w:r>
    </w:p>
    <w:p>
      <w:pPr>
        <w:rPr>
          <w:rFonts w:ascii="方正小标宋简体" w:hAnsi="方正小标宋简体" w:eastAsia="方正小标宋简体" w:cs="方正小标宋简体"/>
        </w:rPr>
      </w:pPr>
      <w:r>
        <w:rPr>
          <w:rFonts w:ascii="方正小标宋简体" w:hAnsi="方正小标宋简体" w:cs="方正小标宋简体"/>
        </w:rPr>
        <w:t>本文详细描述了</w:t>
      </w:r>
      <w:r>
        <w:rPr>
          <w:rFonts w:ascii="方正小标宋简体" w:hAnsi="方正小标宋简体" w:eastAsia="方正小标宋简体" w:cs="方正小标宋简体"/>
        </w:rPr>
        <w:t>Scrapy</w:t>
      </w:r>
      <w:r>
        <w:rPr>
          <w:rFonts w:ascii="方正小标宋简体" w:hAnsi="方正小标宋简体" w:cs="方正小标宋简体"/>
        </w:rPr>
        <w:t>的功能需求。</w:t>
      </w:r>
    </w:p>
    <w:p>
      <w:pPr>
        <w:pStyle w:val="20"/>
        <w:numPr>
          <w:ilvl w:val="1"/>
          <w:numId w:val="2"/>
        </w:numPr>
        <w:ind w:firstLine="402"/>
        <w:rPr>
          <w:rFonts w:ascii="方正小标宋简体" w:hAnsi="方正小标宋简体" w:eastAsia="方正小标宋简体" w:cs="方正小标宋简体"/>
        </w:rPr>
      </w:pPr>
      <w:bookmarkStart w:id="2" w:name="_Toc425724307"/>
      <w:bookmarkEnd w:id="2"/>
      <w:bookmarkStart w:id="3" w:name="_Toc780542849"/>
      <w:r>
        <w:rPr>
          <w:rFonts w:ascii="方正小标宋简体" w:hAnsi="方正小标宋简体" w:cs="方正小标宋简体"/>
        </w:rPr>
        <w:t>编写目的</w:t>
      </w:r>
      <w:bookmarkEnd w:id="3"/>
    </w:p>
    <w:p>
      <w:pPr>
        <w:rPr>
          <w:rFonts w:ascii="方正小标宋简体" w:hAnsi="方正小标宋简体" w:eastAsia="方正小标宋简体" w:cs="方正小标宋简体"/>
        </w:rPr>
      </w:pPr>
      <w:r>
        <w:rPr>
          <w:rFonts w:ascii="方正小标宋简体" w:hAnsi="方正小标宋简体" w:cs="方正小标宋简体"/>
        </w:rPr>
        <w:t>本软件需求规格说明书，是为软件设计、软件测试人员和用户编写的。</w:t>
      </w:r>
    </w:p>
    <w:p>
      <w:pPr>
        <w:rPr>
          <w:rFonts w:ascii="方正小标宋简体" w:hAnsi="方正小标宋简体" w:eastAsia="方正小标宋简体" w:cs="方正小标宋简体"/>
        </w:rPr>
      </w:pPr>
      <w:r>
        <w:rPr>
          <w:rFonts w:ascii="方正小标宋简体" w:hAnsi="方正小标宋简体" w:cs="方正小标宋简体"/>
        </w:rPr>
        <w:t>本软件需求规格说明书的适用读者，包括参加能力验证的开发测试人员、</w:t>
      </w:r>
      <w:r>
        <w:rPr>
          <w:rFonts w:ascii="方正小标宋简体" w:hAnsi="方正小标宋简体" w:eastAsia="方正小标宋简体" w:cs="方正小标宋简体"/>
        </w:rPr>
        <w:t>Scrapy</w:t>
      </w:r>
      <w:r>
        <w:rPr>
          <w:rFonts w:ascii="方正小标宋简体" w:hAnsi="方正小标宋简体" w:cs="方正小标宋简体"/>
        </w:rPr>
        <w:t>技术人员，以及项目的其他相关人员。</w:t>
      </w:r>
    </w:p>
    <w:p>
      <w:pPr>
        <w:pStyle w:val="20"/>
        <w:numPr>
          <w:ilvl w:val="1"/>
          <w:numId w:val="2"/>
        </w:numPr>
        <w:ind w:firstLine="402"/>
        <w:rPr>
          <w:rFonts w:ascii="方正小标宋简体" w:hAnsi="方正小标宋简体" w:eastAsia="方正小标宋简体" w:cs="方正小标宋简体"/>
        </w:rPr>
      </w:pPr>
      <w:bookmarkStart w:id="4" w:name="_Toc1312919346"/>
      <w:bookmarkEnd w:id="4"/>
      <w:bookmarkStart w:id="5" w:name="_Toc572829386"/>
      <w:r>
        <w:rPr>
          <w:rFonts w:ascii="方正小标宋简体" w:hAnsi="方正小标宋简体" w:cs="方正小标宋简体"/>
        </w:rPr>
        <w:t>背景</w:t>
      </w:r>
      <w:bookmarkEnd w:id="5"/>
    </w:p>
    <w:p>
      <w:pPr>
        <w:rPr>
          <w:rFonts w:ascii="方正小标宋简体" w:hAnsi="方正小标宋简体" w:eastAsia="方正小标宋简体" w:cs="方正小标宋简体"/>
        </w:rPr>
      </w:pPr>
      <w:r>
        <w:rPr>
          <w:rFonts w:ascii="方正小标宋简体" w:hAnsi="方正小标宋简体" w:cs="方正小标宋简体"/>
        </w:rPr>
        <w:t>软件名称：</w:t>
      </w:r>
      <w:r>
        <w:rPr>
          <w:rFonts w:ascii="方正小标宋简体" w:hAnsi="方正小标宋简体" w:eastAsia="方正小标宋简体" w:cs="方正小标宋简体"/>
        </w:rPr>
        <w:t>Scrapy</w:t>
      </w:r>
    </w:p>
    <w:p>
      <w:pPr>
        <w:rPr>
          <w:rFonts w:ascii="方正小标宋简体" w:hAnsi="方正小标宋简体" w:eastAsia="方正小标宋简体" w:cs="方正小标宋简体"/>
        </w:rPr>
      </w:pPr>
      <w:r>
        <w:rPr>
          <w:rFonts w:ascii="方正小标宋简体" w:hAnsi="方正小标宋简体" w:cs="方正小标宋简体"/>
        </w:rPr>
        <w:t>项目的组织机构：</w:t>
      </w:r>
      <w:r>
        <w:rPr>
          <w:rFonts w:ascii="方正小标宋简体" w:hAnsi="方正小标宋简体" w:eastAsia="方正小标宋简体" w:cs="方正小标宋简体"/>
        </w:rPr>
        <w:t>Scrapy</w:t>
      </w:r>
      <w:r>
        <w:rPr>
          <w:rFonts w:ascii="方正小标宋简体" w:hAnsi="方正小标宋简体" w:cs="方正小标宋简体"/>
        </w:rPr>
        <w:t>开源项目开发组</w:t>
      </w:r>
    </w:p>
    <w:p>
      <w:pPr>
        <w:rPr>
          <w:rFonts w:ascii="方正小标宋简体" w:hAnsi="方正小标宋简体" w:eastAsia="方正小标宋简体" w:cs="方正小标宋简体"/>
        </w:rPr>
      </w:pPr>
      <w:r>
        <w:rPr>
          <w:rFonts w:ascii="方正小标宋简体" w:hAnsi="方正小标宋简体" w:cs="方正小标宋简体"/>
        </w:rPr>
        <w:t>项目的实施机构：</w:t>
      </w:r>
      <w:r>
        <w:rPr>
          <w:rFonts w:ascii="方正小标宋简体" w:hAnsi="方正小标宋简体" w:eastAsia="方正小标宋简体" w:cs="方正小标宋简体"/>
        </w:rPr>
        <w:t>github</w:t>
      </w:r>
      <w:r>
        <w:rPr>
          <w:rFonts w:ascii="方正小标宋简体" w:hAnsi="方正小标宋简体" w:cs="方正小标宋简体"/>
        </w:rPr>
        <w:t>站点上</w:t>
      </w:r>
      <w:r>
        <w:rPr>
          <w:rFonts w:ascii="方正小标宋简体" w:hAnsi="方正小标宋简体" w:eastAsia="方正小标宋简体" w:cs="方正小标宋简体"/>
        </w:rPr>
        <w:t>239</w:t>
      </w:r>
      <w:r>
        <w:rPr>
          <w:rFonts w:ascii="方正小标宋简体" w:hAnsi="方正小标宋简体" w:cs="方正小标宋简体"/>
        </w:rPr>
        <w:t>位贡献者</w:t>
      </w:r>
    </w:p>
    <w:p>
      <w:pPr>
        <w:rPr>
          <w:rFonts w:ascii="方正小标宋简体" w:hAnsi="方正小标宋简体" w:eastAsia="方正小标宋简体" w:cs="方正小标宋简体"/>
        </w:rPr>
      </w:pPr>
      <w:r>
        <w:rPr>
          <w:rFonts w:ascii="方正小标宋简体" w:hAnsi="方正小标宋简体" w:cs="方正小标宋简体"/>
        </w:rPr>
        <w:t>项目背景：本项目是用于开发一个高速并发的网络爬虫的框架，用于爬取网站的数据信息并导出其数据结构。</w:t>
      </w:r>
    </w:p>
    <w:p>
      <w:pPr>
        <w:pStyle w:val="20"/>
        <w:numPr>
          <w:ilvl w:val="1"/>
          <w:numId w:val="2"/>
        </w:numPr>
        <w:ind w:firstLine="402"/>
        <w:rPr>
          <w:rFonts w:ascii="方正小标宋简体" w:hAnsi="方正小标宋简体" w:eastAsia="方正小标宋简体" w:cs="方正小标宋简体"/>
        </w:rPr>
      </w:pPr>
      <w:bookmarkStart w:id="6" w:name="_Toc2114664939"/>
      <w:bookmarkEnd w:id="6"/>
      <w:bookmarkStart w:id="7" w:name="_Toc1518476217"/>
      <w:r>
        <w:rPr>
          <w:rFonts w:ascii="方正小标宋简体" w:hAnsi="方正小标宋简体" w:cs="方正小标宋简体"/>
        </w:rPr>
        <w:t>定义</w:t>
      </w:r>
      <w:bookmarkEnd w:id="7"/>
    </w:p>
    <w:p>
      <w:pPr>
        <w:rPr>
          <w:rFonts w:ascii="方正小标宋简体" w:hAnsi="方正小标宋简体" w:eastAsia="方正小标宋简体" w:cs="方正小标宋简体"/>
        </w:rPr>
      </w:pPr>
      <w:r>
        <w:rPr>
          <w:rFonts w:ascii="方正小标宋简体" w:hAnsi="方正小标宋简体" w:cs="方正小标宋简体"/>
        </w:rPr>
        <w:t>爬虫</w:t>
      </w:r>
      <w:r>
        <w:rPr>
          <w:rFonts w:ascii="方正小标宋简体" w:hAnsi="方正小标宋简体" w:eastAsia="方正小标宋简体" w:cs="方正小标宋简体"/>
        </w:rPr>
        <w:t>:</w:t>
      </w:r>
      <w:r>
        <w:rPr>
          <w:rFonts w:ascii="方正小标宋简体" w:hAnsi="方正小标宋简体" w:cs="方正小标宋简体"/>
        </w:rPr>
        <w:t>具有抓取网页内容功能的软件</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Scrapy Engine:</w:t>
      </w:r>
      <w:r>
        <w:rPr>
          <w:rFonts w:ascii="方正小标宋简体" w:hAnsi="方正小标宋简体" w:cs="方正小标宋简体"/>
        </w:rPr>
        <w:t xml:space="preserve">引擎负责控制数据流在系统中所有组件中流动，并在相应动作发生时触发事件。 </w:t>
      </w:r>
    </w:p>
    <w:p>
      <w:pPr>
        <w:rPr>
          <w:rFonts w:ascii="方正小标宋简体" w:hAnsi="方正小标宋简体" w:eastAsia="方正小标宋简体" w:cs="方正小标宋简体"/>
        </w:rPr>
      </w:pPr>
      <w:r>
        <w:rPr>
          <w:rFonts w:ascii="方正小标宋简体" w:hAnsi="方正小标宋简体" w:cs="方正小标宋简体"/>
        </w:rPr>
        <w:t>调度器</w:t>
      </w:r>
      <w:r>
        <w:rPr>
          <w:rFonts w:ascii="方正小标宋简体" w:hAnsi="方正小标宋简体" w:eastAsia="方正小标宋简体" w:cs="方正小标宋简体"/>
        </w:rPr>
        <w:t>(Scheduler):</w:t>
      </w:r>
      <w:r>
        <w:rPr>
          <w:rFonts w:ascii="方正小标宋简体" w:hAnsi="方正小标宋简体" w:cs="方正小标宋简体"/>
        </w:rPr>
        <w:t>调度器从引擎接受</w:t>
      </w:r>
      <w:r>
        <w:rPr>
          <w:rFonts w:ascii="方正小标宋简体" w:hAnsi="方正小标宋简体" w:eastAsia="方正小标宋简体" w:cs="方正小标宋简体"/>
        </w:rPr>
        <w:t>request</w:t>
      </w:r>
      <w:r>
        <w:rPr>
          <w:rFonts w:ascii="方正小标宋简体" w:hAnsi="方正小标宋简体" w:cs="方正小标宋简体"/>
        </w:rPr>
        <w:t>并将他们入队，以便之后引擎请求他们时提供给引擎。</w:t>
      </w:r>
    </w:p>
    <w:p>
      <w:pPr>
        <w:rPr>
          <w:rFonts w:ascii="方正小标宋简体" w:hAnsi="方正小标宋简体" w:eastAsia="方正小标宋简体" w:cs="方正小标宋简体"/>
        </w:rPr>
      </w:pPr>
      <w:r>
        <w:rPr>
          <w:rFonts w:ascii="方正小标宋简体" w:hAnsi="方正小标宋简体" w:cs="方正小标宋简体"/>
        </w:rPr>
        <w:t>下载器</w:t>
      </w:r>
      <w:r>
        <w:rPr>
          <w:rFonts w:ascii="方正小标宋简体" w:hAnsi="方正小标宋简体" w:eastAsia="方正小标宋简体" w:cs="方正小标宋简体"/>
        </w:rPr>
        <w:t>(Downloader):</w:t>
      </w:r>
      <w:r>
        <w:rPr>
          <w:rFonts w:ascii="方正小标宋简体" w:hAnsi="方正小标宋简体" w:cs="方正小标宋简体"/>
        </w:rPr>
        <w:t>下载器负责获取页面数据并提供给引擎，而后提供给</w:t>
      </w:r>
      <w:r>
        <w:rPr>
          <w:rFonts w:ascii="方正小标宋简体" w:hAnsi="方正小标宋简体" w:eastAsia="方正小标宋简体" w:cs="方正小标宋简体"/>
        </w:rPr>
        <w:t>spider</w:t>
      </w:r>
      <w:r>
        <w:rPr>
          <w:rFonts w:ascii="方正小标宋简体" w:hAnsi="方正小标宋简体" w:cs="方正小标宋简体"/>
        </w:rPr>
        <w:t>。</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Spiders:Spider</w:t>
      </w:r>
      <w:r>
        <w:rPr>
          <w:rFonts w:ascii="方正小标宋简体" w:hAnsi="方正小标宋简体" w:cs="方正小标宋简体"/>
        </w:rPr>
        <w:t>是</w:t>
      </w:r>
      <w:r>
        <w:rPr>
          <w:rFonts w:ascii="方正小标宋简体" w:hAnsi="方正小标宋简体" w:eastAsia="方正小标宋简体" w:cs="方正小标宋简体"/>
        </w:rPr>
        <w:t>Scrapy</w:t>
      </w:r>
      <w:r>
        <w:rPr>
          <w:rFonts w:ascii="方正小标宋简体" w:hAnsi="方正小标宋简体" w:cs="方正小标宋简体"/>
        </w:rPr>
        <w:t>用户编写用于分析</w:t>
      </w:r>
      <w:r>
        <w:rPr>
          <w:rFonts w:ascii="方正小标宋简体" w:hAnsi="方正小标宋简体" w:eastAsia="方正小标宋简体" w:cs="方正小标宋简体"/>
        </w:rPr>
        <w:t>response</w:t>
      </w:r>
      <w:r>
        <w:rPr>
          <w:rFonts w:ascii="方正小标宋简体" w:hAnsi="方正小标宋简体" w:cs="方正小标宋简体"/>
        </w:rPr>
        <w:t>并提取</w:t>
      </w:r>
      <w:r>
        <w:rPr>
          <w:rFonts w:ascii="方正小标宋简体" w:hAnsi="方正小标宋简体" w:eastAsia="方正小标宋简体" w:cs="方正小标宋简体"/>
        </w:rPr>
        <w:t>item(</w:t>
      </w:r>
      <w:r>
        <w:rPr>
          <w:rFonts w:ascii="方正小标宋简体" w:hAnsi="方正小标宋简体" w:cs="方正小标宋简体"/>
        </w:rPr>
        <w:t>即获取到的</w:t>
      </w:r>
      <w:r>
        <w:rPr>
          <w:rFonts w:ascii="方正小标宋简体" w:hAnsi="方正小标宋简体" w:eastAsia="方正小标宋简体" w:cs="方正小标宋简体"/>
        </w:rPr>
        <w:t>item)</w:t>
      </w:r>
      <w:r>
        <w:rPr>
          <w:rFonts w:ascii="方正小标宋简体" w:hAnsi="方正小标宋简体" w:cs="方正小标宋简体"/>
        </w:rPr>
        <w:t>或额外跟进的</w:t>
      </w:r>
      <w:r>
        <w:rPr>
          <w:rFonts w:ascii="方正小标宋简体" w:hAnsi="方正小标宋简体" w:eastAsia="方正小标宋简体" w:cs="方正小标宋简体"/>
        </w:rPr>
        <w:t>URL</w:t>
      </w:r>
      <w:r>
        <w:rPr>
          <w:rFonts w:ascii="方正小标宋简体" w:hAnsi="方正小标宋简体" w:cs="方正小标宋简体"/>
        </w:rPr>
        <w:t>的类。</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Item Pipeline:Item Pipeline</w:t>
      </w:r>
      <w:r>
        <w:rPr>
          <w:rFonts w:ascii="方正小标宋简体" w:hAnsi="方正小标宋简体" w:cs="方正小标宋简体"/>
        </w:rPr>
        <w:t>负责处理被</w:t>
      </w:r>
      <w:r>
        <w:rPr>
          <w:rFonts w:ascii="方正小标宋简体" w:hAnsi="方正小标宋简体" w:eastAsia="方正小标宋简体" w:cs="方正小标宋简体"/>
        </w:rPr>
        <w:t>spider</w:t>
      </w:r>
      <w:r>
        <w:rPr>
          <w:rFonts w:ascii="方正小标宋简体" w:hAnsi="方正小标宋简体" w:cs="方正小标宋简体"/>
        </w:rPr>
        <w:t>提取出来的</w:t>
      </w:r>
      <w:r>
        <w:rPr>
          <w:rFonts w:ascii="方正小标宋简体" w:hAnsi="方正小标宋简体" w:eastAsia="方正小标宋简体" w:cs="方正小标宋简体"/>
        </w:rPr>
        <w:t>item</w:t>
      </w:r>
      <w:r>
        <w:rPr>
          <w:rFonts w:ascii="方正小标宋简体" w:hAnsi="方正小标宋简体" w:cs="方正小标宋简体"/>
        </w:rPr>
        <w:t>。</w:t>
      </w:r>
    </w:p>
    <w:p>
      <w:pPr>
        <w:rPr>
          <w:rFonts w:ascii="方正小标宋简体" w:hAnsi="方正小标宋简体" w:eastAsia="方正小标宋简体" w:cs="方正小标宋简体"/>
        </w:rPr>
      </w:pPr>
      <w:r>
        <w:rPr>
          <w:rFonts w:ascii="方正小标宋简体" w:hAnsi="方正小标宋简体" w:cs="方正小标宋简体"/>
        </w:rPr>
        <w:t>下载器中间件</w:t>
      </w:r>
      <w:r>
        <w:rPr>
          <w:rFonts w:ascii="方正小标宋简体" w:hAnsi="方正小标宋简体" w:eastAsia="方正小标宋简体" w:cs="方正小标宋简体"/>
        </w:rPr>
        <w:t>(Downloader middlewares):</w:t>
      </w:r>
      <w:r>
        <w:rPr>
          <w:rFonts w:ascii="方正小标宋简体" w:hAnsi="方正小标宋简体" w:cs="方正小标宋简体"/>
        </w:rPr>
        <w:t>下载器中间件是在引擎及下载器之间的特定钩子</w:t>
      </w:r>
      <w:r>
        <w:rPr>
          <w:rFonts w:ascii="方正小标宋简体" w:hAnsi="方正小标宋简体" w:eastAsia="方正小标宋简体" w:cs="方正小标宋简体"/>
        </w:rPr>
        <w:t>(specific hook)</w:t>
      </w:r>
      <w:r>
        <w:rPr>
          <w:rFonts w:ascii="方正小标宋简体" w:hAnsi="方正小标宋简体" w:cs="方正小标宋简体"/>
        </w:rPr>
        <w:t>，处理</w:t>
      </w:r>
      <w:r>
        <w:rPr>
          <w:rFonts w:ascii="方正小标宋简体" w:hAnsi="方正小标宋简体" w:eastAsia="方正小标宋简体" w:cs="方正小标宋简体"/>
        </w:rPr>
        <w:t>Downloader</w:t>
      </w:r>
      <w:r>
        <w:rPr>
          <w:rFonts w:ascii="方正小标宋简体" w:hAnsi="方正小标宋简体" w:cs="方正小标宋简体"/>
        </w:rPr>
        <w:t>传递给引擎的</w:t>
      </w:r>
      <w:r>
        <w:rPr>
          <w:rFonts w:ascii="方正小标宋简体" w:hAnsi="方正小标宋简体" w:eastAsia="方正小标宋简体" w:cs="方正小标宋简体"/>
        </w:rPr>
        <w:t>response</w:t>
      </w:r>
      <w:r>
        <w:rPr>
          <w:rFonts w:ascii="方正小标宋简体" w:hAnsi="方正小标宋简体" w:cs="方正小标宋简体"/>
        </w:rPr>
        <w:t xml:space="preserve">。 </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Spider</w:t>
      </w:r>
      <w:r>
        <w:rPr>
          <w:rFonts w:ascii="方正小标宋简体" w:hAnsi="方正小标宋简体" w:cs="方正小标宋简体"/>
        </w:rPr>
        <w:t>中间件</w:t>
      </w:r>
      <w:r>
        <w:rPr>
          <w:rFonts w:ascii="方正小标宋简体" w:hAnsi="方正小标宋简体" w:eastAsia="方正小标宋简体" w:cs="方正小标宋简体"/>
        </w:rPr>
        <w:t>(Spider middlewares):Spider</w:t>
      </w:r>
      <w:r>
        <w:rPr>
          <w:rFonts w:ascii="方正小标宋简体" w:hAnsi="方正小标宋简体" w:cs="方正小标宋简体"/>
        </w:rPr>
        <w:t>中间件是在引擎及</w:t>
      </w:r>
      <w:r>
        <w:rPr>
          <w:rFonts w:ascii="方正小标宋简体" w:hAnsi="方正小标宋简体" w:eastAsia="方正小标宋简体" w:cs="方正小标宋简体"/>
        </w:rPr>
        <w:t>Spider</w:t>
      </w:r>
      <w:r>
        <w:rPr>
          <w:rFonts w:ascii="方正小标宋简体" w:hAnsi="方正小标宋简体" w:cs="方正小标宋简体"/>
        </w:rPr>
        <w:t>之间的特定钩子</w:t>
      </w:r>
      <w:r>
        <w:rPr>
          <w:rFonts w:ascii="方正小标宋简体" w:hAnsi="方正小标宋简体" w:eastAsia="方正小标宋简体" w:cs="方正小标宋简体"/>
        </w:rPr>
        <w:t>(specific hook)</w:t>
      </w:r>
      <w:r>
        <w:rPr>
          <w:rFonts w:ascii="方正小标宋简体" w:hAnsi="方正小标宋简体" w:cs="方正小标宋简体"/>
        </w:rPr>
        <w:t>，处理</w:t>
      </w:r>
      <w:r>
        <w:rPr>
          <w:rFonts w:ascii="方正小标宋简体" w:hAnsi="方正小标宋简体" w:eastAsia="方正小标宋简体" w:cs="方正小标宋简体"/>
        </w:rPr>
        <w:t>spider</w:t>
      </w:r>
      <w:r>
        <w:rPr>
          <w:rFonts w:ascii="方正小标宋简体" w:hAnsi="方正小标宋简体" w:cs="方正小标宋简体"/>
        </w:rPr>
        <w:t>的输入</w:t>
      </w:r>
      <w:r>
        <w:rPr>
          <w:rFonts w:ascii="方正小标宋简体" w:hAnsi="方正小标宋简体" w:eastAsia="方正小标宋简体" w:cs="方正小标宋简体"/>
        </w:rPr>
        <w:t>(response)</w:t>
      </w:r>
      <w:r>
        <w:rPr>
          <w:rFonts w:ascii="方正小标宋简体" w:hAnsi="方正小标宋简体" w:cs="方正小标宋简体"/>
        </w:rPr>
        <w:t>和输出</w:t>
      </w:r>
      <w:r>
        <w:rPr>
          <w:rFonts w:ascii="方正小标宋简体" w:hAnsi="方正小标宋简体" w:eastAsia="方正小标宋简体" w:cs="方正小标宋简体"/>
        </w:rPr>
        <w:t>(items</w:t>
      </w:r>
      <w:r>
        <w:rPr>
          <w:rFonts w:ascii="方正小标宋简体" w:hAnsi="方正小标宋简体" w:cs="方正小标宋简体"/>
        </w:rPr>
        <w:t>及</w:t>
      </w:r>
      <w:r>
        <w:rPr>
          <w:rFonts w:ascii="方正小标宋简体" w:hAnsi="方正小标宋简体" w:eastAsia="方正小标宋简体" w:cs="方正小标宋简体"/>
        </w:rPr>
        <w:t>requests)</w:t>
      </w:r>
      <w:r>
        <w:rPr>
          <w:rFonts w:ascii="方正小标宋简体" w:hAnsi="方正小标宋简体" w:cs="方正小标宋简体"/>
        </w:rPr>
        <w:t xml:space="preserve">。 </w:t>
      </w:r>
    </w:p>
    <w:p>
      <w:pPr>
        <w:rPr>
          <w:rFonts w:ascii="方正小标宋简体" w:hAnsi="方正小标宋简体" w:eastAsia="方正小标宋简体" w:cs="方正小标宋简体"/>
        </w:rPr>
      </w:pPr>
      <w:r>
        <w:rPr>
          <w:rFonts w:ascii="方正小标宋简体" w:hAnsi="方正小标宋简体" w:cs="方正小标宋简体"/>
        </w:rPr>
        <w:t>数据流</w:t>
      </w:r>
      <w:r>
        <w:rPr>
          <w:rFonts w:ascii="方正小标宋简体" w:hAnsi="方正小标宋简体" w:eastAsia="方正小标宋简体" w:cs="方正小标宋简体"/>
        </w:rPr>
        <w:t>(Data flow):Scrapy</w:t>
      </w:r>
      <w:r>
        <w:rPr>
          <w:rFonts w:ascii="方正小标宋简体" w:hAnsi="方正小标宋简体" w:cs="方正小标宋简体"/>
        </w:rPr>
        <w:t>中的数据流。</w:t>
      </w:r>
    </w:p>
    <w:p>
      <w:r>
        <w:rPr>
          <w:rFonts w:ascii="方正小标宋简体" w:hAnsi="方正小标宋简体" w:cs="方正小标宋简体"/>
        </w:rPr>
        <w:t>事件驱动网络</w:t>
      </w:r>
      <w:r>
        <w:rPr>
          <w:rFonts w:ascii="方正小标宋简体" w:hAnsi="方正小标宋简体" w:eastAsia="方正小标宋简体" w:cs="方正小标宋简体"/>
        </w:rPr>
        <w:t>(Event-driven networking):Scrapy</w:t>
      </w:r>
      <w:r>
        <w:rPr>
          <w:rFonts w:ascii="方正小标宋简体" w:hAnsi="方正小标宋简体" w:cs="方正小标宋简体"/>
        </w:rPr>
        <w:t>基于事件驱动网络框架 </w:t>
      </w:r>
      <w:r>
        <w:rPr>
          <w:rFonts w:ascii="方正小标宋简体" w:hAnsi="方正小标宋简体" w:eastAsia="方正小标宋简体" w:cs="方正小标宋简体"/>
        </w:rPr>
        <w:t>Twisted </w:t>
      </w:r>
      <w:r>
        <w:rPr>
          <w:rFonts w:ascii="方正小标宋简体" w:hAnsi="方正小标宋简体" w:cs="方正小标宋简体"/>
        </w:rPr>
        <w:t>编写。</w:t>
      </w:r>
    </w:p>
    <w:p>
      <w:pPr>
        <w:pStyle w:val="20"/>
        <w:numPr>
          <w:ilvl w:val="1"/>
          <w:numId w:val="2"/>
        </w:numPr>
        <w:ind w:firstLine="402"/>
        <w:rPr>
          <w:rFonts w:ascii="方正小标宋简体" w:hAnsi="方正小标宋简体" w:eastAsia="方正小标宋简体" w:cs="方正小标宋简体"/>
        </w:rPr>
      </w:pPr>
      <w:bookmarkStart w:id="8" w:name="_Toc927096147"/>
      <w:bookmarkEnd w:id="8"/>
      <w:bookmarkStart w:id="9" w:name="_Toc2079117728"/>
      <w:r>
        <w:rPr>
          <w:rFonts w:ascii="方正小标宋简体" w:hAnsi="方正小标宋简体" w:cs="方正小标宋简体"/>
        </w:rPr>
        <w:t>参考资料</w:t>
      </w:r>
      <w:bookmarkEnd w:id="9"/>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 xml:space="preserve">GJB 438B </w:t>
      </w:r>
      <w:r>
        <w:rPr>
          <w:rFonts w:ascii="方正小标宋简体" w:hAnsi="方正小标宋简体" w:cs="方正小标宋简体"/>
        </w:rPr>
        <w:t>国军标开发通用文档</w:t>
      </w:r>
    </w:p>
    <w:p>
      <w:pPr>
        <w:pStyle w:val="19"/>
        <w:numPr>
          <w:ilvl w:val="0"/>
          <w:numId w:val="2"/>
        </w:numPr>
        <w:ind w:firstLine="560"/>
        <w:rPr>
          <w:rFonts w:ascii="方正小标宋简体" w:hAnsi="方正小标宋简体" w:eastAsia="方正小标宋简体" w:cs="方正小标宋简体"/>
        </w:rPr>
      </w:pPr>
      <w:bookmarkStart w:id="10" w:name="_Toc440679339"/>
      <w:bookmarkEnd w:id="10"/>
      <w:bookmarkStart w:id="11" w:name="_Toc93264556"/>
      <w:r>
        <w:rPr>
          <w:rFonts w:ascii="方正小标宋简体" w:hAnsi="方正小标宋简体" w:eastAsia="方正小标宋简体" w:cs="方正小标宋简体"/>
          <w:b w:val="0"/>
          <w:bCs w:val="0"/>
        </w:rPr>
        <w:t>任务概述</w:t>
      </w:r>
      <w:bookmarkEnd w:id="11"/>
    </w:p>
    <w:p>
      <w:pPr>
        <w:pStyle w:val="20"/>
        <w:numPr>
          <w:ilvl w:val="1"/>
          <w:numId w:val="2"/>
        </w:numPr>
        <w:ind w:firstLine="402"/>
        <w:rPr>
          <w:rFonts w:ascii="方正小标宋简体" w:hAnsi="方正小标宋简体" w:eastAsia="方正小标宋简体" w:cs="方正小标宋简体"/>
        </w:rPr>
      </w:pPr>
      <w:bookmarkStart w:id="12" w:name="_Toc1453120279"/>
      <w:bookmarkEnd w:id="12"/>
      <w:bookmarkStart w:id="13" w:name="_Toc529768737"/>
      <w:r>
        <w:rPr>
          <w:rFonts w:ascii="方正小标宋简体" w:hAnsi="方正小标宋简体" w:cs="方正小标宋简体"/>
        </w:rPr>
        <w:t>目标</w:t>
      </w:r>
      <w:bookmarkEnd w:id="13"/>
    </w:p>
    <w:p>
      <w:pPr>
        <w:rPr>
          <w:rFonts w:ascii="方正小标宋简体" w:hAnsi="方正小标宋简体" w:eastAsia="方正小标宋简体" w:cs="方正小标宋简体"/>
        </w:rPr>
      </w:pPr>
      <w:r>
        <w:rPr>
          <w:rFonts w:ascii="方正小标宋简体" w:hAnsi="方正小标宋简体" w:cs="方正小标宋简体"/>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w:t>
      </w:r>
      <w:r>
        <w:rPr>
          <w:rFonts w:ascii="方正小标宋简体" w:hAnsi="方正小标宋简体" w:eastAsia="方正小标宋简体" w:cs="方正小标宋简体"/>
        </w:rPr>
        <w:t>Twisted</w:t>
      </w:r>
      <w:r>
        <w:rPr>
          <w:rFonts w:ascii="方正小标宋简体" w:hAnsi="方正小标宋简体" w:cs="方正小标宋简体"/>
        </w:rPr>
        <w:t>这个异步网络库来处理网络通讯。构建的架构清晰，包含了各种中间件接口，可以灵活的完成各种需求。使用</w:t>
      </w:r>
      <w:r>
        <w:rPr>
          <w:rFonts w:ascii="方正小标宋简体" w:hAnsi="方正小标宋简体" w:eastAsia="方正小标宋简体" w:cs="方正小标宋简体"/>
        </w:rPr>
        <w:t>Python</w:t>
      </w:r>
      <w:r>
        <w:rPr>
          <w:rFonts w:ascii="方正小标宋简体" w:hAnsi="方正小标宋简体" w:cs="方正小标宋简体"/>
        </w:rPr>
        <w:t>语言，以便达到简介高效的目的。</w:t>
      </w:r>
    </w:p>
    <w:p>
      <w:pPr>
        <w:pStyle w:val="20"/>
        <w:numPr>
          <w:ilvl w:val="1"/>
          <w:numId w:val="2"/>
        </w:numPr>
        <w:ind w:firstLine="402"/>
        <w:rPr>
          <w:rFonts w:ascii="方正小标宋简体" w:hAnsi="方正小标宋简体" w:eastAsia="方正小标宋简体" w:cs="方正小标宋简体"/>
        </w:rPr>
      </w:pPr>
      <w:bookmarkStart w:id="14" w:name="_Toc242738330"/>
      <w:bookmarkEnd w:id="14"/>
      <w:bookmarkStart w:id="15" w:name="_Toc1197034940"/>
      <w:r>
        <w:rPr>
          <w:rFonts w:ascii="方正小标宋简体" w:hAnsi="方正小标宋简体" w:cs="方正小标宋简体"/>
        </w:rPr>
        <w:t>用户特点</w:t>
      </w:r>
      <w:bookmarkEnd w:id="15"/>
    </w:p>
    <w:p>
      <w:pPr>
        <w:rPr>
          <w:rFonts w:ascii="方正小标宋简体" w:hAnsi="方正小标宋简体" w:eastAsia="方正小标宋简体" w:cs="方正小标宋简体"/>
        </w:rPr>
      </w:pPr>
      <w:r>
        <w:rPr>
          <w:rFonts w:ascii="方正小标宋简体" w:hAnsi="方正小标宋简体" w:cs="方正小标宋简体"/>
        </w:rPr>
        <w:t>熟悉网页抓取和</w:t>
      </w:r>
      <w:r>
        <w:rPr>
          <w:rFonts w:ascii="方正小标宋简体" w:hAnsi="方正小标宋简体" w:eastAsia="方正小标宋简体" w:cs="方正小标宋简体"/>
        </w:rPr>
        <w:t>Python</w:t>
      </w:r>
      <w:r>
        <w:rPr>
          <w:rFonts w:ascii="方正小标宋简体" w:hAnsi="方正小标宋简体" w:cs="方正小标宋简体"/>
        </w:rPr>
        <w:t>的程序开发用户。</w:t>
      </w:r>
    </w:p>
    <w:p>
      <w:pPr>
        <w:pStyle w:val="20"/>
        <w:numPr>
          <w:ilvl w:val="1"/>
          <w:numId w:val="2"/>
        </w:numPr>
        <w:ind w:firstLine="402"/>
        <w:rPr>
          <w:rFonts w:ascii="方正小标宋简体" w:hAnsi="方正小标宋简体" w:eastAsia="方正小标宋简体" w:cs="方正小标宋简体"/>
        </w:rPr>
      </w:pPr>
      <w:bookmarkStart w:id="16" w:name="_Toc904824217"/>
      <w:bookmarkEnd w:id="16"/>
      <w:bookmarkStart w:id="17" w:name="_Toc274332585"/>
      <w:r>
        <w:rPr>
          <w:rFonts w:ascii="方正小标宋简体" w:hAnsi="方正小标宋简体" w:cs="方正小标宋简体"/>
        </w:rPr>
        <w:t>假定与约束</w:t>
      </w:r>
      <w:bookmarkEnd w:id="17"/>
    </w:p>
    <w:p>
      <w:pPr>
        <w:rPr>
          <w:rFonts w:ascii="方正小标宋简体" w:hAnsi="方正小标宋简体" w:eastAsia="方正小标宋简体" w:cs="方正小标宋简体"/>
        </w:rPr>
      </w:pPr>
      <w:r>
        <w:rPr>
          <w:rFonts w:ascii="方正小标宋简体" w:hAnsi="方正小标宋简体" w:cs="方正小标宋简体"/>
        </w:rPr>
        <w:t>无</w:t>
      </w:r>
    </w:p>
    <w:p>
      <w:pPr>
        <w:pStyle w:val="19"/>
        <w:numPr>
          <w:ilvl w:val="0"/>
          <w:numId w:val="2"/>
        </w:numPr>
        <w:ind w:firstLine="560"/>
        <w:rPr>
          <w:rFonts w:ascii="方正小标宋简体" w:hAnsi="方正小标宋简体" w:eastAsia="方正小标宋简体" w:cs="方正小标宋简体"/>
        </w:rPr>
      </w:pPr>
      <w:bookmarkStart w:id="18" w:name="_Ref141842914"/>
      <w:bookmarkEnd w:id="18"/>
      <w:bookmarkStart w:id="19" w:name="_Toc665491812"/>
      <w:bookmarkEnd w:id="19"/>
      <w:bookmarkStart w:id="20" w:name="_Toc639611857"/>
      <w:r>
        <w:rPr>
          <w:rFonts w:ascii="方正小标宋简体" w:hAnsi="方正小标宋简体" w:eastAsia="方正小标宋简体" w:cs="方正小标宋简体"/>
          <w:b w:val="0"/>
          <w:bCs w:val="0"/>
        </w:rPr>
        <w:t>需求设计</w:t>
      </w:r>
      <w:bookmarkEnd w:id="20"/>
    </w:p>
    <w:p>
      <w:pPr>
        <w:pStyle w:val="20"/>
        <w:numPr>
          <w:ilvl w:val="1"/>
          <w:numId w:val="2"/>
        </w:numPr>
        <w:ind w:firstLine="402"/>
        <w:rPr>
          <w:rFonts w:ascii="方正小标宋简体" w:hAnsi="方正小标宋简体" w:eastAsia="方正小标宋简体" w:cs="方正小标宋简体"/>
        </w:rPr>
      </w:pPr>
      <w:bookmarkStart w:id="21" w:name="_Toc1140255918"/>
      <w:bookmarkEnd w:id="21"/>
      <w:bookmarkStart w:id="22" w:name="_Toc395799340"/>
      <w:r>
        <w:rPr>
          <w:rFonts w:ascii="方正小标宋简体" w:hAnsi="方正小标宋简体" w:cs="方正小标宋简体"/>
        </w:rPr>
        <w:t>需求</w:t>
      </w:r>
      <w:bookmarkEnd w:id="22"/>
    </w:p>
    <w:p>
      <w:pPr>
        <w:pStyle w:val="21"/>
        <w:numPr>
          <w:ilvl w:val="2"/>
          <w:numId w:val="2"/>
        </w:numPr>
        <w:ind w:firstLine="361"/>
        <w:rPr>
          <w:rFonts w:ascii="方正小标宋简体" w:hAnsi="方正小标宋简体" w:eastAsia="方正小标宋简体" w:cs="方正小标宋简体"/>
        </w:rPr>
      </w:pPr>
      <w:bookmarkStart w:id="23" w:name="_Toc582481378"/>
      <w:bookmarkEnd w:id="23"/>
      <w:bookmarkStart w:id="24" w:name="_Toc2043001813"/>
      <w:r>
        <w:rPr>
          <w:rFonts w:ascii="方正小标宋简体" w:hAnsi="方正小标宋简体" w:cs="方正小标宋简体"/>
        </w:rPr>
        <w:t>功能需求</w:t>
      </w:r>
      <w:bookmarkEnd w:id="24"/>
    </w:p>
    <w:p>
      <w:pPr>
        <w:ind w:firstLine="420"/>
        <w:rPr>
          <w:rFonts w:ascii="方正小标宋简体" w:hAnsi="方正小标宋简体" w:eastAsia="方正小标宋简体" w:cs="方正小标宋简体"/>
        </w:rPr>
      </w:pPr>
      <w:r>
        <w:rPr>
          <w:rFonts w:ascii="方正小标宋简体" w:hAnsi="方正小标宋简体" w:cs="方正小标宋简体"/>
        </w:rPr>
        <w:t>当用户需要开发爬虫系统时，可以调用本框架，通过本框架提供的组件，搭建好一套高效的爬虫系统。用户花费更多的时间在逻辑实现上，而不必关心底层的实现细节。</w:t>
      </w:r>
    </w:p>
    <w:p>
      <w:pPr>
        <w:ind w:firstLine="420"/>
        <w:rPr>
          <w:rFonts w:ascii="方正小标宋简体" w:hAnsi="方正小标宋简体" w:eastAsia="方正小标宋简体" w:cs="方正小标宋简体"/>
        </w:rPr>
      </w:pPr>
      <w:r>
        <w:rPr>
          <w:rFonts w:ascii="方正小标宋简体" w:hAnsi="方正小标宋简体" w:cs="方正小标宋简体"/>
        </w:rPr>
        <w:t>软件必要的功能：</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爬虫引擎——负责控制数据流在系统中所有组件中流动，并在相应动作发生时触发事件</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调度功能——可调度的爬取请求队列</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 xml:space="preserve">下载功能——获取页面数据并提供给引擎，而后提供给 </w:t>
      </w:r>
      <w:r>
        <w:rPr>
          <w:rFonts w:ascii="方正小标宋简体" w:hAnsi="方正小标宋简体" w:eastAsia="方正小标宋简体" w:cs="方正小标宋简体"/>
        </w:rPr>
        <w:t>spider</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处理数据功能——从抓取到的网页中（</w:t>
      </w:r>
      <w:r>
        <w:rPr>
          <w:rFonts w:ascii="方正小标宋简体" w:hAnsi="方正小标宋简体" w:eastAsia="方正小标宋简体" w:cs="方正小标宋简体"/>
        </w:rPr>
        <w:t>HTML</w:t>
      </w:r>
      <w:r>
        <w:rPr>
          <w:rFonts w:ascii="方正小标宋简体" w:hAnsi="方正小标宋简体" w:cs="方正小标宋简体"/>
        </w:rPr>
        <w:t>源码）提取数据。</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日志功能——事件日志记录</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扩展机制——允许开发者自定义</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设置选项——用户可选运行模式</w:t>
      </w:r>
    </w:p>
    <w:p>
      <w:pPr>
        <w:numPr>
          <w:ilvl w:val="0"/>
          <w:numId w:val="3"/>
        </w:numPr>
        <w:ind w:left="845" w:hanging="425"/>
        <w:rPr>
          <w:rFonts w:ascii="方正小标宋简体" w:hAnsi="方正小标宋简体" w:eastAsia="方正小标宋简体" w:cs="方正小标宋简体"/>
        </w:rPr>
      </w:pPr>
      <w:r>
        <w:rPr>
          <w:rFonts w:ascii="方正小标宋简体" w:hAnsi="方正小标宋简体" w:cs="方正小标宋简体"/>
        </w:rPr>
        <w:t>异常处理——应急、错误处理</w:t>
      </w:r>
    </w:p>
    <w:p>
      <w:pPr>
        <w:pStyle w:val="21"/>
        <w:numPr>
          <w:ilvl w:val="2"/>
          <w:numId w:val="2"/>
        </w:numPr>
        <w:ind w:firstLine="361"/>
        <w:rPr>
          <w:rFonts w:ascii="方正小标宋简体" w:hAnsi="方正小标宋简体" w:eastAsia="方正小标宋简体" w:cs="方正小标宋简体"/>
        </w:rPr>
      </w:pPr>
      <w:bookmarkStart w:id="25" w:name="_Toc1246205286"/>
      <w:r>
        <w:rPr>
          <w:rFonts w:ascii="方正小标宋简体" w:hAnsi="方正小标宋简体" w:cs="方正小标宋简体"/>
        </w:rPr>
        <w:t>非</w:t>
      </w:r>
      <w:r>
        <w:rPr>
          <w:rFonts w:ascii="方正小标宋简体" w:hAnsi="方正小标宋简体" w:cs="方正小标宋简体"/>
        </w:rPr>
        <w:t>功能</w:t>
      </w:r>
      <w:r>
        <w:rPr>
          <w:rFonts w:ascii="方正小标宋简体" w:hAnsi="方正小标宋简体" w:cs="方正小标宋简体"/>
        </w:rPr>
        <w:t>性</w:t>
      </w:r>
      <w:r>
        <w:rPr>
          <w:rFonts w:ascii="方正小标宋简体" w:hAnsi="方正小标宋简体" w:cs="方正小标宋简体"/>
        </w:rPr>
        <w:t>需求：</w:t>
      </w:r>
      <w:bookmarkEnd w:id="25"/>
    </w:p>
    <w:p>
      <w:pPr>
        <w:numPr>
          <w:ilvl w:val="0"/>
          <w:numId w:val="4"/>
        </w:numPr>
        <w:ind w:left="845" w:hanging="425"/>
      </w:pPr>
      <w:r>
        <w:rPr>
          <w:rFonts w:ascii="方正小标宋简体" w:hAnsi="方正小标宋简体" w:cs="方正小标宋简体"/>
        </w:rPr>
        <w:t>用 </w:t>
      </w:r>
      <w:r>
        <w:rPr>
          <w:rFonts w:ascii="方正小标宋简体" w:hAnsi="方正小标宋简体" w:eastAsia="方正小标宋简体" w:cs="方正小标宋简体"/>
        </w:rPr>
        <w:t>scrapy crawl </w:t>
      </w:r>
      <w:r>
        <w:rPr>
          <w:rFonts w:ascii="方正小标宋简体" w:hAnsi="方正小标宋简体" w:cs="方正小标宋简体"/>
        </w:rPr>
        <w:t>来启动</w:t>
      </w:r>
      <w:r>
        <w:rPr>
          <w:rFonts w:ascii="方正小标宋简体" w:hAnsi="方正小标宋简体" w:eastAsia="方正小标宋简体" w:cs="方正小标宋简体"/>
        </w:rPr>
        <w:t>Scrapy</w:t>
      </w:r>
      <w:r>
        <w:rPr>
          <w:rFonts w:ascii="方正小标宋简体" w:hAnsi="方正小标宋简体" w:cs="方正小标宋简体"/>
        </w:rPr>
        <w:t>，也可以使用 </w:t>
      </w:r>
      <w:r>
        <w:rPr>
          <w:rFonts w:ascii="方正小标宋简体" w:hAnsi="方正小标宋简体" w:eastAsia="方正小标宋简体" w:cs="方正小标宋简体"/>
        </w:rPr>
        <w:t>API </w:t>
      </w:r>
      <w:r>
        <w:rPr>
          <w:rFonts w:ascii="方正小标宋简体" w:hAnsi="方正小标宋简体" w:cs="方正小标宋简体"/>
        </w:rPr>
        <w:t>在脚本中启动</w:t>
      </w:r>
      <w:r>
        <w:rPr>
          <w:rFonts w:ascii="方正小标宋简体" w:hAnsi="方正小标宋简体" w:eastAsia="方正小标宋简体" w:cs="方正小标宋简体"/>
        </w:rPr>
        <w:t>Scrapy</w:t>
      </w:r>
      <w:r>
        <w:rPr>
          <w:rFonts w:ascii="方正小标宋简体" w:hAnsi="方正小标宋简体" w:cs="方正小标宋简体"/>
        </w:rPr>
        <w:t>。</w:t>
      </w:r>
    </w:p>
    <w:p>
      <w:pPr>
        <w:numPr>
          <w:ilvl w:val="0"/>
          <w:numId w:val="4"/>
        </w:numPr>
        <w:ind w:left="845" w:hanging="425"/>
      </w:pPr>
      <w:r>
        <w:rPr>
          <w:rFonts w:ascii="方正小标宋简体" w:hAnsi="方正小标宋简体" w:cs="方正小标宋简体"/>
        </w:rPr>
        <w:t>默认情况下，执行 </w:t>
      </w:r>
      <w:r>
        <w:rPr>
          <w:rFonts w:ascii="方正小标宋简体" w:hAnsi="方正小标宋简体" w:eastAsia="方正小标宋简体" w:cs="方正小标宋简体"/>
        </w:rPr>
        <w:t>scrapy crawl </w:t>
      </w:r>
      <w:r>
        <w:rPr>
          <w:rFonts w:ascii="方正小标宋简体" w:hAnsi="方正小标宋简体" w:cs="方正小标宋简体"/>
        </w:rPr>
        <w:t>时，</w:t>
      </w:r>
      <w:r>
        <w:rPr>
          <w:rFonts w:ascii="方正小标宋简体" w:hAnsi="方正小标宋简体" w:eastAsia="方正小标宋简体" w:cs="方正小标宋简体"/>
        </w:rPr>
        <w:t>Scrapy</w:t>
      </w:r>
      <w:r>
        <w:rPr>
          <w:rFonts w:ascii="方正小标宋简体" w:hAnsi="方正小标宋简体" w:cs="方正小标宋简体"/>
        </w:rPr>
        <w:t>每个进程运行一个</w:t>
      </w:r>
      <w:r>
        <w:rPr>
          <w:rFonts w:ascii="方正小标宋简体" w:hAnsi="方正小标宋简体" w:eastAsia="方正小标宋简体" w:cs="方正小标宋简体"/>
        </w:rPr>
        <w:t>spider</w:t>
      </w:r>
      <w:r>
        <w:rPr>
          <w:rFonts w:ascii="方正小标宋简体" w:hAnsi="方正小标宋简体" w:cs="方正小标宋简体"/>
        </w:rPr>
        <w:t xml:space="preserve">。 </w:t>
      </w:r>
      <w:r>
        <w:rPr>
          <w:rFonts w:ascii="方正小标宋简体" w:hAnsi="方正小标宋简体" w:eastAsia="方正小标宋简体" w:cs="方正小标宋简体"/>
        </w:rPr>
        <w:t>Scrapy</w:t>
      </w:r>
      <w:r>
        <w:rPr>
          <w:rFonts w:ascii="方正小标宋简体" w:hAnsi="方正小标宋简体" w:cs="方正小标宋简体"/>
        </w:rPr>
        <w:t>通过内部</w:t>
      </w:r>
      <w:r>
        <w:rPr>
          <w:rFonts w:ascii="方正小标宋简体" w:hAnsi="方正小标宋简体" w:eastAsia="方正小标宋简体" w:cs="方正小标宋简体"/>
        </w:rPr>
        <w:t>(internal)API </w:t>
      </w:r>
      <w:r>
        <w:rPr>
          <w:rFonts w:ascii="方正小标宋简体" w:hAnsi="方正小标宋简体" w:cs="方正小标宋简体"/>
        </w:rPr>
        <w:t>也支持单进程多个</w:t>
      </w:r>
      <w:r>
        <w:rPr>
          <w:rFonts w:ascii="方正小标宋简体" w:hAnsi="方正小标宋简体" w:eastAsia="方正小标宋简体" w:cs="方正小标宋简体"/>
        </w:rPr>
        <w:t>spider</w:t>
      </w:r>
      <w:r>
        <w:rPr>
          <w:rFonts w:ascii="方正小标宋简体" w:hAnsi="方正小标宋简体" w:cs="方正小标宋简体"/>
        </w:rPr>
        <w:t>。</w:t>
      </w:r>
    </w:p>
    <w:p>
      <w:pPr>
        <w:numPr>
          <w:ilvl w:val="0"/>
          <w:numId w:val="4"/>
        </w:numPr>
        <w:ind w:left="845" w:hanging="425"/>
      </w:pPr>
      <w:r>
        <w:rPr>
          <w:rFonts w:ascii="方正小标宋简体" w:hAnsi="方正小标宋简体" w:cs="方正小标宋简体"/>
        </w:rPr>
        <w:t>可以进行分布式爬取，支持启动多个</w:t>
      </w:r>
      <w:r>
        <w:rPr>
          <w:rFonts w:ascii="方正小标宋简体" w:hAnsi="方正小标宋简体" w:eastAsia="方正小标宋简体" w:cs="方正小标宋简体"/>
        </w:rPr>
        <w:t>Scrapyd</w:t>
      </w:r>
      <w:r>
        <w:rPr>
          <w:rFonts w:ascii="方正小标宋简体" w:hAnsi="方正小标宋简体" w:cs="方正小标宋简体"/>
        </w:rPr>
        <w:t>，并分配到不同机器上。</w:t>
      </w:r>
    </w:p>
    <w:p>
      <w:pPr>
        <w:numPr>
          <w:ilvl w:val="0"/>
          <w:numId w:val="4"/>
        </w:numPr>
        <w:ind w:left="845" w:hanging="425"/>
      </w:pPr>
      <w:r>
        <w:rPr>
          <w:rFonts w:ascii="方正小标宋简体" w:hAnsi="方正小标宋简体" w:cs="方正小标宋简体"/>
        </w:rPr>
        <w:t>有些网站实现了特定的机制，以一定规则来避免被爬虫爬取。 框架需要能够实现避免被禁止</w:t>
      </w:r>
      <w:r>
        <w:rPr>
          <w:rFonts w:ascii="方正小标宋简体" w:hAnsi="方正小标宋简体" w:eastAsia="方正小标宋简体" w:cs="方正小标宋简体"/>
        </w:rPr>
        <w:t>(ban)</w:t>
      </w:r>
      <w:r>
        <w:rPr>
          <w:rFonts w:ascii="方正小标宋简体" w:hAnsi="方正小标宋简体" w:cs="方正小标宋简体"/>
        </w:rPr>
        <w:t>。</w:t>
      </w:r>
    </w:p>
    <w:p>
      <w:pPr>
        <w:numPr>
          <w:ilvl w:val="0"/>
          <w:numId w:val="4"/>
        </w:numPr>
        <w:ind w:left="845" w:hanging="425"/>
      </w:pPr>
      <w:r>
        <w:rPr>
          <w:rFonts w:ascii="方正小标宋简体" w:hAnsi="方正小标宋简体" w:cs="方正小标宋简体"/>
        </w:rPr>
        <w:t>可以进行设置全局并发进行同时处理多个</w:t>
      </w:r>
      <w:r>
        <w:rPr>
          <w:rFonts w:ascii="方正小标宋简体" w:hAnsi="方正小标宋简体" w:eastAsia="方正小标宋简体" w:cs="方正小标宋简体"/>
        </w:rPr>
        <w:t>request</w:t>
      </w:r>
      <w:r>
        <w:rPr>
          <w:rFonts w:ascii="方正小标宋简体" w:hAnsi="方正小标宋简体" w:cs="方正小标宋简体"/>
        </w:rPr>
        <w:t>。</w:t>
      </w:r>
    </w:p>
    <w:p>
      <w:pPr>
        <w:numPr>
          <w:ilvl w:val="0"/>
          <w:numId w:val="4"/>
        </w:numPr>
        <w:ind w:left="845" w:hanging="425"/>
      </w:pPr>
      <w:r>
        <w:rPr>
          <w:rFonts w:ascii="方正小标宋简体" w:hAnsi="方正小标宋简体" w:cs="方正小标宋简体"/>
        </w:rPr>
        <w:t>对</w:t>
      </w:r>
      <w:r>
        <w:rPr>
          <w:rFonts w:ascii="方正小标宋简体" w:hAnsi="方正小标宋简体" w:eastAsia="方正小标宋简体" w:cs="方正小标宋简体"/>
        </w:rPr>
        <w:t>HTML, XML</w:t>
      </w:r>
      <w:r>
        <w:rPr>
          <w:rFonts w:ascii="方正小标宋简体" w:hAnsi="方正小标宋简体" w:cs="方正小标宋简体"/>
        </w:rPr>
        <w:t>源数据 选择及提取 的内置支持</w:t>
      </w:r>
      <w:r>
        <w:rPr>
          <w:rFonts w:ascii="方正小标宋简体" w:hAnsi="方正小标宋简体" w:eastAsia="方正小标宋简体" w:cs="方正小标宋简体"/>
        </w:rPr>
        <w:t xml:space="preserve">, </w:t>
      </w:r>
      <w:r>
        <w:rPr>
          <w:rFonts w:ascii="方正小标宋简体" w:hAnsi="方正小标宋简体" w:cs="方正小标宋简体"/>
        </w:rPr>
        <w:t>提供了</w:t>
      </w:r>
      <w:r>
        <w:rPr>
          <w:rFonts w:ascii="方正小标宋简体" w:hAnsi="方正小标宋简体" w:eastAsia="方正小标宋简体" w:cs="方正小标宋简体"/>
        </w:rPr>
        <w:t>CSS</w:t>
      </w:r>
      <w:r>
        <w:rPr>
          <w:rFonts w:ascii="方正小标宋简体" w:hAnsi="方正小标宋简体" w:cs="方正小标宋简体"/>
        </w:rPr>
        <w:t>选择器</w:t>
      </w:r>
      <w:r>
        <w:rPr>
          <w:rFonts w:ascii="方正小标宋简体" w:hAnsi="方正小标宋简体" w:eastAsia="方正小标宋简体" w:cs="方正小标宋简体"/>
        </w:rPr>
        <w:t>(selector)</w:t>
      </w:r>
      <w:r>
        <w:rPr>
          <w:rFonts w:ascii="方正小标宋简体" w:hAnsi="方正小标宋简体" w:cs="方正小标宋简体"/>
        </w:rPr>
        <w:t>以及</w:t>
      </w:r>
      <w:r>
        <w:rPr>
          <w:rFonts w:ascii="方正小标宋简体" w:hAnsi="方正小标宋简体" w:eastAsia="方正小标宋简体" w:cs="方正小标宋简体"/>
        </w:rPr>
        <w:t>XPath</w:t>
      </w:r>
      <w:r>
        <w:rPr>
          <w:rFonts w:ascii="方正小标宋简体" w:hAnsi="方正小标宋简体" w:cs="方正小标宋简体"/>
        </w:rPr>
        <w:t>表达式进行处理，以及一些帮助函数</w:t>
      </w:r>
      <w:r>
        <w:rPr>
          <w:rFonts w:ascii="方正小标宋简体" w:hAnsi="方正小标宋简体" w:eastAsia="方正小标宋简体" w:cs="方正小标宋简体"/>
        </w:rPr>
        <w:t>(helper method)</w:t>
      </w:r>
      <w:r>
        <w:rPr>
          <w:rFonts w:ascii="方正小标宋简体" w:hAnsi="方正小标宋简体" w:cs="方正小标宋简体"/>
        </w:rPr>
        <w:t>来使用正则表达式来提取数据。</w:t>
      </w:r>
    </w:p>
    <w:p>
      <w:pPr>
        <w:numPr>
          <w:ilvl w:val="0"/>
          <w:numId w:val="4"/>
        </w:numPr>
        <w:ind w:left="845" w:hanging="425"/>
      </w:pPr>
      <w:r>
        <w:rPr>
          <w:rFonts w:ascii="方正小标宋简体" w:hAnsi="方正小标宋简体" w:cs="方正小标宋简体"/>
        </w:rPr>
        <w:t>提供 交互式</w:t>
      </w:r>
      <w:r>
        <w:rPr>
          <w:rFonts w:ascii="方正小标宋简体" w:hAnsi="方正小标宋简体" w:eastAsia="方正小标宋简体" w:cs="方正小标宋简体"/>
        </w:rPr>
        <w:t>shell</w:t>
      </w:r>
      <w:r>
        <w:rPr>
          <w:rFonts w:ascii="方正小标宋简体" w:hAnsi="方正小标宋简体" w:cs="方正小标宋简体"/>
        </w:rPr>
        <w:t>终端 </w:t>
      </w:r>
      <w:r>
        <w:rPr>
          <w:rFonts w:ascii="方正小标宋简体" w:hAnsi="方正小标宋简体" w:eastAsia="方正小标宋简体" w:cs="方正小标宋简体"/>
        </w:rPr>
        <w:t xml:space="preserve">, </w:t>
      </w:r>
      <w:r>
        <w:rPr>
          <w:rFonts w:ascii="方正小标宋简体" w:hAnsi="方正小标宋简体" w:cs="方正小标宋简体"/>
        </w:rPr>
        <w:t>为测试</w:t>
      </w:r>
      <w:r>
        <w:rPr>
          <w:rFonts w:ascii="方正小标宋简体" w:hAnsi="方正小标宋简体" w:eastAsia="方正小标宋简体" w:cs="方正小标宋简体"/>
        </w:rPr>
        <w:t>CSS</w:t>
      </w:r>
      <w:r>
        <w:rPr>
          <w:rFonts w:ascii="方正小标宋简体" w:hAnsi="方正小标宋简体" w:cs="方正小标宋简体"/>
        </w:rPr>
        <w:t>及</w:t>
      </w:r>
      <w:r>
        <w:rPr>
          <w:rFonts w:ascii="方正小标宋简体" w:hAnsi="方正小标宋简体" w:eastAsia="方正小标宋简体" w:cs="方正小标宋简体"/>
        </w:rPr>
        <w:t>XPath</w:t>
      </w:r>
      <w:r>
        <w:rPr>
          <w:rFonts w:ascii="方正小标宋简体" w:hAnsi="方正小标宋简体" w:cs="方正小标宋简体"/>
        </w:rPr>
        <w:t>表达式，编写和调试爬虫提供了极大的方便。</w:t>
      </w:r>
    </w:p>
    <w:p>
      <w:pPr>
        <w:numPr>
          <w:ilvl w:val="0"/>
          <w:numId w:val="4"/>
        </w:numPr>
        <w:ind w:left="845" w:hanging="425"/>
      </w:pPr>
      <w:r>
        <w:rPr>
          <w:rFonts w:ascii="方正小标宋简体" w:hAnsi="方正小标宋简体" w:cs="方正小标宋简体"/>
        </w:rPr>
        <w:t>通过 </w:t>
      </w:r>
      <w:r>
        <w:rPr>
          <w:rFonts w:ascii="方正小标宋简体" w:hAnsi="方正小标宋简体" w:eastAsia="方正小标宋简体" w:cs="方正小标宋简体"/>
        </w:rPr>
        <w:t>feed</w:t>
      </w:r>
      <w:r>
        <w:rPr>
          <w:rFonts w:ascii="方正小标宋简体" w:hAnsi="方正小标宋简体" w:cs="方正小标宋简体"/>
        </w:rPr>
        <w:t>导出 提供了多格式</w:t>
      </w:r>
      <w:r>
        <w:rPr>
          <w:rFonts w:ascii="方正小标宋简体" w:hAnsi="方正小标宋简体" w:eastAsia="方正小标宋简体" w:cs="方正小标宋简体"/>
        </w:rPr>
        <w:t>(JSON</w:t>
      </w:r>
      <w:r>
        <w:rPr>
          <w:rFonts w:ascii="方正小标宋简体" w:hAnsi="方正小标宋简体" w:cs="方正小标宋简体"/>
        </w:rPr>
        <w:t>、</w:t>
      </w:r>
      <w:r>
        <w:rPr>
          <w:rFonts w:ascii="方正小标宋简体" w:hAnsi="方正小标宋简体" w:eastAsia="方正小标宋简体" w:cs="方正小标宋简体"/>
        </w:rPr>
        <w:t>CSV</w:t>
      </w:r>
      <w:r>
        <w:rPr>
          <w:rFonts w:ascii="方正小标宋简体" w:hAnsi="方正小标宋简体" w:cs="方正小标宋简体"/>
        </w:rPr>
        <w:t>、</w:t>
      </w:r>
      <w:r>
        <w:rPr>
          <w:rFonts w:ascii="方正小标宋简体" w:hAnsi="方正小标宋简体" w:eastAsia="方正小标宋简体" w:cs="方正小标宋简体"/>
        </w:rPr>
        <w:t>XML)</w:t>
      </w:r>
      <w:r>
        <w:rPr>
          <w:rFonts w:ascii="方正小标宋简体" w:hAnsi="方正小标宋简体" w:cs="方正小标宋简体"/>
        </w:rPr>
        <w:t>，多存储后端</w:t>
      </w:r>
      <w:r>
        <w:rPr>
          <w:rFonts w:ascii="方正小标宋简体" w:hAnsi="方正小标宋简体" w:eastAsia="方正小标宋简体" w:cs="方正小标宋简体"/>
        </w:rPr>
        <w:t>(FTP</w:t>
      </w:r>
      <w:r>
        <w:rPr>
          <w:rFonts w:ascii="方正小标宋简体" w:hAnsi="方正小标宋简体" w:cs="方正小标宋简体"/>
        </w:rPr>
        <w:t>、</w:t>
      </w:r>
      <w:r>
        <w:rPr>
          <w:rFonts w:ascii="方正小标宋简体" w:hAnsi="方正小标宋简体" w:eastAsia="方正小标宋简体" w:cs="方正小标宋简体"/>
        </w:rPr>
        <w:t>S3</w:t>
      </w:r>
      <w:r>
        <w:rPr>
          <w:rFonts w:ascii="方正小标宋简体" w:hAnsi="方正小标宋简体" w:cs="方正小标宋简体"/>
        </w:rPr>
        <w:t>、本地文件系统</w:t>
      </w:r>
      <w:r>
        <w:rPr>
          <w:rFonts w:ascii="方正小标宋简体" w:hAnsi="方正小标宋简体" w:eastAsia="方正小标宋简体" w:cs="方正小标宋简体"/>
        </w:rPr>
        <w:t>)</w:t>
      </w:r>
      <w:r>
        <w:rPr>
          <w:rFonts w:ascii="方正小标宋简体" w:hAnsi="方正小标宋简体" w:cs="方正小标宋简体"/>
        </w:rPr>
        <w:t>的内置支持。</w:t>
      </w:r>
    </w:p>
    <w:p>
      <w:pPr>
        <w:numPr>
          <w:ilvl w:val="0"/>
          <w:numId w:val="4"/>
        </w:numPr>
        <w:ind w:left="845" w:hanging="425"/>
      </w:pPr>
      <w:r>
        <w:rPr>
          <w:rFonts w:ascii="方正小标宋简体" w:hAnsi="方正小标宋简体" w:cs="方正小标宋简体"/>
        </w:rPr>
        <w:t>提供了一系列在</w:t>
      </w:r>
      <w:r>
        <w:rPr>
          <w:rFonts w:ascii="方正小标宋简体" w:hAnsi="方正小标宋简体" w:eastAsia="方正小标宋简体" w:cs="方正小标宋简体"/>
        </w:rPr>
        <w:t>spider</w:t>
      </w:r>
      <w:r>
        <w:rPr>
          <w:rFonts w:ascii="方正小标宋简体" w:hAnsi="方正小标宋简体" w:cs="方正小标宋简体"/>
        </w:rPr>
        <w:t>之间共享的可复用的过滤器</w:t>
      </w:r>
      <w:r>
        <w:rPr>
          <w:rFonts w:ascii="方正小标宋简体" w:hAnsi="方正小标宋简体" w:eastAsia="方正小标宋简体" w:cs="方正小标宋简体"/>
        </w:rPr>
        <w:t>(</w:t>
      </w:r>
      <w:r>
        <w:rPr>
          <w:rFonts w:ascii="方正小标宋简体" w:hAnsi="方正小标宋简体" w:cs="方正小标宋简体"/>
        </w:rPr>
        <w:t>即 </w:t>
      </w:r>
      <w:r>
        <w:rPr>
          <w:rFonts w:ascii="方正小标宋简体" w:hAnsi="方正小标宋简体" w:eastAsia="方正小标宋简体" w:cs="方正小标宋简体"/>
        </w:rPr>
        <w:t>Item Loaders)</w:t>
      </w:r>
      <w:r>
        <w:rPr>
          <w:rFonts w:ascii="方正小标宋简体" w:hAnsi="方正小标宋简体" w:cs="方正小标宋简体"/>
        </w:rPr>
        <w:t>，对智能处理爬取数据提供了内置支持。</w:t>
      </w:r>
    </w:p>
    <w:p>
      <w:pPr>
        <w:numPr>
          <w:ilvl w:val="0"/>
          <w:numId w:val="4"/>
        </w:numPr>
        <w:ind w:left="845" w:hanging="425"/>
      </w:pPr>
      <w:r>
        <w:rPr>
          <w:rFonts w:ascii="方正小标宋简体" w:hAnsi="方正小标宋简体" w:cs="方正小标宋简体"/>
        </w:rPr>
        <w:t>针对非英语语系中不标准或者错误的编码声明</w:t>
      </w:r>
      <w:r>
        <w:rPr>
          <w:rFonts w:ascii="方正小标宋简体" w:hAnsi="方正小标宋简体" w:eastAsia="方正小标宋简体" w:cs="方正小标宋简体"/>
        </w:rPr>
        <w:t xml:space="preserve">, </w:t>
      </w:r>
      <w:r>
        <w:rPr>
          <w:rFonts w:ascii="方正小标宋简体" w:hAnsi="方正小标宋简体" w:cs="方正小标宋简体"/>
        </w:rPr>
        <w:t>提供了自动检测以及健壮的编码支持。</w:t>
      </w:r>
    </w:p>
    <w:p>
      <w:pPr>
        <w:numPr>
          <w:ilvl w:val="0"/>
          <w:numId w:val="4"/>
        </w:numPr>
        <w:ind w:left="845" w:hanging="425"/>
      </w:pPr>
      <w:r>
        <w:rPr>
          <w:rFonts w:ascii="方正小标宋简体" w:hAnsi="方正小标宋简体" w:cs="方正小标宋简体"/>
        </w:rPr>
        <w:t>高扩展性。通过使用 </w:t>
      </w:r>
      <w:r>
        <w:rPr>
          <w:rFonts w:ascii="方正小标宋简体" w:hAnsi="方正小标宋简体" w:eastAsia="方正小标宋简体" w:cs="方正小标宋简体"/>
        </w:rPr>
        <w:t>signals </w:t>
      </w:r>
      <w:r>
        <w:rPr>
          <w:rFonts w:ascii="方正小标宋简体" w:hAnsi="方正小标宋简体" w:cs="方正小标宋简体"/>
        </w:rPr>
        <w:t>，设计好的</w:t>
      </w:r>
      <w:r>
        <w:rPr>
          <w:rFonts w:ascii="方正小标宋简体" w:hAnsi="方正小标宋简体" w:eastAsia="方正小标宋简体" w:cs="方正小标宋简体"/>
        </w:rPr>
        <w:t>API(</w:t>
      </w:r>
      <w:r>
        <w:rPr>
          <w:rFonts w:ascii="方正小标宋简体" w:hAnsi="方正小标宋简体" w:cs="方正小标宋简体"/>
        </w:rPr>
        <w:t>中间件</w:t>
      </w:r>
      <w:r>
        <w:rPr>
          <w:rFonts w:ascii="方正小标宋简体" w:hAnsi="方正小标宋简体" w:eastAsia="方正小标宋简体" w:cs="方正小标宋简体"/>
        </w:rPr>
        <w:t>, extensions, pipelines)</w:t>
      </w:r>
      <w:r>
        <w:rPr>
          <w:rFonts w:ascii="方正小标宋简体" w:hAnsi="方正小标宋简体" w:cs="方正小标宋简体"/>
        </w:rPr>
        <w:t>来定制实现功能。</w:t>
      </w:r>
    </w:p>
    <w:p>
      <w:pPr>
        <w:numPr>
          <w:ilvl w:val="0"/>
          <w:numId w:val="4"/>
        </w:numPr>
        <w:ind w:left="845" w:hanging="425"/>
      </w:pPr>
      <w:r>
        <w:rPr>
          <w:rFonts w:ascii="方正小标宋简体" w:hAnsi="方正小标宋简体" w:cs="方正小标宋简体"/>
        </w:rPr>
        <w:t>内置的中间件及扩展为下列功能提供支持</w:t>
      </w:r>
      <w:r>
        <w:rPr>
          <w:rFonts w:ascii="方正小标宋简体" w:hAnsi="方正小标宋简体" w:eastAsia="方正小标宋简体" w:cs="方正小标宋简体"/>
        </w:rPr>
        <w:t xml:space="preserve">: cookies and session </w:t>
      </w:r>
      <w:r>
        <w:rPr>
          <w:rFonts w:ascii="方正小标宋简体" w:hAnsi="方正小标宋简体" w:cs="方正小标宋简体"/>
        </w:rPr>
        <w:t>处理、</w:t>
      </w:r>
      <w:r>
        <w:rPr>
          <w:rFonts w:ascii="方正小标宋简体" w:hAnsi="方正小标宋简体" w:eastAsia="方正小标宋简体" w:cs="方正小标宋简体"/>
        </w:rPr>
        <w:t xml:space="preserve">HTTP </w:t>
      </w:r>
      <w:r>
        <w:rPr>
          <w:rFonts w:ascii="方正小标宋简体" w:hAnsi="方正小标宋简体" w:cs="方正小标宋简体"/>
        </w:rPr>
        <w:t>压缩 、</w:t>
      </w:r>
      <w:r>
        <w:rPr>
          <w:rFonts w:ascii="方正小标宋简体" w:hAnsi="方正小标宋简体" w:eastAsia="方正小标宋简体" w:cs="方正小标宋简体"/>
        </w:rPr>
        <w:t xml:space="preserve">HTTP </w:t>
      </w:r>
      <w:r>
        <w:rPr>
          <w:rFonts w:ascii="方正小标宋简体" w:hAnsi="方正小标宋简体" w:cs="方正小标宋简体"/>
        </w:rPr>
        <w:t xml:space="preserve">认证 、 </w:t>
      </w:r>
      <w:r>
        <w:rPr>
          <w:rFonts w:ascii="方正小标宋简体" w:hAnsi="方正小标宋简体" w:eastAsia="方正小标宋简体" w:cs="方正小标宋简体"/>
        </w:rPr>
        <w:t xml:space="preserve">HTTP </w:t>
      </w:r>
      <w:r>
        <w:rPr>
          <w:rFonts w:ascii="方正小标宋简体" w:hAnsi="方正小标宋简体" w:cs="方正小标宋简体"/>
        </w:rPr>
        <w:t>缓存 、</w:t>
      </w:r>
      <w:r>
        <w:rPr>
          <w:rFonts w:ascii="方正小标宋简体" w:hAnsi="方正小标宋简体" w:eastAsia="方正小标宋简体" w:cs="方正小标宋简体"/>
        </w:rPr>
        <w:t>user-agent</w:t>
      </w:r>
      <w:r>
        <w:rPr>
          <w:rFonts w:ascii="方正小标宋简体" w:hAnsi="方正小标宋简体" w:cs="方正小标宋简体"/>
        </w:rPr>
        <w:t>模拟、</w:t>
      </w:r>
      <w:r>
        <w:rPr>
          <w:rFonts w:ascii="方正小标宋简体" w:hAnsi="方正小标宋简体" w:eastAsia="方正小标宋简体" w:cs="方正小标宋简体"/>
        </w:rPr>
        <w:t xml:space="preserve">robots.txt </w:t>
      </w:r>
      <w:r>
        <w:rPr>
          <w:rFonts w:ascii="方正小标宋简体" w:hAnsi="方正小标宋简体" w:cs="方正小标宋简体"/>
        </w:rPr>
        <w:t>、爬取深度限制。</w:t>
      </w:r>
    </w:p>
    <w:p>
      <w:pPr>
        <w:numPr>
          <w:ilvl w:val="0"/>
          <w:numId w:val="4"/>
        </w:numPr>
        <w:ind w:left="845" w:hanging="425"/>
      </w:pPr>
      <w:r>
        <w:rPr>
          <w:rFonts w:ascii="方正小标宋简体" w:hAnsi="方正小标宋简体" w:cs="方正小标宋简体"/>
        </w:rPr>
        <w:t>内置 </w:t>
      </w:r>
      <w:r>
        <w:rPr>
          <w:rFonts w:ascii="方正小标宋简体" w:hAnsi="方正小标宋简体" w:eastAsia="方正小标宋简体" w:cs="方正小标宋简体"/>
        </w:rPr>
        <w:t>Telnet</w:t>
      </w:r>
      <w:r>
        <w:rPr>
          <w:rFonts w:ascii="方正小标宋简体" w:hAnsi="方正小标宋简体" w:cs="方正小标宋简体"/>
        </w:rPr>
        <w:t>终端 ，通过在</w:t>
      </w:r>
      <w:r>
        <w:rPr>
          <w:rFonts w:ascii="方正小标宋简体" w:hAnsi="方正小标宋简体" w:eastAsia="方正小标宋简体" w:cs="方正小标宋简体"/>
        </w:rPr>
        <w:t>Scrapy</w:t>
      </w:r>
      <w:r>
        <w:rPr>
          <w:rFonts w:ascii="方正小标宋简体" w:hAnsi="方正小标宋简体" w:cs="方正小标宋简体"/>
        </w:rPr>
        <w:t>进程中钩入</w:t>
      </w:r>
      <w:r>
        <w:rPr>
          <w:rFonts w:ascii="方正小标宋简体" w:hAnsi="方正小标宋简体" w:eastAsia="方正小标宋简体" w:cs="方正小标宋简体"/>
        </w:rPr>
        <w:t>Python</w:t>
      </w:r>
      <w:r>
        <w:rPr>
          <w:rFonts w:ascii="方正小标宋简体" w:hAnsi="方正小标宋简体" w:cs="方正小标宋简体"/>
        </w:rPr>
        <w:t>终端，可以查看并且调试爬虫。</w:t>
      </w:r>
    </w:p>
    <w:p>
      <w:pPr>
        <w:numPr>
          <w:ilvl w:val="0"/>
          <w:numId w:val="4"/>
        </w:numPr>
        <w:ind w:left="845" w:hanging="425"/>
      </w:pPr>
      <w:r>
        <w:rPr>
          <w:rFonts w:ascii="方正小标宋简体" w:hAnsi="方正小标宋简体" w:cs="方正小标宋简体"/>
        </w:rPr>
        <w:t>其他一些特性，如可重用的，从 </w:t>
      </w:r>
      <w:r>
        <w:rPr>
          <w:rFonts w:ascii="方正小标宋简体" w:hAnsi="方正小标宋简体" w:eastAsia="方正小标宋简体" w:cs="方正小标宋简体"/>
        </w:rPr>
        <w:t>Sitemaps </w:t>
      </w:r>
      <w:r>
        <w:rPr>
          <w:rFonts w:ascii="方正小标宋简体" w:hAnsi="方正小标宋简体" w:cs="方正小标宋简体"/>
        </w:rPr>
        <w:t xml:space="preserve">及 </w:t>
      </w:r>
      <w:r>
        <w:rPr>
          <w:rFonts w:ascii="方正小标宋简体" w:hAnsi="方正小标宋简体" w:eastAsia="方正小标宋简体" w:cs="方正小标宋简体"/>
        </w:rPr>
        <w:t>XML/CSV feeds</w:t>
      </w:r>
      <w:r>
        <w:rPr>
          <w:rFonts w:ascii="方正小标宋简体" w:hAnsi="方正小标宋简体" w:cs="方正小标宋简体"/>
        </w:rPr>
        <w:t>中爬取网站的爬虫、 可以自动下载爬取到的数据中的图片</w:t>
      </w:r>
      <w:r>
        <w:rPr>
          <w:rFonts w:ascii="方正小标宋简体" w:hAnsi="方正小标宋简体" w:eastAsia="方正小标宋简体" w:cs="方正小标宋简体"/>
        </w:rPr>
        <w:t>(</w:t>
      </w:r>
      <w:r>
        <w:rPr>
          <w:rFonts w:ascii="方正小标宋简体" w:hAnsi="方正小标宋简体" w:cs="方正小标宋简体"/>
        </w:rPr>
        <w:t>或者其他资源</w:t>
      </w:r>
      <w:r>
        <w:rPr>
          <w:rFonts w:ascii="方正小标宋简体" w:hAnsi="方正小标宋简体" w:eastAsia="方正小标宋简体" w:cs="方正小标宋简体"/>
        </w:rPr>
        <w:t>)</w:t>
      </w:r>
      <w:r>
        <w:rPr>
          <w:rFonts w:ascii="方正小标宋简体" w:hAnsi="方正小标宋简体" w:cs="方正小标宋简体"/>
        </w:rPr>
        <w:t>的</w:t>
      </w:r>
      <w:r>
        <w:rPr>
          <w:rFonts w:ascii="方正小标宋简体" w:hAnsi="方正小标宋简体" w:eastAsia="方正小标宋简体" w:cs="方正小标宋简体"/>
        </w:rPr>
        <w:t>media pipeline</w:t>
      </w:r>
      <w:r>
        <w:rPr>
          <w:rFonts w:ascii="方正小标宋简体" w:hAnsi="方正小标宋简体" w:cs="方正小标宋简体"/>
        </w:rPr>
        <w:t>、带缓存的</w:t>
      </w:r>
      <w:r>
        <w:rPr>
          <w:rFonts w:ascii="方正小标宋简体" w:hAnsi="方正小标宋简体" w:eastAsia="方正小标宋简体" w:cs="方正小标宋简体"/>
        </w:rPr>
        <w:t>DNS</w:t>
      </w:r>
      <w:r>
        <w:rPr>
          <w:rFonts w:ascii="方正小标宋简体" w:hAnsi="方正小标宋简体" w:cs="方正小标宋简体"/>
        </w:rPr>
        <w:t>解析器等性。</w:t>
      </w:r>
    </w:p>
    <w:p>
      <w:pPr>
        <w:pStyle w:val="21"/>
        <w:numPr>
          <w:ilvl w:val="2"/>
          <w:numId w:val="2"/>
        </w:numPr>
        <w:ind w:firstLine="361"/>
        <w:rPr>
          <w:rFonts w:ascii="方正小标宋简体" w:hAnsi="方正小标宋简体" w:eastAsia="方正小标宋简体" w:cs="方正小标宋简体"/>
        </w:rPr>
      </w:pPr>
      <w:bookmarkStart w:id="26" w:name="_Toc1280199661"/>
      <w:bookmarkEnd w:id="26"/>
      <w:bookmarkStart w:id="27" w:name="_Toc215316611"/>
      <w:r>
        <w:rPr>
          <w:rFonts w:ascii="方正小标宋简体" w:hAnsi="方正小标宋简体" w:cs="方正小标宋简体"/>
        </w:rPr>
        <w:t>业务需求</w:t>
      </w:r>
      <w:bookmarkEnd w:id="27"/>
    </w:p>
    <w:p>
      <w:pPr>
        <w:rPr>
          <w:lang w:eastAsia="zh-CN"/>
        </w:rPr>
      </w:pPr>
      <w:r>
        <w:rPr>
          <w:lang w:eastAsia="zh-CN"/>
        </w:rPr>
        <w:t>业务需求场景：页面数据抓取</w:t>
      </w:r>
    </w:p>
    <w:p>
      <w:pPr>
        <w:rPr>
          <w:lang w:eastAsia="zh-CN"/>
        </w:rPr>
      </w:pPr>
      <w:r>
        <w:rPr>
          <w:lang w:eastAsia="zh-CN"/>
        </w:rPr>
        <w:t>对爬虫最典型业务场景——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lang w:eastAsia="zh-CN"/>
        </w:rPr>
      </w:pPr>
      <w:r>
        <w:rPr>
          <w:lang w:eastAsia="zh-CN"/>
        </w:rPr>
        <w:t>Scrapy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lang w:eastAsia="zh-CN"/>
        </w:rPr>
      </w:pPr>
      <w:r>
        <w:rPr>
          <w:lang w:eastAsia="zh-CN"/>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因此，scrapy设计出了图1所示的框架来满足设计需求。</w:t>
      </w:r>
    </w:p>
    <w:p>
      <w:pPr>
        <w:rPr>
          <w:rFonts w:ascii="方正小标宋简体" w:hAnsi="方正小标宋简体" w:eastAsia="方正小标宋简体" w:cs="方正小标宋简体"/>
          <w:sz w:val="21"/>
          <w:lang w:val="en-US" w:eastAsia="zh-CN" w:bidi="ar-SA"/>
        </w:rPr>
      </w:pPr>
      <w:r>
        <w:rPr>
          <w:lang w:eastAsia="zh-CN"/>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20"/>
        <w:numPr>
          <w:ilvl w:val="1"/>
          <w:numId w:val="2"/>
        </w:numPr>
        <w:ind w:firstLine="402"/>
        <w:rPr>
          <w:rFonts w:ascii="方正小标宋简体" w:hAnsi="方正小标宋简体" w:eastAsia="方正小标宋简体" w:cs="方正小标宋简体"/>
        </w:rPr>
      </w:pPr>
      <w:bookmarkStart w:id="28" w:name="_Toc678171466"/>
      <w:bookmarkEnd w:id="28"/>
      <w:r>
        <w:rPr>
          <w:rFonts w:ascii="方正小标宋简体" w:hAnsi="方正小标宋简体" w:cs="方正小标宋简体"/>
        </w:rPr>
        <w:t xml:space="preserve"> </w:t>
      </w:r>
      <w:bookmarkStart w:id="29" w:name="_Toc1105850615"/>
      <w:r>
        <w:rPr>
          <w:rFonts w:ascii="方正小标宋简体" w:hAnsi="方正小标宋简体" w:cs="方正小标宋简体"/>
        </w:rPr>
        <w:t>设计框架及组件概述</w:t>
      </w:r>
      <w:bookmarkEnd w:id="29"/>
    </w:p>
    <w:p>
      <w:pPr>
        <w:rPr>
          <w:rFonts w:ascii="方正小标宋简体" w:hAnsi="方正小标宋简体" w:eastAsia="方正小标宋简体" w:cs="方正小标宋简体"/>
          <w:sz w:val="21"/>
          <w:lang w:val="en-US" w:eastAsia="zh-CN" w:bidi="ar-SA"/>
        </w:rPr>
      </w:pPr>
      <w:r>
        <w:rPr>
          <w:rFonts w:ascii="Times New Roman" w:hAnsi="Times New Roman" w:eastAsia="方正小标宋简体" w:cs="Times New Roman"/>
          <w:color w:val="00000A"/>
          <w:sz w:val="20"/>
          <w:szCs w:val="20"/>
          <w:lang w:val="en-US" w:eastAsia="zh-CN" w:bidi="ar-SA"/>
        </w:rPr>
        <w:pict>
          <v:shape id="图片 1" o:spid="_x0000_s1026" type="#_x0000_t75" style="height:292.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ind w:firstLine="420"/>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 xml:space="preserve"> SEQ "图" \* ARABIC </w:instrText>
      </w:r>
      <w:r>
        <w:fldChar w:fldCharType="separate"/>
      </w:r>
      <w:r>
        <w:t>1</w:t>
      </w:r>
      <w:r>
        <w:fldChar w:fldCharType="end"/>
      </w:r>
      <w:r>
        <w:rPr>
          <w:rFonts w:ascii="方正小标宋简体" w:hAnsi="方正小标宋简体" w:cs="方正小标宋简体"/>
        </w:rPr>
        <w:t xml:space="preserve"> </w:t>
      </w:r>
      <w:r>
        <w:rPr>
          <w:rFonts w:ascii="方正小标宋简体" w:hAnsi="方正小标宋简体" w:eastAsia="方正小标宋简体" w:cs="方正小标宋简体"/>
        </w:rPr>
        <w:t>Scrapy</w:t>
      </w:r>
      <w:r>
        <w:rPr>
          <w:rFonts w:ascii="方正小标宋简体" w:hAnsi="方正小标宋简体" w:cs="方正小标宋简体"/>
        </w:rPr>
        <w:t>框架图</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框架如图</w:t>
      </w:r>
      <w:r>
        <w:rPr>
          <w:rFonts w:ascii="方正小标宋简体" w:hAnsi="方正小标宋简体" w:eastAsia="方正小标宋简体" w:cs="方正小标宋简体"/>
        </w:rPr>
        <w:t>1</w:t>
      </w:r>
      <w:r>
        <w:rPr>
          <w:rFonts w:ascii="方正小标宋简体" w:hAnsi="方正小标宋简体" w:cs="方正小标宋简体"/>
        </w:rPr>
        <w:t>所示。</w:t>
      </w:r>
    </w:p>
    <w:p>
      <w:pPr>
        <w:ind w:firstLine="402"/>
        <w:rPr>
          <w:rFonts w:ascii="方正小标宋简体" w:hAnsi="方正小标宋简体" w:eastAsia="方正小标宋简体" w:cs="方正小标宋简体"/>
          <w:b/>
          <w:bCs/>
        </w:rPr>
      </w:pPr>
      <w:r>
        <w:rPr>
          <w:rFonts w:ascii="方正小标宋简体" w:hAnsi="方正小标宋简体" w:eastAsia="方正小标宋简体" w:cs="方正小标宋简体"/>
          <w:b/>
          <w:bCs/>
        </w:rPr>
        <w:t>Scrapy Engine</w:t>
      </w:r>
    </w:p>
    <w:p>
      <w:pPr>
        <w:ind w:firstLine="420"/>
        <w:rPr>
          <w:rFonts w:ascii="方正小标宋简体" w:hAnsi="方正小标宋简体" w:eastAsia="方正小标宋简体" w:cs="方正小标宋简体"/>
        </w:rPr>
      </w:pPr>
      <w:r>
        <w:rPr>
          <w:rFonts w:ascii="方正小标宋简体" w:hAnsi="方正小标宋简体" w:cs="方正小标宋简体"/>
        </w:rPr>
        <w:t xml:space="preserve">引擎负责控制数据流在系统中所有组件中流动，并在相应动作发生时触发事件。 </w:t>
      </w:r>
    </w:p>
    <w:p>
      <w:pPr>
        <w:ind w:firstLine="402"/>
        <w:rPr>
          <w:rFonts w:ascii="方正小标宋简体" w:hAnsi="方正小标宋简体" w:eastAsia="方正小标宋简体" w:cs="方正小标宋简体"/>
          <w:b/>
          <w:bCs/>
        </w:rPr>
      </w:pPr>
      <w:r>
        <w:rPr>
          <w:rFonts w:ascii="方正小标宋简体" w:hAnsi="方正小标宋简体" w:cs="方正小标宋简体"/>
          <w:b/>
          <w:bCs/>
        </w:rPr>
        <w:t>调度器</w:t>
      </w:r>
      <w:r>
        <w:rPr>
          <w:rFonts w:ascii="方正小标宋简体" w:hAnsi="方正小标宋简体" w:eastAsia="方正小标宋简体" w:cs="方正小标宋简体"/>
          <w:b/>
          <w:bCs/>
        </w:rPr>
        <w:t>(Scheduler)</w:t>
      </w:r>
    </w:p>
    <w:p>
      <w:pPr>
        <w:ind w:firstLine="420"/>
        <w:rPr>
          <w:rFonts w:ascii="方正小标宋简体" w:hAnsi="方正小标宋简体" w:eastAsia="方正小标宋简体" w:cs="方正小标宋简体"/>
        </w:rPr>
      </w:pPr>
      <w:r>
        <w:rPr>
          <w:rFonts w:ascii="方正小标宋简体" w:hAnsi="方正小标宋简体" w:cs="方正小标宋简体"/>
        </w:rPr>
        <w:t>调度器从引擎接受</w:t>
      </w:r>
      <w:r>
        <w:rPr>
          <w:rFonts w:ascii="方正小标宋简体" w:hAnsi="方正小标宋简体" w:eastAsia="方正小标宋简体" w:cs="方正小标宋简体"/>
        </w:rPr>
        <w:t>request</w:t>
      </w:r>
      <w:r>
        <w:rPr>
          <w:rFonts w:ascii="方正小标宋简体" w:hAnsi="方正小标宋简体" w:cs="方正小标宋简体"/>
        </w:rPr>
        <w:t>并将他们入队，以便之后引擎请求他们时提供给引擎。</w:t>
      </w:r>
    </w:p>
    <w:p>
      <w:pPr>
        <w:ind w:firstLine="402"/>
        <w:rPr>
          <w:rFonts w:ascii="方正小标宋简体" w:hAnsi="方正小标宋简体" w:eastAsia="方正小标宋简体" w:cs="方正小标宋简体"/>
          <w:b/>
          <w:bCs/>
        </w:rPr>
      </w:pPr>
      <w:r>
        <w:rPr>
          <w:rFonts w:ascii="方正小标宋简体" w:hAnsi="方正小标宋简体" w:cs="方正小标宋简体"/>
          <w:b/>
          <w:bCs/>
        </w:rPr>
        <w:t>下载器</w:t>
      </w:r>
      <w:r>
        <w:rPr>
          <w:rFonts w:ascii="方正小标宋简体" w:hAnsi="方正小标宋简体" w:eastAsia="方正小标宋简体" w:cs="方正小标宋简体"/>
          <w:b/>
          <w:bCs/>
        </w:rPr>
        <w:t>(Downloader)</w:t>
      </w:r>
    </w:p>
    <w:p>
      <w:pPr>
        <w:ind w:firstLine="420"/>
        <w:rPr>
          <w:rFonts w:ascii="方正小标宋简体" w:hAnsi="方正小标宋简体" w:eastAsia="方正小标宋简体" w:cs="方正小标宋简体"/>
        </w:rPr>
      </w:pPr>
      <w:r>
        <w:rPr>
          <w:rFonts w:ascii="方正小标宋简体" w:hAnsi="方正小标宋简体" w:cs="方正小标宋简体"/>
        </w:rPr>
        <w:t>下载器负责获取页面数据并提供给引擎，而后提供给</w:t>
      </w:r>
      <w:r>
        <w:rPr>
          <w:rFonts w:ascii="方正小标宋简体" w:hAnsi="方正小标宋简体" w:eastAsia="方正小标宋简体" w:cs="方正小标宋简体"/>
        </w:rPr>
        <w:t>spider</w:t>
      </w:r>
      <w:r>
        <w:rPr>
          <w:rFonts w:ascii="方正小标宋简体" w:hAnsi="方正小标宋简体" w:cs="方正小标宋简体"/>
        </w:rPr>
        <w:t>。</w:t>
      </w:r>
    </w:p>
    <w:p>
      <w:pPr>
        <w:ind w:firstLine="402"/>
        <w:rPr>
          <w:rFonts w:ascii="方正小标宋简体" w:hAnsi="方正小标宋简体" w:eastAsia="方正小标宋简体" w:cs="方正小标宋简体"/>
          <w:b/>
          <w:bCs/>
        </w:rPr>
      </w:pPr>
      <w:r>
        <w:rPr>
          <w:rFonts w:ascii="方正小标宋简体" w:hAnsi="方正小标宋简体" w:eastAsia="方正小标宋简体" w:cs="方正小标宋简体"/>
          <w:b/>
          <w:bCs/>
        </w:rPr>
        <w:t>Spiders</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ab/>
      </w:r>
      <w:r>
        <w:rPr>
          <w:rFonts w:ascii="方正小标宋简体" w:hAnsi="方正小标宋简体" w:eastAsia="方正小标宋简体" w:cs="方正小标宋简体"/>
        </w:rPr>
        <w:t>URL</w:t>
      </w:r>
      <w:r>
        <w:rPr>
          <w:rFonts w:ascii="方正小标宋简体" w:hAnsi="方正小标宋简体" w:cs="方正小标宋简体"/>
        </w:rPr>
        <w:t>的类。 每个</w:t>
      </w:r>
      <w:r>
        <w:rPr>
          <w:rFonts w:ascii="方正小标宋简体" w:hAnsi="方正小标宋简体" w:eastAsia="方正小标宋简体" w:cs="方正小标宋简体"/>
        </w:rPr>
        <w:t>spider</w:t>
      </w:r>
      <w:r>
        <w:rPr>
          <w:rFonts w:ascii="方正小标宋简体" w:hAnsi="方正小标宋简体" w:cs="方正小标宋简体"/>
        </w:rPr>
        <w:t>负责处理一个特定</w:t>
      </w:r>
      <w:r>
        <w:rPr>
          <w:rFonts w:ascii="方正小标宋简体" w:hAnsi="方正小标宋简体" w:eastAsia="方正小标宋简体" w:cs="方正小标宋简体"/>
        </w:rPr>
        <w:t>(</w:t>
      </w:r>
      <w:r>
        <w:rPr>
          <w:rFonts w:ascii="方正小标宋简体" w:hAnsi="方正小标宋简体" w:cs="方正小标宋简体"/>
        </w:rPr>
        <w:t>或一些</w:t>
      </w:r>
      <w:r>
        <w:rPr>
          <w:rFonts w:ascii="方正小标宋简体" w:hAnsi="方正小标宋简体" w:eastAsia="方正小标宋简体" w:cs="方正小标宋简体"/>
        </w:rPr>
        <w:t>)</w:t>
      </w:r>
      <w:r>
        <w:rPr>
          <w:rFonts w:ascii="方正小标宋简体" w:hAnsi="方正小标宋简体" w:cs="方正小标宋简体"/>
        </w:rPr>
        <w:t>网站。</w:t>
      </w:r>
    </w:p>
    <w:p>
      <w:pPr>
        <w:ind w:firstLine="402"/>
        <w:rPr>
          <w:rFonts w:ascii="方正小标宋简体" w:hAnsi="方正小标宋简体" w:eastAsia="方正小标宋简体" w:cs="方正小标宋简体"/>
          <w:b/>
          <w:bCs/>
        </w:rPr>
      </w:pPr>
      <w:r>
        <w:rPr>
          <w:rFonts w:ascii="方正小标宋简体" w:hAnsi="方正小标宋简体" w:eastAsia="方正小标宋简体" w:cs="方正小标宋简体"/>
          <w:b/>
          <w:bCs/>
        </w:rPr>
        <w:t>Item Pipeline</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Item Pipeline</w:t>
      </w:r>
      <w:r>
        <w:rPr>
          <w:rFonts w:ascii="方正小标宋简体" w:hAnsi="方正小标宋简体" w:cs="方正小标宋简体"/>
        </w:rPr>
        <w:t>负责处理被</w:t>
      </w:r>
      <w:r>
        <w:rPr>
          <w:rFonts w:ascii="方正小标宋简体" w:hAnsi="方正小标宋简体" w:eastAsia="方正小标宋简体" w:cs="方正小标宋简体"/>
        </w:rPr>
        <w:t>spider</w:t>
      </w:r>
      <w:r>
        <w:rPr>
          <w:rFonts w:ascii="方正小标宋简体" w:hAnsi="方正小标宋简体" w:cs="方正小标宋简体"/>
        </w:rPr>
        <w:t>提取出来的</w:t>
      </w:r>
      <w:r>
        <w:rPr>
          <w:rFonts w:ascii="方正小标宋简体" w:hAnsi="方正小标宋简体" w:eastAsia="方正小标宋简体" w:cs="方正小标宋简体"/>
        </w:rPr>
        <w:t>item</w:t>
      </w:r>
      <w:r>
        <w:rPr>
          <w:rFonts w:ascii="方正小标宋简体" w:hAnsi="方正小标宋简体" w:cs="方正小标宋简体"/>
        </w:rPr>
        <w:t>。典型的处理有清理、 验证及持久化</w:t>
      </w:r>
      <w:r>
        <w:rPr>
          <w:rFonts w:ascii="方正小标宋简体" w:hAnsi="方正小标宋简体" w:eastAsia="方正小标宋简体" w:cs="方正小标宋简体"/>
        </w:rPr>
        <w:t>(</w:t>
      </w:r>
      <w:r>
        <w:rPr>
          <w:rFonts w:ascii="方正小标宋简体" w:hAnsi="方正小标宋简体" w:cs="方正小标宋简体"/>
        </w:rPr>
        <w:t>例如存取到数据库中</w:t>
      </w:r>
      <w:r>
        <w:rPr>
          <w:rFonts w:ascii="方正小标宋简体" w:hAnsi="方正小标宋简体" w:eastAsia="方正小标宋简体" w:cs="方正小标宋简体"/>
        </w:rPr>
        <w:t>)</w:t>
      </w:r>
      <w:r>
        <w:rPr>
          <w:rFonts w:ascii="方正小标宋简体" w:hAnsi="方正小标宋简体" w:cs="方正小标宋简体"/>
        </w:rPr>
        <w:t xml:space="preserve">。 </w:t>
      </w:r>
    </w:p>
    <w:p>
      <w:pPr>
        <w:ind w:firstLine="402"/>
        <w:rPr>
          <w:rFonts w:ascii="方正小标宋简体" w:hAnsi="方正小标宋简体" w:eastAsia="方正小标宋简体" w:cs="方正小标宋简体"/>
          <w:b/>
          <w:bCs/>
        </w:rPr>
      </w:pPr>
      <w:r>
        <w:rPr>
          <w:rFonts w:ascii="方正小标宋简体" w:hAnsi="方正小标宋简体" w:cs="方正小标宋简体"/>
          <w:b/>
          <w:bCs/>
        </w:rPr>
        <w:t>下载器中间件</w:t>
      </w:r>
      <w:r>
        <w:rPr>
          <w:rFonts w:ascii="方正小标宋简体" w:hAnsi="方正小标宋简体" w:eastAsia="方正小标宋简体" w:cs="方正小标宋简体"/>
          <w:b/>
          <w:bCs/>
        </w:rPr>
        <w:t>(Downloader middlewares)</w:t>
      </w:r>
    </w:p>
    <w:p>
      <w:pPr>
        <w:ind w:firstLine="420"/>
        <w:rPr>
          <w:rFonts w:ascii="方正小标宋简体" w:hAnsi="方正小标宋简体" w:eastAsia="方正小标宋简体" w:cs="方正小标宋简体"/>
        </w:rPr>
      </w:pPr>
      <w:r>
        <w:rPr>
          <w:rFonts w:ascii="方正小标宋简体" w:hAnsi="方正小标宋简体" w:cs="方正小标宋简体"/>
        </w:rPr>
        <w:t>下载器中间件是在引擎及下载器之间的特定钩子</w:t>
      </w:r>
      <w:r>
        <w:rPr>
          <w:rFonts w:ascii="方正小标宋简体" w:hAnsi="方正小标宋简体" w:eastAsia="方正小标宋简体" w:cs="方正小标宋简体"/>
        </w:rPr>
        <w:t>(specific hook)</w:t>
      </w:r>
      <w:r>
        <w:rPr>
          <w:rFonts w:ascii="方正小标宋简体" w:hAnsi="方正小标宋简体" w:cs="方正小标宋简体"/>
        </w:rPr>
        <w:t>，处理</w:t>
      </w:r>
      <w:r>
        <w:rPr>
          <w:rFonts w:ascii="方正小标宋简体" w:hAnsi="方正小标宋简体" w:eastAsia="方正小标宋简体" w:cs="方正小标宋简体"/>
        </w:rPr>
        <w:t>Downloader</w:t>
      </w:r>
      <w:r>
        <w:rPr>
          <w:rFonts w:ascii="方正小标宋简体" w:hAnsi="方正小标宋简体" w:cs="方正小标宋简体"/>
        </w:rPr>
        <w:t>传递给引擎的</w:t>
      </w:r>
      <w:r>
        <w:rPr>
          <w:rFonts w:ascii="方正小标宋简体" w:hAnsi="方正小标宋简体" w:eastAsia="方正小标宋简体" w:cs="方正小标宋简体"/>
        </w:rPr>
        <w:t>response</w:t>
      </w:r>
      <w:r>
        <w:rPr>
          <w:rFonts w:ascii="方正小标宋简体" w:hAnsi="方正小标宋简体" w:cs="方正小标宋简体"/>
        </w:rPr>
        <w:t>。 其提供了一个简便的机制，通过插入自定义代码来扩展</w:t>
      </w:r>
      <w:r>
        <w:rPr>
          <w:rFonts w:ascii="方正小标宋简体" w:hAnsi="方正小标宋简体" w:eastAsia="方正小标宋简体" w:cs="方正小标宋简体"/>
        </w:rPr>
        <w:t>Scrapy</w:t>
      </w:r>
      <w:r>
        <w:rPr>
          <w:rFonts w:ascii="方正小标宋简体" w:hAnsi="方正小标宋简体" w:cs="方正小标宋简体"/>
        </w:rPr>
        <w:t>功能 。</w:t>
      </w:r>
    </w:p>
    <w:p>
      <w:pPr>
        <w:ind w:firstLine="402"/>
        <w:rPr>
          <w:rFonts w:ascii="方正小标宋简体" w:hAnsi="方正小标宋简体" w:eastAsia="方正小标宋简体" w:cs="方正小标宋简体"/>
          <w:b/>
          <w:bCs/>
        </w:rPr>
      </w:pPr>
      <w:r>
        <w:rPr>
          <w:rFonts w:ascii="方正小标宋简体" w:hAnsi="方正小标宋简体" w:eastAsia="方正小标宋简体" w:cs="方正小标宋简体"/>
          <w:b/>
          <w:bCs/>
        </w:rPr>
        <w:t>Spider</w:t>
      </w:r>
      <w:r>
        <w:rPr>
          <w:rFonts w:ascii="方正小标宋简体" w:hAnsi="方正小标宋简体" w:cs="方正小标宋简体"/>
          <w:b/>
          <w:bCs/>
        </w:rPr>
        <w:t>中间件</w:t>
      </w:r>
      <w:r>
        <w:rPr>
          <w:rFonts w:ascii="方正小标宋简体" w:hAnsi="方正小标宋简体" w:eastAsia="方正小标宋简体" w:cs="方正小标宋简体"/>
          <w:b/>
          <w:bCs/>
        </w:rPr>
        <w:t>(Spider middlewares)</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Spider</w:t>
      </w:r>
      <w:r>
        <w:rPr>
          <w:rFonts w:ascii="方正小标宋简体" w:hAnsi="方正小标宋简体" w:cs="方正小标宋简体"/>
        </w:rPr>
        <w:t>中间件是在引擎及</w:t>
      </w:r>
      <w:r>
        <w:rPr>
          <w:rFonts w:ascii="方正小标宋简体" w:hAnsi="方正小标宋简体" w:eastAsia="方正小标宋简体" w:cs="方正小标宋简体"/>
        </w:rPr>
        <w:t>Spider</w:t>
      </w:r>
      <w:r>
        <w:rPr>
          <w:rFonts w:ascii="方正小标宋简体" w:hAnsi="方正小标宋简体" w:cs="方正小标宋简体"/>
        </w:rPr>
        <w:t>之间的特定钩子</w:t>
      </w:r>
      <w:r>
        <w:rPr>
          <w:rFonts w:ascii="方正小标宋简体" w:hAnsi="方正小标宋简体" w:eastAsia="方正小标宋简体" w:cs="方正小标宋简体"/>
        </w:rPr>
        <w:t>(specific hook)</w:t>
      </w:r>
      <w:r>
        <w:rPr>
          <w:rFonts w:ascii="方正小标宋简体" w:hAnsi="方正小标宋简体" w:cs="方正小标宋简体"/>
        </w:rPr>
        <w:t>，处理</w:t>
      </w:r>
      <w:r>
        <w:rPr>
          <w:rFonts w:ascii="方正小标宋简体" w:hAnsi="方正小标宋简体" w:eastAsia="方正小标宋简体" w:cs="方正小标宋简体"/>
        </w:rPr>
        <w:t>spider</w:t>
      </w:r>
      <w:r>
        <w:rPr>
          <w:rFonts w:ascii="方正小标宋简体" w:hAnsi="方正小标宋简体" w:cs="方正小标宋简体"/>
        </w:rPr>
        <w:t>的输入</w:t>
      </w:r>
      <w:r>
        <w:rPr>
          <w:rFonts w:ascii="方正小标宋简体" w:hAnsi="方正小标宋简体" w:eastAsia="方正小标宋简体" w:cs="方正小标宋简体"/>
        </w:rPr>
        <w:t>(response)</w:t>
      </w:r>
      <w:r>
        <w:rPr>
          <w:rFonts w:ascii="方正小标宋简体" w:hAnsi="方正小标宋简体" w:cs="方正小标宋简体"/>
        </w:rPr>
        <w:t>和输出</w:t>
      </w:r>
      <w:r>
        <w:rPr>
          <w:rFonts w:ascii="方正小标宋简体" w:hAnsi="方正小标宋简体" w:eastAsia="方正小标宋简体" w:cs="方正小标宋简体"/>
        </w:rPr>
        <w:t>(items</w:t>
      </w:r>
      <w:r>
        <w:rPr>
          <w:rFonts w:ascii="方正小标宋简体" w:hAnsi="方正小标宋简体" w:cs="方正小标宋简体"/>
        </w:rPr>
        <w:t>及</w:t>
      </w:r>
      <w:r>
        <w:rPr>
          <w:rFonts w:ascii="方正小标宋简体" w:hAnsi="方正小标宋简体" w:eastAsia="方正小标宋简体" w:cs="方正小标宋简体"/>
        </w:rPr>
        <w:t>requests)</w:t>
      </w:r>
      <w:r>
        <w:rPr>
          <w:rFonts w:ascii="方正小标宋简体" w:hAnsi="方正小标宋简体" w:cs="方正小标宋简体"/>
        </w:rPr>
        <w:t>。 其提供了一个简便的机制，通过插入自定义代码来扩展</w:t>
      </w:r>
      <w:r>
        <w:rPr>
          <w:rFonts w:ascii="方正小标宋简体" w:hAnsi="方正小标宋简体" w:eastAsia="方正小标宋简体" w:cs="方正小标宋简体"/>
        </w:rPr>
        <w:t>Scrapy</w:t>
      </w:r>
      <w:r>
        <w:rPr>
          <w:rFonts w:ascii="方正小标宋简体" w:hAnsi="方正小标宋简体" w:cs="方正小标宋简体"/>
        </w:rPr>
        <w:t>功能。</w:t>
      </w:r>
    </w:p>
    <w:p>
      <w:pPr>
        <w:pStyle w:val="20"/>
        <w:numPr>
          <w:ilvl w:val="1"/>
          <w:numId w:val="2"/>
        </w:numPr>
        <w:ind w:firstLine="402"/>
        <w:rPr>
          <w:rFonts w:ascii="方正小标宋简体" w:hAnsi="方正小标宋简体" w:eastAsia="方正小标宋简体" w:cs="方正小标宋简体"/>
        </w:rPr>
      </w:pPr>
      <w:bookmarkStart w:id="30" w:name="_Toc325721477"/>
      <w:bookmarkEnd w:id="30"/>
      <w:r>
        <w:rPr>
          <w:rFonts w:ascii="方正小标宋简体" w:hAnsi="方正小标宋简体" w:cs="方正小标宋简体"/>
        </w:rPr>
        <w:t xml:space="preserve"> </w:t>
      </w:r>
      <w:bookmarkStart w:id="31" w:name="_Toc727565034"/>
      <w:r>
        <w:rPr>
          <w:rFonts w:ascii="方正小标宋简体" w:hAnsi="方正小标宋简体" w:cs="方正小标宋简体"/>
        </w:rPr>
        <w:t>用例图</w:t>
      </w:r>
      <w:bookmarkEnd w:id="31"/>
    </w:p>
    <w:p>
      <w:pPr>
        <w:ind w:firstLine="420"/>
        <w:rPr>
          <w:rFonts w:ascii="方正小标宋简体" w:hAnsi="方正小标宋简体" w:eastAsia="方正小标宋简体" w:cs="方正小标宋简体"/>
        </w:rPr>
      </w:pPr>
      <w:r>
        <w:rPr>
          <w:rFonts w:ascii="Times New Roman" w:hAnsi="Times New Roman" w:eastAsia="方正小标宋简体" w:cs="Times New Roman"/>
          <w:color w:val="00000A"/>
          <w:sz w:val="20"/>
          <w:szCs w:val="20"/>
          <w:lang w:val="en-US" w:eastAsia="zh-CN" w:bidi="ar-SA"/>
        </w:rPr>
        <w:pict>
          <v:shape id="图片 2" o:spid="_x0000_s1027" type="#_x0000_t75" style="position:absolute;left:0;margin-left:-82.5pt;margin-top:77.75pt;height:371.7pt;width:587.9pt;mso-wrap-distance-bottom:0pt;mso-wrap-distance-top:0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w10:wrap type="topAndBottom"/>
          </v:shape>
        </w:pict>
      </w:r>
      <w:r>
        <w:rPr>
          <w:rFonts w:ascii="方正小标宋简体" w:hAnsi="方正小标宋简体" w:cs="方正小标宋简体"/>
        </w:rPr>
        <w:t>在实际环境中，开发者和使用者的身份一般重叠，但划分为两类，使得用例图更清晰。更多复杂的业务逻辑，将在日后的实验中， 通过类图、甘特图、流程图等更直观的形式表现。Scrapy框架用例图如图2所示。</w:t>
      </w:r>
    </w:p>
    <w:p>
      <w:pPr>
        <w:jc w:val="both"/>
        <w:rPr>
          <w:rFonts w:ascii="方正小标宋简体" w:hAnsi="方正小标宋简体" w:eastAsia="方正小标宋简体" w:cs="方正小标宋简体"/>
        </w:rPr>
      </w:pPr>
    </w:p>
    <w:p>
      <w:pPr>
        <w:jc w:val="center"/>
        <w:rPr>
          <w:rFonts w:ascii="方正小标宋简体" w:hAnsi="方正小标宋简体" w:cs="方正小标宋简体"/>
        </w:rPr>
      </w:pPr>
      <w:r>
        <w:rPr>
          <w:rFonts w:ascii="方正小标宋简体" w:hAnsi="方正小标宋简体" w:cs="方正小标宋简体"/>
        </w:rPr>
        <w:t>图</w:t>
      </w:r>
      <w:r>
        <w:rPr>
          <w:rFonts w:ascii="方正小标宋简体" w:hAnsi="方正小标宋简体" w:eastAsia="方正小标宋简体" w:cs="方正小标宋简体"/>
        </w:rPr>
        <w:t>2 Scrapy</w:t>
      </w:r>
      <w:r>
        <w:rPr>
          <w:rFonts w:ascii="方正小标宋简体" w:hAnsi="方正小标宋简体" w:cs="方正小标宋简体"/>
        </w:rPr>
        <w:t>用例图</w:t>
      </w:r>
    </w:p>
    <w:p>
      <w:pPr>
        <w:jc w:val="left"/>
      </w:pPr>
      <w:r>
        <w:rPr>
          <w:rFonts w:ascii="方正小标宋简体" w:hAnsi="方正小标宋简体" w:cs="方正小标宋简体"/>
        </w:rPr>
        <w:t>Spider模块 RUCM图如图3所示，设置模块RUCM如图4所示，数据存储模块RUCM如图5所示，下载器模块RUCM如图6所示，调度器模块RUCM如图7所示,scrapy engine模块RUCM如图8所示，。</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0" o:spid="_x0000_s1028" type="#_x0000_t75" style="height:295.9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ascii="方正小标宋简体" w:hAnsi="方正小标宋简体" w:cs="方正小标宋简体"/>
        </w:rPr>
        <w:t>图3 Spider模块 RUCM图</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4" o:spid="_x0000_s1029" type="#_x0000_t75" style="height:288.65pt;width: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方正小标宋简体" w:hAnsi="方正小标宋简体" w:cs="方正小标宋简体"/>
        </w:rPr>
      </w:pPr>
      <w:r>
        <w:rPr>
          <w:rFonts w:ascii="方正小标宋简体" w:hAnsi="方正小标宋简体" w:cs="方正小标宋简体"/>
        </w:rPr>
        <w:t>图4 设置模块RUCM图</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5" o:spid="_x0000_s1030" type="#_x0000_t75" style="height:256.75pt;width:429.5pt;rotation:0f;" o:ole="f" fillcolor="#FFFFFF" filled="f" o:preferrelative="t" stroked="f" coordorigin="0,0" coordsize="21600,21600">
            <v:fill on="f" color2="#FFFFFF" focus="0%"/>
            <v:imagedata cropbottom="7398f" gain="65536f" blacklevel="0f" gamma="0" o:title="" r:id="rId11"/>
            <o:lock v:ext="edit" position="f" selection="f" grouping="f" rotation="f" cropping="f" text="f" aspectratio="t"/>
            <w10:wrap type="none"/>
            <w10:anchorlock/>
          </v:shape>
        </w:pict>
      </w:r>
    </w:p>
    <w:p>
      <w:pPr>
        <w:jc w:val="center"/>
        <w:rPr>
          <w:rFonts w:ascii="方正小标宋简体" w:hAnsi="方正小标宋简体" w:cs="方正小标宋简体"/>
        </w:rPr>
      </w:pPr>
      <w:r>
        <w:rPr>
          <w:rFonts w:ascii="方正小标宋简体" w:hAnsi="方正小标宋简体" w:cs="方正小标宋简体"/>
        </w:rPr>
        <w:t>图 5数据存储模块RUCM图</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7" o:spid="_x0000_s1031" type="#_x0000_t75" style="height:194.7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方正小标宋简体" w:hAnsi="方正小标宋简体" w:cs="方正小标宋简体"/>
        </w:rPr>
      </w:pPr>
      <w:r>
        <w:rPr>
          <w:rFonts w:ascii="方正小标宋简体" w:hAnsi="方正小标宋简体" w:cs="方正小标宋简体"/>
        </w:rPr>
        <w:t>图6 下载器模块RUCM图</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8" o:spid="_x0000_s1032" type="#_x0000_t75" style="height:244.5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方正小标宋简体" w:hAnsi="方正小标宋简体" w:cs="方正小标宋简体"/>
        </w:rPr>
      </w:pPr>
      <w:r>
        <w:rPr>
          <w:rFonts w:ascii="方正小标宋简体" w:hAnsi="方正小标宋简体" w:cs="方正小标宋简体"/>
        </w:rPr>
        <w:t>图7 调度器 模块RUCM图</w:t>
      </w:r>
    </w:p>
    <w:p>
      <w:pPr>
        <w:jc w:val="center"/>
        <w:rPr>
          <w:rFonts w:ascii="方正小标宋简体" w:hAnsi="方正小标宋简体" w:cs="方正小标宋简体"/>
        </w:rPr>
      </w:pPr>
      <w:r>
        <w:rPr>
          <w:rFonts w:ascii="Times New Roman" w:hAnsi="Times New Roman" w:eastAsia="方正小标宋简体" w:cs="Times New Roman"/>
          <w:color w:val="00000A"/>
          <w:sz w:val="20"/>
          <w:szCs w:val="20"/>
          <w:lang w:val="en-US" w:eastAsia="zh-CN" w:bidi="ar-SA"/>
        </w:rPr>
        <w:pict>
          <v:shape id="图片 19" o:spid="_x0000_s1033" type="#_x0000_t75" style="height:279.8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方正小标宋简体" w:hAnsi="方正小标宋简体" w:cs="方正小标宋简体"/>
        </w:rPr>
      </w:pPr>
      <w:r>
        <w:rPr>
          <w:rFonts w:ascii="方正小标宋简体" w:hAnsi="方正小标宋简体" w:cs="方正小标宋简体"/>
        </w:rPr>
        <w:t>图8 scrapy engine模块RUCM图</w:t>
      </w:r>
    </w:p>
    <w:p>
      <w:pPr>
        <w:pStyle w:val="20"/>
        <w:numPr>
          <w:ilvl w:val="1"/>
          <w:numId w:val="2"/>
        </w:numPr>
        <w:ind w:firstLine="402"/>
        <w:rPr>
          <w:rFonts w:ascii="方正小标宋简体" w:hAnsi="方正小标宋简体" w:eastAsia="方正小标宋简体" w:cs="方正小标宋简体"/>
        </w:rPr>
      </w:pPr>
      <w:bookmarkStart w:id="32" w:name="_Toc462249648"/>
      <w:bookmarkEnd w:id="32"/>
      <w:r>
        <w:rPr>
          <w:rFonts w:ascii="方正小标宋简体" w:hAnsi="方正小标宋简体" w:cs="方正小标宋简体"/>
        </w:rPr>
        <w:t xml:space="preserve"> </w:t>
      </w:r>
      <w:bookmarkStart w:id="33" w:name="_Toc1281078309"/>
      <w:r>
        <w:rPr>
          <w:rFonts w:ascii="方正小标宋简体" w:hAnsi="方正小标宋简体" w:cs="方正小标宋简体"/>
        </w:rPr>
        <w:t>核心功能模块</w:t>
      </w:r>
      <w:bookmarkEnd w:id="33"/>
    </w:p>
    <w:p>
      <w:pPr>
        <w:pStyle w:val="21"/>
        <w:numPr>
          <w:ilvl w:val="2"/>
          <w:numId w:val="2"/>
        </w:numPr>
        <w:ind w:firstLine="361"/>
        <w:rPr>
          <w:rFonts w:ascii="方正小标宋简体" w:hAnsi="方正小标宋简体" w:eastAsia="方正小标宋简体" w:cs="方正小标宋简体"/>
        </w:rPr>
      </w:pPr>
      <w:bookmarkStart w:id="34" w:name="_Toc106783226"/>
      <w:bookmarkEnd w:id="34"/>
      <w:bookmarkStart w:id="35" w:name="_Toc406754854"/>
      <w:r>
        <w:rPr>
          <w:rFonts w:ascii="方正小标宋简体" w:hAnsi="方正小标宋简体" w:eastAsia="方正小标宋简体" w:cs="方正小标宋简体"/>
        </w:rPr>
        <w:t>Scrapy Engine</w:t>
      </w:r>
      <w:bookmarkEnd w:id="35"/>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中的数据流由执行引擎</w:t>
      </w:r>
      <w:r>
        <w:rPr>
          <w:rFonts w:ascii="方正小标宋简体" w:hAnsi="方正小标宋简体" w:eastAsia="方正小标宋简体" w:cs="方正小标宋简体"/>
        </w:rPr>
        <w:t>Scrapy Engine</w:t>
      </w:r>
      <w:r>
        <w:rPr>
          <w:rFonts w:ascii="方正小标宋简体" w:hAnsi="方正小标宋简体" w:cs="方正小标宋简体"/>
        </w:rPr>
        <w:t>控制，引擎控制的数据传输过程如下</w:t>
      </w:r>
      <w:r>
        <w:rPr>
          <w:rFonts w:ascii="方正小标宋简体" w:hAnsi="方正小标宋简体" w:eastAsia="方正小标宋简体" w:cs="方正小标宋简体"/>
        </w:rPr>
        <w:t>:</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引擎打开一个网站</w:t>
      </w:r>
      <w:r>
        <w:rPr>
          <w:rFonts w:ascii="方正小标宋简体" w:hAnsi="方正小标宋简体" w:eastAsia="方正小标宋简体" w:cs="方正小标宋简体"/>
        </w:rPr>
        <w:t>(open a domain)</w:t>
      </w:r>
      <w:r>
        <w:rPr>
          <w:rFonts w:ascii="方正小标宋简体" w:hAnsi="方正小标宋简体" w:cs="方正小标宋简体"/>
        </w:rPr>
        <w:t>，找到处理该网站的</w:t>
      </w:r>
      <w:r>
        <w:rPr>
          <w:rFonts w:ascii="方正小标宋简体" w:hAnsi="方正小标宋简体" w:eastAsia="方正小标宋简体" w:cs="方正小标宋简体"/>
        </w:rPr>
        <w:t>Spider</w:t>
      </w:r>
      <w:r>
        <w:rPr>
          <w:rFonts w:ascii="方正小标宋简体" w:hAnsi="方正小标宋简体" w:cs="方正小标宋简体"/>
        </w:rPr>
        <w:t>并向该</w:t>
      </w:r>
      <w:r>
        <w:rPr>
          <w:rFonts w:ascii="方正小标宋简体" w:hAnsi="方正小标宋简体" w:eastAsia="方正小标宋简体" w:cs="方正小标宋简体"/>
        </w:rPr>
        <w:t>spider</w:t>
      </w:r>
      <w:r>
        <w:rPr>
          <w:rFonts w:ascii="方正小标宋简体" w:hAnsi="方正小标宋简体" w:cs="方正小标宋简体"/>
        </w:rPr>
        <w:t>请求第一个要爬取的</w:t>
      </w:r>
      <w:r>
        <w:rPr>
          <w:rFonts w:ascii="方正小标宋简体" w:hAnsi="方正小标宋简体" w:eastAsia="方正小标宋简体" w:cs="方正小标宋简体"/>
        </w:rPr>
        <w:t>URL(s)</w:t>
      </w:r>
      <w:r>
        <w:rPr>
          <w:rFonts w:ascii="方正小标宋简体" w:hAnsi="方正小标宋简体" w:cs="方正小标宋简体"/>
        </w:rPr>
        <w:t>。</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引擎从</w:t>
      </w:r>
      <w:r>
        <w:rPr>
          <w:rFonts w:ascii="方正小标宋简体" w:hAnsi="方正小标宋简体" w:eastAsia="方正小标宋简体" w:cs="方正小标宋简体"/>
        </w:rPr>
        <w:t>Spider</w:t>
      </w:r>
      <w:r>
        <w:rPr>
          <w:rFonts w:ascii="方正小标宋简体" w:hAnsi="方正小标宋简体" w:cs="方正小标宋简体"/>
        </w:rPr>
        <w:t>中获取到第一个要爬取的</w:t>
      </w:r>
      <w:r>
        <w:rPr>
          <w:rFonts w:ascii="方正小标宋简体" w:hAnsi="方正小标宋简体" w:eastAsia="方正小标宋简体" w:cs="方正小标宋简体"/>
        </w:rPr>
        <w:t>URL</w:t>
      </w:r>
      <w:r>
        <w:rPr>
          <w:rFonts w:ascii="方正小标宋简体" w:hAnsi="方正小标宋简体" w:cs="方正小标宋简体"/>
        </w:rPr>
        <w:t>并在调度器</w:t>
      </w:r>
      <w:r>
        <w:rPr>
          <w:rFonts w:ascii="方正小标宋简体" w:hAnsi="方正小标宋简体" w:eastAsia="方正小标宋简体" w:cs="方正小标宋简体"/>
        </w:rPr>
        <w:t>(Scheduler)</w:t>
      </w:r>
      <w:r>
        <w:rPr>
          <w:rFonts w:ascii="方正小标宋简体" w:hAnsi="方正小标宋简体" w:cs="方正小标宋简体"/>
        </w:rPr>
        <w:t>以</w:t>
      </w:r>
      <w:r>
        <w:rPr>
          <w:rFonts w:ascii="方正小标宋简体" w:hAnsi="方正小标宋简体" w:eastAsia="方正小标宋简体" w:cs="方正小标宋简体"/>
        </w:rPr>
        <w:t>Request</w:t>
      </w:r>
      <w:r>
        <w:rPr>
          <w:rFonts w:ascii="方正小标宋简体" w:hAnsi="方正小标宋简体" w:cs="方正小标宋简体"/>
        </w:rPr>
        <w:t>调度。</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引擎向调度器请求下一个要爬取的</w:t>
      </w:r>
      <w:r>
        <w:rPr>
          <w:rFonts w:ascii="方正小标宋简体" w:hAnsi="方正小标宋简体" w:eastAsia="方正小标宋简体" w:cs="方正小标宋简体"/>
        </w:rPr>
        <w:t>URL</w:t>
      </w:r>
      <w:r>
        <w:rPr>
          <w:rFonts w:ascii="方正小标宋简体" w:hAnsi="方正小标宋简体" w:cs="方正小标宋简体"/>
        </w:rPr>
        <w:t>。</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调度器返回下一个要爬取的</w:t>
      </w:r>
      <w:r>
        <w:rPr>
          <w:rFonts w:ascii="方正小标宋简体" w:hAnsi="方正小标宋简体" w:eastAsia="方正小标宋简体" w:cs="方正小标宋简体"/>
        </w:rPr>
        <w:t>URL</w:t>
      </w:r>
      <w:r>
        <w:rPr>
          <w:rFonts w:ascii="方正小标宋简体" w:hAnsi="方正小标宋简体" w:cs="方正小标宋简体"/>
        </w:rPr>
        <w:t>给引擎，引擎将</w:t>
      </w:r>
      <w:r>
        <w:rPr>
          <w:rFonts w:ascii="方正小标宋简体" w:hAnsi="方正小标宋简体" w:eastAsia="方正小标宋简体" w:cs="方正小标宋简体"/>
        </w:rPr>
        <w:t>URL</w:t>
      </w:r>
      <w:r>
        <w:rPr>
          <w:rFonts w:ascii="方正小标宋简体" w:hAnsi="方正小标宋简体" w:cs="方正小标宋简体"/>
        </w:rPr>
        <w:t>通过下载中间件</w:t>
      </w:r>
      <w:r>
        <w:rPr>
          <w:rFonts w:ascii="方正小标宋简体" w:hAnsi="方正小标宋简体" w:eastAsia="方正小标宋简体" w:cs="方正小标宋简体"/>
        </w:rPr>
        <w:t>(</w:t>
      </w:r>
      <w:r>
        <w:rPr>
          <w:rFonts w:ascii="方正小标宋简体" w:hAnsi="方正小标宋简体" w:cs="方正小标宋简体"/>
        </w:rPr>
        <w:t>请求</w:t>
      </w:r>
      <w:r>
        <w:rPr>
          <w:rFonts w:ascii="方正小标宋简体" w:hAnsi="方正小标宋简体" w:eastAsia="方正小标宋简体" w:cs="方正小标宋简体"/>
        </w:rPr>
        <w:t>(request)</w:t>
      </w:r>
      <w:r>
        <w:rPr>
          <w:rFonts w:ascii="方正小标宋简体" w:hAnsi="方正小标宋简体" w:cs="方正小标宋简体"/>
        </w:rPr>
        <w:t>方向</w:t>
      </w:r>
      <w:r>
        <w:rPr>
          <w:rFonts w:ascii="方正小标宋简体" w:hAnsi="方正小标宋简体" w:eastAsia="方正小标宋简体" w:cs="方正小标宋简体"/>
        </w:rPr>
        <w:t>)</w:t>
      </w:r>
      <w:r>
        <w:rPr>
          <w:rFonts w:ascii="方正小标宋简体" w:hAnsi="方正小标宋简体" w:cs="方正小标宋简体"/>
        </w:rPr>
        <w:t>转发给下载器</w:t>
      </w:r>
      <w:r>
        <w:rPr>
          <w:rFonts w:ascii="方正小标宋简体" w:hAnsi="方正小标宋简体" w:eastAsia="方正小标宋简体" w:cs="方正小标宋简体"/>
        </w:rPr>
        <w:t>(Downloader)</w:t>
      </w:r>
      <w:r>
        <w:rPr>
          <w:rFonts w:ascii="方正小标宋简体" w:hAnsi="方正小标宋简体" w:cs="方正小标宋简体"/>
        </w:rPr>
        <w:t>。</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一旦页面下载完毕，下载器生成一个该页面的</w:t>
      </w:r>
      <w:r>
        <w:rPr>
          <w:rFonts w:ascii="方正小标宋简体" w:hAnsi="方正小标宋简体" w:eastAsia="方正小标宋简体" w:cs="方正小标宋简体"/>
        </w:rPr>
        <w:t>Response</w:t>
      </w:r>
      <w:r>
        <w:rPr>
          <w:rFonts w:ascii="方正小标宋简体" w:hAnsi="方正小标宋简体" w:cs="方正小标宋简体"/>
        </w:rPr>
        <w:t>，并将其通过下载中间件</w:t>
      </w:r>
      <w:r>
        <w:rPr>
          <w:rFonts w:ascii="方正小标宋简体" w:hAnsi="方正小标宋简体" w:eastAsia="方正小标宋简体" w:cs="方正小标宋简体"/>
        </w:rPr>
        <w:t>(</w:t>
      </w:r>
      <w:r>
        <w:rPr>
          <w:rFonts w:ascii="方正小标宋简体" w:hAnsi="方正小标宋简体" w:cs="方正小标宋简体"/>
        </w:rPr>
        <w:t>返回</w:t>
      </w:r>
      <w:r>
        <w:rPr>
          <w:rFonts w:ascii="方正小标宋简体" w:hAnsi="方正小标宋简体" w:eastAsia="方正小标宋简体" w:cs="方正小标宋简体"/>
        </w:rPr>
        <w:t>(response)</w:t>
      </w:r>
      <w:r>
        <w:rPr>
          <w:rFonts w:ascii="方正小标宋简体" w:hAnsi="方正小标宋简体" w:cs="方正小标宋简体"/>
        </w:rPr>
        <w:t>方向</w:t>
      </w:r>
      <w:r>
        <w:rPr>
          <w:rFonts w:ascii="方正小标宋简体" w:hAnsi="方正小标宋简体" w:eastAsia="方正小标宋简体" w:cs="方正小标宋简体"/>
        </w:rPr>
        <w:t>)</w:t>
      </w:r>
      <w:r>
        <w:rPr>
          <w:rFonts w:ascii="方正小标宋简体" w:hAnsi="方正小标宋简体" w:cs="方正小标宋简体"/>
        </w:rPr>
        <w:t>发送给引擎。</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引擎从下载器中接收到</w:t>
      </w:r>
      <w:r>
        <w:rPr>
          <w:rFonts w:ascii="方正小标宋简体" w:hAnsi="方正小标宋简体" w:eastAsia="方正小标宋简体" w:cs="方正小标宋简体"/>
        </w:rPr>
        <w:t>Response</w:t>
      </w:r>
      <w:r>
        <w:rPr>
          <w:rFonts w:ascii="方正小标宋简体" w:hAnsi="方正小标宋简体" w:cs="方正小标宋简体"/>
        </w:rPr>
        <w:t>并通过</w:t>
      </w:r>
      <w:r>
        <w:rPr>
          <w:rFonts w:ascii="方正小标宋简体" w:hAnsi="方正小标宋简体" w:eastAsia="方正小标宋简体" w:cs="方正小标宋简体"/>
        </w:rPr>
        <w:t>Spider</w:t>
      </w:r>
      <w:r>
        <w:rPr>
          <w:rFonts w:ascii="方正小标宋简体" w:hAnsi="方正小标宋简体" w:cs="方正小标宋简体"/>
        </w:rPr>
        <w:t>中间件</w:t>
      </w:r>
      <w:r>
        <w:rPr>
          <w:rFonts w:ascii="方正小标宋简体" w:hAnsi="方正小标宋简体" w:eastAsia="方正小标宋简体" w:cs="方正小标宋简体"/>
        </w:rPr>
        <w:t>(</w:t>
      </w:r>
      <w:r>
        <w:rPr>
          <w:rFonts w:ascii="方正小标宋简体" w:hAnsi="方正小标宋简体" w:cs="方正小标宋简体"/>
        </w:rPr>
        <w:t>输入方向</w:t>
      </w:r>
      <w:r>
        <w:rPr>
          <w:rFonts w:ascii="方正小标宋简体" w:hAnsi="方正小标宋简体" w:eastAsia="方正小标宋简体" w:cs="方正小标宋简体"/>
        </w:rPr>
        <w:t>)</w:t>
      </w:r>
      <w:r>
        <w:rPr>
          <w:rFonts w:ascii="方正小标宋简体" w:hAnsi="方正小标宋简体" w:cs="方正小标宋简体"/>
        </w:rPr>
        <w:t>发送给</w:t>
      </w:r>
      <w:r>
        <w:rPr>
          <w:rFonts w:ascii="方正小标宋简体" w:hAnsi="方正小标宋简体" w:eastAsia="方正小标宋简体" w:cs="方正小标宋简体"/>
        </w:rPr>
        <w:t>Spider</w:t>
      </w:r>
      <w:r>
        <w:rPr>
          <w:rFonts w:ascii="方正小标宋简体" w:hAnsi="方正小标宋简体" w:cs="方正小标宋简体"/>
        </w:rPr>
        <w:t>处理。</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eastAsia="方正小标宋简体" w:cs="方正小标宋简体"/>
        </w:rPr>
        <w:t>Spider</w:t>
      </w:r>
      <w:r>
        <w:rPr>
          <w:rFonts w:ascii="方正小标宋简体" w:hAnsi="方正小标宋简体" w:cs="方正小标宋简体"/>
        </w:rPr>
        <w:t>处理</w:t>
      </w:r>
      <w:r>
        <w:rPr>
          <w:rFonts w:ascii="方正小标宋简体" w:hAnsi="方正小标宋简体" w:eastAsia="方正小标宋简体" w:cs="方正小标宋简体"/>
        </w:rPr>
        <w:t>Response</w:t>
      </w:r>
      <w:r>
        <w:rPr>
          <w:rFonts w:ascii="方正小标宋简体" w:hAnsi="方正小标宋简体" w:cs="方正小标宋简体"/>
        </w:rPr>
        <w:t>并返回爬取到的</w:t>
      </w:r>
      <w:r>
        <w:rPr>
          <w:rFonts w:ascii="方正小标宋简体" w:hAnsi="方正小标宋简体" w:eastAsia="方正小标宋简体" w:cs="方正小标宋简体"/>
        </w:rPr>
        <w:t>Item</w:t>
      </w:r>
      <w:r>
        <w:rPr>
          <w:rFonts w:ascii="方正小标宋简体" w:hAnsi="方正小标宋简体" w:cs="方正小标宋简体"/>
        </w:rPr>
        <w:t>及</w:t>
      </w:r>
      <w:r>
        <w:rPr>
          <w:rFonts w:ascii="方正小标宋简体" w:hAnsi="方正小标宋简体" w:eastAsia="方正小标宋简体" w:cs="方正小标宋简体"/>
        </w:rPr>
        <w:t>(</w:t>
      </w:r>
      <w:r>
        <w:rPr>
          <w:rFonts w:ascii="方正小标宋简体" w:hAnsi="方正小标宋简体" w:cs="方正小标宋简体"/>
        </w:rPr>
        <w:t>跟进的</w:t>
      </w:r>
      <w:r>
        <w:rPr>
          <w:rFonts w:ascii="方正小标宋简体" w:hAnsi="方正小标宋简体" w:eastAsia="方正小标宋简体" w:cs="方正小标宋简体"/>
        </w:rPr>
        <w:t>)</w:t>
      </w:r>
      <w:r>
        <w:rPr>
          <w:rFonts w:ascii="方正小标宋简体" w:hAnsi="方正小标宋简体" w:cs="方正小标宋简体"/>
        </w:rPr>
        <w:t>新的</w:t>
      </w:r>
      <w:r>
        <w:rPr>
          <w:rFonts w:ascii="方正小标宋简体" w:hAnsi="方正小标宋简体" w:eastAsia="方正小标宋简体" w:cs="方正小标宋简体"/>
        </w:rPr>
        <w:t>Request</w:t>
      </w:r>
      <w:r>
        <w:rPr>
          <w:rFonts w:ascii="方正小标宋简体" w:hAnsi="方正小标宋简体" w:cs="方正小标宋简体"/>
        </w:rPr>
        <w:t>给引擎。</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cs="方正小标宋简体"/>
        </w:rPr>
        <w:t>引擎将</w:t>
      </w:r>
      <w:r>
        <w:rPr>
          <w:rFonts w:ascii="方正小标宋简体" w:hAnsi="方正小标宋简体" w:eastAsia="方正小标宋简体" w:cs="方正小标宋简体"/>
        </w:rPr>
        <w:t>(Spider</w:t>
      </w:r>
      <w:r>
        <w:rPr>
          <w:rFonts w:ascii="方正小标宋简体" w:hAnsi="方正小标宋简体" w:cs="方正小标宋简体"/>
        </w:rPr>
        <w:t>返回的</w:t>
      </w:r>
      <w:r>
        <w:rPr>
          <w:rFonts w:ascii="方正小标宋简体" w:hAnsi="方正小标宋简体" w:eastAsia="方正小标宋简体" w:cs="方正小标宋简体"/>
        </w:rPr>
        <w:t>)</w:t>
      </w:r>
      <w:r>
        <w:rPr>
          <w:rFonts w:ascii="方正小标宋简体" w:hAnsi="方正小标宋简体" w:cs="方正小标宋简体"/>
        </w:rPr>
        <w:t>爬取到的</w:t>
      </w:r>
      <w:r>
        <w:rPr>
          <w:rFonts w:ascii="方正小标宋简体" w:hAnsi="方正小标宋简体" w:eastAsia="方正小标宋简体" w:cs="方正小标宋简体"/>
        </w:rPr>
        <w:t>Item</w:t>
      </w:r>
      <w:r>
        <w:rPr>
          <w:rFonts w:ascii="方正小标宋简体" w:hAnsi="方正小标宋简体" w:cs="方正小标宋简体"/>
        </w:rPr>
        <w:t>给</w:t>
      </w:r>
      <w:r>
        <w:rPr>
          <w:rFonts w:ascii="方正小标宋简体" w:hAnsi="方正小标宋简体" w:eastAsia="方正小标宋简体" w:cs="方正小标宋简体"/>
        </w:rPr>
        <w:t>Item Pipeline</w:t>
      </w:r>
      <w:r>
        <w:rPr>
          <w:rFonts w:ascii="方正小标宋简体" w:hAnsi="方正小标宋简体" w:cs="方正小标宋简体"/>
        </w:rPr>
        <w:t>，将</w:t>
      </w:r>
      <w:r>
        <w:rPr>
          <w:rFonts w:ascii="方正小标宋简体" w:hAnsi="方正小标宋简体" w:eastAsia="方正小标宋简体" w:cs="方正小标宋简体"/>
        </w:rPr>
        <w:t>(Spider</w:t>
      </w:r>
      <w:r>
        <w:rPr>
          <w:rFonts w:ascii="方正小标宋简体" w:hAnsi="方正小标宋简体" w:cs="方正小标宋简体"/>
        </w:rPr>
        <w:t>返回的</w:t>
      </w:r>
      <w:r>
        <w:rPr>
          <w:rFonts w:ascii="方正小标宋简体" w:hAnsi="方正小标宋简体" w:eastAsia="方正小标宋简体" w:cs="方正小标宋简体"/>
        </w:rPr>
        <w:t>)Request</w:t>
      </w:r>
      <w:r>
        <w:rPr>
          <w:rFonts w:ascii="方正小标宋简体" w:hAnsi="方正小标宋简体" w:cs="方正小标宋简体"/>
        </w:rPr>
        <w:t>给调度器。</w:t>
      </w:r>
    </w:p>
    <w:p>
      <w:pPr>
        <w:numPr>
          <w:ilvl w:val="0"/>
          <w:numId w:val="5"/>
        </w:numPr>
        <w:ind w:left="845" w:hanging="425"/>
        <w:rPr>
          <w:rFonts w:ascii="方正小标宋简体" w:hAnsi="方正小标宋简体" w:eastAsia="方正小标宋简体" w:cs="方正小标宋简体"/>
        </w:rPr>
      </w:pPr>
      <w:r>
        <w:rPr>
          <w:rFonts w:ascii="方正小标宋简体" w:hAnsi="方正小标宋简体" w:eastAsia="方正小标宋简体" w:cs="方正小标宋简体"/>
        </w:rPr>
        <w:t>(</w:t>
      </w:r>
      <w:r>
        <w:rPr>
          <w:rFonts w:ascii="方正小标宋简体" w:hAnsi="方正小标宋简体" w:cs="方正小标宋简体"/>
        </w:rPr>
        <w:t>从第二步</w:t>
      </w:r>
      <w:r>
        <w:rPr>
          <w:rFonts w:ascii="方正小标宋简体" w:hAnsi="方正小标宋简体" w:eastAsia="方正小标宋简体" w:cs="方正小标宋简体"/>
        </w:rPr>
        <w:t>)</w:t>
      </w:r>
      <w:r>
        <w:rPr>
          <w:rFonts w:ascii="方正小标宋简体" w:hAnsi="方正小标宋简体" w:cs="方正小标宋简体"/>
        </w:rPr>
        <w:t>重复直到调度器中没有更多地</w:t>
      </w:r>
      <w:r>
        <w:rPr>
          <w:rFonts w:ascii="方正小标宋简体" w:hAnsi="方正小标宋简体" w:eastAsia="方正小标宋简体" w:cs="方正小标宋简体"/>
        </w:rPr>
        <w:t>request</w:t>
      </w:r>
      <w:r>
        <w:rPr>
          <w:rFonts w:ascii="方正小标宋简体" w:hAnsi="方正小标宋简体" w:cs="方正小标宋简体"/>
        </w:rPr>
        <w:t>，引擎关闭该网站。</w:t>
      </w:r>
    </w:p>
    <w:p>
      <w:pPr>
        <w:pStyle w:val="21"/>
        <w:numPr>
          <w:ilvl w:val="2"/>
          <w:numId w:val="2"/>
        </w:numPr>
        <w:ind w:firstLine="361"/>
        <w:rPr>
          <w:rFonts w:ascii="方正小标宋简体" w:hAnsi="方正小标宋简体" w:eastAsia="方正小标宋简体" w:cs="方正小标宋简体"/>
        </w:rPr>
      </w:pPr>
      <w:bookmarkStart w:id="36" w:name="_Toc324548468"/>
      <w:bookmarkEnd w:id="36"/>
      <w:bookmarkStart w:id="37" w:name="_Toc1441318818"/>
      <w:r>
        <w:rPr>
          <w:rFonts w:ascii="方正小标宋简体" w:hAnsi="方正小标宋简体" w:eastAsia="方正小标宋简体" w:cs="方正小标宋简体"/>
        </w:rPr>
        <w:t>Spiders</w:t>
      </w:r>
      <w:bookmarkEnd w:id="37"/>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Spider</w:t>
      </w:r>
      <w:r>
        <w:rPr>
          <w:rFonts w:ascii="方正小标宋简体" w:hAnsi="方正小标宋简体" w:cs="方正小标宋简体"/>
        </w:rPr>
        <w:t>类定义了如何爬取某个</w:t>
      </w:r>
      <w:r>
        <w:rPr>
          <w:rFonts w:ascii="方正小标宋简体" w:hAnsi="方正小标宋简体" w:eastAsia="方正小标宋简体" w:cs="方正小标宋简体"/>
        </w:rPr>
        <w:t>(</w:t>
      </w:r>
      <w:r>
        <w:rPr>
          <w:rFonts w:ascii="方正小标宋简体" w:hAnsi="方正小标宋简体" w:cs="方正小标宋简体"/>
        </w:rPr>
        <w:t>或某些</w:t>
      </w:r>
      <w:r>
        <w:rPr>
          <w:rFonts w:ascii="方正小标宋简体" w:hAnsi="方正小标宋简体" w:eastAsia="方正小标宋简体" w:cs="方正小标宋简体"/>
        </w:rPr>
        <w:t>)</w:t>
      </w:r>
      <w:r>
        <w:rPr>
          <w:rFonts w:ascii="方正小标宋简体" w:hAnsi="方正小标宋简体" w:cs="方正小标宋简体"/>
        </w:rPr>
        <w:t>网站。包括了爬取的动作</w:t>
      </w:r>
      <w:r>
        <w:rPr>
          <w:rFonts w:ascii="方正小标宋简体" w:hAnsi="方正小标宋简体" w:eastAsia="方正小标宋简体" w:cs="方正小标宋简体"/>
        </w:rPr>
        <w:t>(</w:t>
      </w:r>
      <w:r>
        <w:rPr>
          <w:rFonts w:ascii="方正小标宋简体" w:hAnsi="方正小标宋简体" w:cs="方正小标宋简体"/>
        </w:rPr>
        <w:t>例如</w:t>
      </w:r>
      <w:r>
        <w:rPr>
          <w:rFonts w:ascii="方正小标宋简体" w:hAnsi="方正小标宋简体" w:eastAsia="方正小标宋简体" w:cs="方正小标宋简体"/>
        </w:rPr>
        <w:t>:</w:t>
      </w:r>
      <w:r>
        <w:rPr>
          <w:rFonts w:ascii="方正小标宋简体" w:hAnsi="方正小标宋简体" w:cs="方正小标宋简体"/>
        </w:rPr>
        <w:t>是否跟进链接</w:t>
      </w:r>
      <w:r>
        <w:rPr>
          <w:rFonts w:ascii="方正小标宋简体" w:hAnsi="方正小标宋简体" w:eastAsia="方正小标宋简体" w:cs="方正小标宋简体"/>
        </w:rPr>
        <w:t>)</w:t>
      </w:r>
      <w:r>
        <w:rPr>
          <w:rFonts w:ascii="方正小标宋简体" w:hAnsi="方正小标宋简体" w:cs="方正小标宋简体"/>
        </w:rPr>
        <w:t>以及如何从网页的内容中提取结构化数据</w:t>
      </w:r>
      <w:r>
        <w:rPr>
          <w:rFonts w:ascii="方正小标宋简体" w:hAnsi="方正小标宋简体" w:eastAsia="方正小标宋简体" w:cs="方正小标宋简体"/>
        </w:rPr>
        <w:t>(</w:t>
      </w:r>
      <w:r>
        <w:rPr>
          <w:rFonts w:ascii="方正小标宋简体" w:hAnsi="方正小标宋简体" w:cs="方正小标宋简体"/>
        </w:rPr>
        <w:t>爬取</w:t>
      </w:r>
      <w:r>
        <w:rPr>
          <w:rFonts w:ascii="方正小标宋简体" w:hAnsi="方正小标宋简体" w:eastAsia="方正小标宋简体" w:cs="方正小标宋简体"/>
        </w:rPr>
        <w:t>item)</w:t>
      </w:r>
      <w:r>
        <w:rPr>
          <w:rFonts w:ascii="方正小标宋简体" w:hAnsi="方正小标宋简体" w:cs="方正小标宋简体"/>
        </w:rPr>
        <w:t>。 换句话说，</w:t>
      </w:r>
      <w:r>
        <w:rPr>
          <w:rFonts w:ascii="方正小标宋简体" w:hAnsi="方正小标宋简体" w:eastAsia="方正小标宋简体" w:cs="方正小标宋简体"/>
        </w:rPr>
        <w:t>Spider</w:t>
      </w:r>
      <w:r>
        <w:rPr>
          <w:rFonts w:ascii="方正小标宋简体" w:hAnsi="方正小标宋简体" w:cs="方正小标宋简体"/>
        </w:rPr>
        <w:t>就是定义爬取的动作及分析某个网页</w:t>
      </w:r>
      <w:r>
        <w:rPr>
          <w:rFonts w:ascii="方正小标宋简体" w:hAnsi="方正小标宋简体" w:eastAsia="方正小标宋简体" w:cs="方正小标宋简体"/>
        </w:rPr>
        <w:t>(</w:t>
      </w:r>
      <w:r>
        <w:rPr>
          <w:rFonts w:ascii="方正小标宋简体" w:hAnsi="方正小标宋简体" w:cs="方正小标宋简体"/>
        </w:rPr>
        <w:t>或者是有些网页</w:t>
      </w:r>
      <w:r>
        <w:rPr>
          <w:rFonts w:ascii="方正小标宋简体" w:hAnsi="方正小标宋简体" w:eastAsia="方正小标宋简体" w:cs="方正小标宋简体"/>
        </w:rPr>
        <w:t>)</w:t>
      </w:r>
      <w:r>
        <w:rPr>
          <w:rFonts w:ascii="方正小标宋简体" w:hAnsi="方正小标宋简体" w:cs="方正小标宋简体"/>
        </w:rPr>
        <w:t>的模块。</w:t>
      </w:r>
    </w:p>
    <w:p>
      <w:pPr>
        <w:rPr>
          <w:rFonts w:ascii="方正小标宋简体" w:hAnsi="方正小标宋简体" w:eastAsia="方正小标宋简体" w:cs="方正小标宋简体"/>
        </w:rPr>
      </w:pPr>
      <w:r>
        <w:rPr>
          <w:rFonts w:ascii="方正小标宋简体" w:hAnsi="方正小标宋简体" w:cs="方正小标宋简体"/>
        </w:rPr>
        <w:t>对</w:t>
      </w:r>
      <w:r>
        <w:rPr>
          <w:rFonts w:ascii="方正小标宋简体" w:hAnsi="方正小标宋简体" w:eastAsia="方正小标宋简体" w:cs="方正小标宋简体"/>
        </w:rPr>
        <w:t>spider</w:t>
      </w:r>
      <w:r>
        <w:rPr>
          <w:rFonts w:ascii="方正小标宋简体" w:hAnsi="方正小标宋简体" w:cs="方正小标宋简体"/>
        </w:rPr>
        <w:t>来说，爬取的循环过程如下</w:t>
      </w:r>
      <w:r>
        <w:rPr>
          <w:rFonts w:ascii="方正小标宋简体" w:hAnsi="方正小标宋简体" w:eastAsia="方正小标宋简体" w:cs="方正小标宋简体"/>
        </w:rPr>
        <w:t>:</w:t>
      </w:r>
    </w:p>
    <w:p>
      <w:pPr>
        <w:widowControl w:val="0"/>
        <w:numPr>
          <w:ilvl w:val="0"/>
          <w:numId w:val="6"/>
        </w:numPr>
        <w:suppressAutoHyphens/>
        <w:spacing w:line="360" w:lineRule="auto"/>
        <w:ind w:left="850" w:right="0" w:hanging="425"/>
        <w:jc w:val="left"/>
      </w:pPr>
      <w:r>
        <w:rPr>
          <w:rFonts w:ascii="方正小标宋简体" w:hAnsi="方正小标宋简体" w:cs="方正小标宋简体"/>
        </w:rPr>
        <w:t>以初始的</w:t>
      </w:r>
      <w:r>
        <w:rPr>
          <w:rFonts w:ascii="方正小标宋简体" w:hAnsi="方正小标宋简体" w:eastAsia="方正小标宋简体" w:cs="方正小标宋简体"/>
        </w:rPr>
        <w:t>URL</w:t>
      </w:r>
      <w:r>
        <w:rPr>
          <w:rFonts w:ascii="方正小标宋简体" w:hAnsi="方正小标宋简体" w:cs="方正小标宋简体"/>
        </w:rPr>
        <w:t>初始化</w:t>
      </w:r>
      <w:r>
        <w:rPr>
          <w:rFonts w:ascii="方正小标宋简体" w:hAnsi="方正小标宋简体" w:eastAsia="方正小标宋简体" w:cs="方正小标宋简体"/>
        </w:rPr>
        <w:t>Request</w:t>
      </w:r>
      <w:r>
        <w:rPr>
          <w:rFonts w:ascii="方正小标宋简体" w:hAnsi="方正小标宋简体" w:cs="方正小标宋简体"/>
        </w:rPr>
        <w:t>，并设置回调函数。 当该</w:t>
      </w:r>
      <w:r>
        <w:rPr>
          <w:rFonts w:ascii="方正小标宋简体" w:hAnsi="方正小标宋简体" w:eastAsia="方正小标宋简体" w:cs="方正小标宋简体"/>
        </w:rPr>
        <w:t>request</w:t>
      </w:r>
      <w:r>
        <w:rPr>
          <w:rFonts w:ascii="方正小标宋简体" w:hAnsi="方正小标宋简体" w:cs="方正小标宋简体"/>
        </w:rPr>
        <w:t>下载完毕并返回时，将生成</w:t>
      </w:r>
      <w:r>
        <w:rPr>
          <w:rFonts w:ascii="方正小标宋简体" w:hAnsi="方正小标宋简体" w:eastAsia="方正小标宋简体" w:cs="方正小标宋简体"/>
        </w:rPr>
        <w:t>response</w:t>
      </w:r>
      <w:r>
        <w:rPr>
          <w:rFonts w:ascii="方正小标宋简体" w:hAnsi="方正小标宋简体" w:cs="方正小标宋简体"/>
        </w:rPr>
        <w:t>，并作为参数传给该回调函数。</w:t>
      </w:r>
      <w:r>
        <w:rPr>
          <w:rFonts w:ascii="方正小标宋简体" w:hAnsi="方正小标宋简体" w:eastAsia="方正小标宋简体" w:cs="方正小标宋简体"/>
        </w:rPr>
        <w:t>spider</w:t>
      </w:r>
      <w:r>
        <w:rPr>
          <w:rFonts w:ascii="方正小标宋简体" w:hAnsi="方正小标宋简体" w:cs="方正小标宋简体"/>
        </w:rPr>
        <w:t>中初始的</w:t>
      </w:r>
      <w:r>
        <w:rPr>
          <w:rFonts w:ascii="方正小标宋简体" w:hAnsi="方正小标宋简体" w:eastAsia="方正小标宋简体" w:cs="方正小标宋简体"/>
        </w:rPr>
        <w:t>request</w:t>
      </w:r>
      <w:r>
        <w:rPr>
          <w:rFonts w:ascii="方正小标宋简体" w:hAnsi="方正小标宋简体" w:cs="方正小标宋简体"/>
        </w:rPr>
        <w:t>是通过调用 </w:t>
      </w:r>
      <w:r>
        <w:rPr>
          <w:rFonts w:ascii="方正小标宋简体" w:hAnsi="方正小标宋简体" w:eastAsia="方正小标宋简体" w:cs="方正小标宋简体"/>
        </w:rPr>
        <w:t>start_requests() </w:t>
      </w:r>
      <w:r>
        <w:rPr>
          <w:rFonts w:ascii="方正小标宋简体" w:hAnsi="方正小标宋简体" w:cs="方正小标宋简体"/>
        </w:rPr>
        <w:t>来获取。 </w:t>
      </w:r>
      <w:r>
        <w:rPr>
          <w:rFonts w:ascii="方正小标宋简体" w:hAnsi="方正小标宋简体" w:eastAsia="方正小标宋简体" w:cs="方正小标宋简体"/>
        </w:rPr>
        <w:t>start_requests() </w:t>
      </w:r>
      <w:r>
        <w:rPr>
          <w:rFonts w:ascii="方正小标宋简体" w:hAnsi="方正小标宋简体" w:cs="方正小标宋简体"/>
        </w:rPr>
        <w:t>读取 </w:t>
      </w:r>
      <w:r>
        <w:rPr>
          <w:rFonts w:ascii="方正小标宋简体" w:hAnsi="方正小标宋简体" w:eastAsia="方正小标宋简体" w:cs="方正小标宋简体"/>
        </w:rPr>
        <w:t>start_urls </w:t>
      </w:r>
      <w:r>
        <w:rPr>
          <w:rFonts w:ascii="方正小标宋简体" w:hAnsi="方正小标宋简体" w:cs="方正小标宋简体"/>
        </w:rPr>
        <w:t>中的</w:t>
      </w:r>
      <w:r>
        <w:rPr>
          <w:rFonts w:ascii="方正小标宋简体" w:hAnsi="方正小标宋简体" w:eastAsia="方正小标宋简体" w:cs="方正小标宋简体"/>
        </w:rPr>
        <w:t>URL</w:t>
      </w:r>
      <w:r>
        <w:rPr>
          <w:rFonts w:ascii="方正小标宋简体" w:hAnsi="方正小标宋简体" w:cs="方正小标宋简体"/>
        </w:rPr>
        <w:t>， 并以 </w:t>
      </w:r>
      <w:r>
        <w:rPr>
          <w:rFonts w:ascii="方正小标宋简体" w:hAnsi="方正小标宋简体" w:eastAsia="方正小标宋简体" w:cs="方正小标宋简体"/>
        </w:rPr>
        <w:t>parse </w:t>
      </w:r>
      <w:r>
        <w:rPr>
          <w:rFonts w:ascii="方正小标宋简体" w:hAnsi="方正小标宋简体" w:cs="方正小标宋简体"/>
        </w:rPr>
        <w:t>为回调函数生成 </w:t>
      </w:r>
      <w:r>
        <w:rPr>
          <w:rFonts w:ascii="方正小标宋简体" w:hAnsi="方正小标宋简体" w:eastAsia="方正小标宋简体" w:cs="方正小标宋简体"/>
        </w:rPr>
        <w:t>Request </w:t>
      </w:r>
      <w:r>
        <w:rPr>
          <w:rFonts w:ascii="方正小标宋简体" w:hAnsi="方正小标宋简体" w:cs="方正小标宋简体"/>
        </w:rPr>
        <w:t>。</w:t>
      </w:r>
    </w:p>
    <w:p>
      <w:pPr>
        <w:widowControl w:val="0"/>
        <w:numPr>
          <w:ilvl w:val="0"/>
          <w:numId w:val="6"/>
        </w:numPr>
        <w:suppressAutoHyphens/>
        <w:spacing w:line="360" w:lineRule="auto"/>
        <w:ind w:left="850" w:right="0" w:hanging="425"/>
        <w:jc w:val="left"/>
      </w:pPr>
      <w:r>
        <w:rPr>
          <w:rFonts w:ascii="方正小标宋简体" w:hAnsi="方正小标宋简体" w:cs="方正小标宋简体"/>
        </w:rPr>
        <w:t>在回调函数内分析返回的</w:t>
      </w:r>
      <w:r>
        <w:rPr>
          <w:rFonts w:ascii="方正小标宋简体" w:hAnsi="方正小标宋简体" w:eastAsia="方正小标宋简体" w:cs="方正小标宋简体"/>
        </w:rPr>
        <w:t>(</w:t>
      </w:r>
      <w:r>
        <w:rPr>
          <w:rFonts w:ascii="方正小标宋简体" w:hAnsi="方正小标宋简体" w:cs="方正小标宋简体"/>
        </w:rPr>
        <w:t>网页</w:t>
      </w:r>
      <w:r>
        <w:rPr>
          <w:rFonts w:ascii="方正小标宋简体" w:hAnsi="方正小标宋简体" w:eastAsia="方正小标宋简体" w:cs="方正小标宋简体"/>
        </w:rPr>
        <w:t>)</w:t>
      </w:r>
      <w:r>
        <w:rPr>
          <w:rFonts w:ascii="方正小标宋简体" w:hAnsi="方正小标宋简体" w:cs="方正小标宋简体"/>
        </w:rPr>
        <w:t>内容，返回 </w:t>
      </w:r>
      <w:r>
        <w:rPr>
          <w:rFonts w:ascii="方正小标宋简体" w:hAnsi="方正小标宋简体" w:eastAsia="方正小标宋简体" w:cs="方正小标宋简体"/>
        </w:rPr>
        <w:t>Item </w:t>
      </w:r>
      <w:r>
        <w:rPr>
          <w:rFonts w:ascii="方正小标宋简体" w:hAnsi="方正小标宋简体" w:cs="方正小标宋简体"/>
        </w:rPr>
        <w:t>对象、</w:t>
      </w:r>
      <w:r>
        <w:rPr>
          <w:rFonts w:ascii="方正小标宋简体" w:hAnsi="方正小标宋简体" w:eastAsia="方正小标宋简体" w:cs="方正小标宋简体"/>
        </w:rPr>
        <w:t>dict</w:t>
      </w:r>
      <w:r>
        <w:rPr>
          <w:rFonts w:ascii="方正小标宋简体" w:hAnsi="方正小标宋简体" w:cs="方正小标宋简体"/>
        </w:rPr>
        <w:t>、 </w:t>
      </w:r>
      <w:r>
        <w:rPr>
          <w:rFonts w:ascii="方正小标宋简体" w:hAnsi="方正小标宋简体" w:eastAsia="方正小标宋简体" w:cs="方正小标宋简体"/>
        </w:rPr>
        <w:t>Request </w:t>
      </w:r>
      <w:r>
        <w:rPr>
          <w:rFonts w:ascii="方正小标宋简体" w:hAnsi="方正小标宋简体" w:cs="方正小标宋简体"/>
        </w:rPr>
        <w:t>或者一个包括三者的可迭代容器。 返回的</w:t>
      </w:r>
      <w:r>
        <w:rPr>
          <w:rFonts w:ascii="方正小标宋简体" w:hAnsi="方正小标宋简体" w:eastAsia="方正小标宋简体" w:cs="方正小标宋简体"/>
        </w:rPr>
        <w:t>Request</w:t>
      </w:r>
      <w:r>
        <w:rPr>
          <w:rFonts w:ascii="方正小标宋简体" w:hAnsi="方正小标宋简体" w:cs="方正小标宋简体"/>
        </w:rPr>
        <w:t>对象之后会经过</w:t>
      </w:r>
      <w:r>
        <w:rPr>
          <w:rFonts w:ascii="方正小标宋简体" w:hAnsi="方正小标宋简体" w:eastAsia="方正小标宋简体" w:cs="方正小标宋简体"/>
        </w:rPr>
        <w:t>Scrapy</w:t>
      </w:r>
      <w:r>
        <w:rPr>
          <w:rFonts w:ascii="方正小标宋简体" w:hAnsi="方正小标宋简体" w:cs="方正小标宋简体"/>
        </w:rPr>
        <w:t>处理，下载相应的内容，并调用设置的</w:t>
      </w:r>
      <w:r>
        <w:rPr>
          <w:rFonts w:ascii="方正小标宋简体" w:hAnsi="方正小标宋简体" w:eastAsia="方正小标宋简体" w:cs="方正小标宋简体"/>
        </w:rPr>
        <w:t>callback</w:t>
      </w:r>
      <w:r>
        <w:rPr>
          <w:rFonts w:ascii="方正小标宋简体" w:hAnsi="方正小标宋简体" w:cs="方正小标宋简体"/>
        </w:rPr>
        <w:t>函数</w:t>
      </w:r>
      <w:r>
        <w:rPr>
          <w:rFonts w:ascii="方正小标宋简体" w:hAnsi="方正小标宋简体" w:eastAsia="方正小标宋简体" w:cs="方正小标宋简体"/>
        </w:rPr>
        <w:t>(</w:t>
      </w:r>
      <w:r>
        <w:rPr>
          <w:rFonts w:ascii="方正小标宋简体" w:hAnsi="方正小标宋简体" w:cs="方正小标宋简体"/>
        </w:rPr>
        <w:t>函数可相同</w:t>
      </w:r>
      <w:r>
        <w:rPr>
          <w:rFonts w:ascii="方正小标宋简体" w:hAnsi="方正小标宋简体" w:eastAsia="方正小标宋简体" w:cs="方正小标宋简体"/>
        </w:rPr>
        <w:t>)</w:t>
      </w:r>
      <w:r>
        <w:rPr>
          <w:rFonts w:ascii="方正小标宋简体" w:hAnsi="方正小标宋简体" w:cs="方正小标宋简体"/>
        </w:rPr>
        <w:t>。</w:t>
      </w:r>
    </w:p>
    <w:p>
      <w:pPr>
        <w:widowControl w:val="0"/>
        <w:numPr>
          <w:ilvl w:val="0"/>
          <w:numId w:val="6"/>
        </w:numPr>
        <w:suppressAutoHyphens/>
        <w:spacing w:line="360" w:lineRule="auto"/>
        <w:ind w:left="850" w:right="0" w:hanging="425"/>
        <w:jc w:val="left"/>
      </w:pPr>
      <w:r>
        <w:rPr>
          <w:rFonts w:ascii="方正小标宋简体" w:hAnsi="方正小标宋简体" w:cs="方正小标宋简体"/>
        </w:rPr>
        <w:t>在回调函数内，可以使用 选择器</w:t>
      </w:r>
      <w:r>
        <w:rPr>
          <w:rFonts w:ascii="方正小标宋简体" w:hAnsi="方正小标宋简体" w:eastAsia="方正小标宋简体" w:cs="方正小标宋简体"/>
        </w:rPr>
        <w:t>(Selectors) (</w:t>
      </w:r>
      <w:r>
        <w:rPr>
          <w:rFonts w:ascii="方正小标宋简体" w:hAnsi="方正小标宋简体" w:cs="方正小标宋简体"/>
        </w:rPr>
        <w:t>也可以使用</w:t>
      </w:r>
      <w:r>
        <w:rPr>
          <w:rFonts w:ascii="方正小标宋简体" w:hAnsi="方正小标宋简体" w:eastAsia="方正小标宋简体" w:cs="方正小标宋简体"/>
        </w:rPr>
        <w:t xml:space="preserve">BeautifulSoup, lxml </w:t>
      </w:r>
      <w:r>
        <w:rPr>
          <w:rFonts w:ascii="方正小标宋简体" w:hAnsi="方正小标宋简体" w:cs="方正小标宋简体"/>
        </w:rPr>
        <w:t>或者想用的任何解析器</w:t>
      </w:r>
      <w:r>
        <w:rPr>
          <w:rFonts w:ascii="方正小标宋简体" w:hAnsi="方正小标宋简体" w:eastAsia="方正小标宋简体" w:cs="方正小标宋简体"/>
        </w:rPr>
        <w:t xml:space="preserve">) </w:t>
      </w:r>
      <w:r>
        <w:rPr>
          <w:rFonts w:ascii="方正小标宋简体" w:hAnsi="方正小标宋简体" w:cs="方正小标宋简体"/>
        </w:rPr>
        <w:t>来分析网页内容，并根据分析的数据生成</w:t>
      </w:r>
      <w:r>
        <w:rPr>
          <w:rFonts w:ascii="方正小标宋简体" w:hAnsi="方正小标宋简体" w:eastAsia="方正小标宋简体" w:cs="方正小标宋简体"/>
        </w:rPr>
        <w:t>item</w:t>
      </w:r>
      <w:r>
        <w:rPr>
          <w:rFonts w:ascii="方正小标宋简体" w:hAnsi="方正小标宋简体" w:cs="方正小标宋简体"/>
        </w:rPr>
        <w:t>。</w:t>
      </w:r>
    </w:p>
    <w:p>
      <w:pPr>
        <w:widowControl w:val="0"/>
        <w:numPr>
          <w:ilvl w:val="0"/>
          <w:numId w:val="6"/>
        </w:numPr>
        <w:suppressAutoHyphens/>
        <w:spacing w:line="360" w:lineRule="auto"/>
        <w:ind w:left="850" w:right="0" w:hanging="425"/>
        <w:jc w:val="left"/>
      </w:pPr>
      <w:r>
        <w:rPr>
          <w:rFonts w:ascii="方正小标宋简体" w:hAnsi="方正小标宋简体" w:cs="方正小标宋简体"/>
        </w:rPr>
        <w:t>最后，由</w:t>
      </w:r>
      <w:r>
        <w:rPr>
          <w:rFonts w:ascii="方正小标宋简体" w:hAnsi="方正小标宋简体" w:eastAsia="方正小标宋简体" w:cs="方正小标宋简体"/>
        </w:rPr>
        <w:t>spider</w:t>
      </w:r>
      <w:r>
        <w:rPr>
          <w:rFonts w:ascii="方正小标宋简体" w:hAnsi="方正小标宋简体" w:cs="方正小标宋简体"/>
        </w:rPr>
        <w:t>返回的</w:t>
      </w:r>
      <w:r>
        <w:rPr>
          <w:rFonts w:ascii="方正小标宋简体" w:hAnsi="方正小标宋简体" w:eastAsia="方正小标宋简体" w:cs="方正小标宋简体"/>
        </w:rPr>
        <w:t>item</w:t>
      </w:r>
      <w:r>
        <w:rPr>
          <w:rFonts w:ascii="方正小标宋简体" w:hAnsi="方正小标宋简体" w:cs="方正小标宋简体"/>
        </w:rPr>
        <w:t>将被存到数据库</w:t>
      </w:r>
      <w:r>
        <w:rPr>
          <w:rFonts w:ascii="方正小标宋简体" w:hAnsi="方正小标宋简体" w:eastAsia="方正小标宋简体" w:cs="方正小标宋简体"/>
        </w:rPr>
        <w:t>(</w:t>
      </w:r>
      <w:r>
        <w:rPr>
          <w:rFonts w:ascii="方正小标宋简体" w:hAnsi="方正小标宋简体" w:cs="方正小标宋简体"/>
        </w:rPr>
        <w:t>由某些 </w:t>
      </w:r>
      <w:r>
        <w:rPr>
          <w:rFonts w:ascii="方正小标宋简体" w:hAnsi="方正小标宋简体" w:eastAsia="方正小标宋简体" w:cs="方正小标宋简体"/>
        </w:rPr>
        <w:t>Item Pipeline </w:t>
      </w:r>
      <w:r>
        <w:rPr>
          <w:rFonts w:ascii="方正小标宋简体" w:hAnsi="方正小标宋简体" w:cs="方正小标宋简体"/>
        </w:rPr>
        <w:t>处理</w:t>
      </w:r>
      <w:r>
        <w:rPr>
          <w:rFonts w:ascii="方正小标宋简体" w:hAnsi="方正小标宋简体" w:eastAsia="方正小标宋简体" w:cs="方正小标宋简体"/>
        </w:rPr>
        <w:t>)</w:t>
      </w:r>
      <w:r>
        <w:rPr>
          <w:rFonts w:ascii="方正小标宋简体" w:hAnsi="方正小标宋简体" w:cs="方正小标宋简体"/>
        </w:rPr>
        <w:t>或使用 </w:t>
      </w:r>
      <w:r>
        <w:rPr>
          <w:rFonts w:ascii="方正小标宋简体" w:hAnsi="方正小标宋简体" w:eastAsia="方正小标宋简体" w:cs="方正小标宋简体"/>
        </w:rPr>
        <w:t>Feed exports </w:t>
      </w:r>
      <w:r>
        <w:rPr>
          <w:rFonts w:ascii="方正小标宋简体" w:hAnsi="方正小标宋简体" w:cs="方正小标宋简体"/>
        </w:rPr>
        <w:t>存入到文件中。</w:t>
      </w:r>
    </w:p>
    <w:p>
      <w:pPr>
        <w:pStyle w:val="21"/>
        <w:numPr>
          <w:ilvl w:val="2"/>
          <w:numId w:val="2"/>
        </w:numPr>
        <w:ind w:firstLine="361"/>
        <w:rPr>
          <w:rFonts w:ascii="方正小标宋简体" w:hAnsi="方正小标宋简体" w:eastAsia="方正小标宋简体" w:cs="方正小标宋简体"/>
        </w:rPr>
      </w:pPr>
      <w:bookmarkStart w:id="38" w:name="_Toc255705225"/>
      <w:bookmarkEnd w:id="38"/>
      <w:bookmarkStart w:id="39" w:name="_Toc218752996"/>
      <w:r>
        <w:rPr>
          <w:rFonts w:ascii="方正小标宋简体" w:hAnsi="方正小标宋简体" w:eastAsia="方正小标宋简体" w:cs="方正小标宋简体"/>
        </w:rPr>
        <w:t>Item Pipeline</w:t>
      </w:r>
      <w:bookmarkEnd w:id="39"/>
    </w:p>
    <w:p>
      <w:pPr>
        <w:rPr>
          <w:rFonts w:ascii="方正小标宋简体" w:hAnsi="方正小标宋简体" w:eastAsia="方正小标宋简体" w:cs="方正小标宋简体"/>
        </w:rPr>
      </w:pPr>
      <w:r>
        <w:rPr>
          <w:rFonts w:ascii="方正小标宋简体" w:hAnsi="方正小标宋简体" w:cs="方正小标宋简体"/>
        </w:rPr>
        <w:t>当</w:t>
      </w:r>
      <w:r>
        <w:rPr>
          <w:rFonts w:ascii="方正小标宋简体" w:hAnsi="方正小标宋简体" w:eastAsia="方正小标宋简体" w:cs="方正小标宋简体"/>
        </w:rPr>
        <w:t>Item</w:t>
      </w:r>
      <w:r>
        <w:rPr>
          <w:rFonts w:ascii="方正小标宋简体" w:hAnsi="方正小标宋简体" w:cs="方正小标宋简体"/>
        </w:rPr>
        <w:t>在</w:t>
      </w:r>
      <w:r>
        <w:rPr>
          <w:rFonts w:ascii="方正小标宋简体" w:hAnsi="方正小标宋简体" w:eastAsia="方正小标宋简体" w:cs="方正小标宋简体"/>
        </w:rPr>
        <w:t>Spider</w:t>
      </w:r>
      <w:r>
        <w:rPr>
          <w:rFonts w:ascii="方正小标宋简体" w:hAnsi="方正小标宋简体" w:cs="方正小标宋简体"/>
        </w:rPr>
        <w:t>中被收集之后，它将会被传递到</w:t>
      </w:r>
      <w:r>
        <w:rPr>
          <w:rFonts w:ascii="方正小标宋简体" w:hAnsi="方正小标宋简体" w:eastAsia="方正小标宋简体" w:cs="方正小标宋简体"/>
        </w:rPr>
        <w:t>Item Pipeline</w:t>
      </w:r>
      <w:r>
        <w:rPr>
          <w:rFonts w:ascii="方正小标宋简体" w:hAnsi="方正小标宋简体" w:cs="方正小标宋简体"/>
        </w:rPr>
        <w:t>，一些组件会按照一定的顺序执行对</w:t>
      </w:r>
      <w:r>
        <w:rPr>
          <w:rFonts w:ascii="方正小标宋简体" w:hAnsi="方正小标宋简体" w:eastAsia="方正小标宋简体" w:cs="方正小标宋简体"/>
        </w:rPr>
        <w:t>Item</w:t>
      </w:r>
      <w:r>
        <w:rPr>
          <w:rFonts w:ascii="方正小标宋简体" w:hAnsi="方正小标宋简体" w:cs="方正小标宋简体"/>
        </w:rPr>
        <w:t>的处理。</w:t>
      </w:r>
    </w:p>
    <w:p>
      <w:pPr>
        <w:rPr>
          <w:rFonts w:ascii="方正小标宋简体" w:hAnsi="方正小标宋简体" w:eastAsia="方正小标宋简体" w:cs="方正小标宋简体"/>
        </w:rPr>
      </w:pPr>
      <w:r>
        <w:rPr>
          <w:rFonts w:ascii="方正小标宋简体" w:hAnsi="方正小标宋简体" w:cs="方正小标宋简体"/>
        </w:rPr>
        <w:t>每个</w:t>
      </w:r>
      <w:r>
        <w:rPr>
          <w:rFonts w:ascii="方正小标宋简体" w:hAnsi="方正小标宋简体" w:eastAsia="方正小标宋简体" w:cs="方正小标宋简体"/>
        </w:rPr>
        <w:t>item pipeline</w:t>
      </w:r>
      <w:r>
        <w:rPr>
          <w:rFonts w:ascii="方正小标宋简体" w:hAnsi="方正小标宋简体" w:cs="方正小标宋简体"/>
        </w:rPr>
        <w:t>组件</w:t>
      </w:r>
      <w:r>
        <w:rPr>
          <w:rFonts w:ascii="方正小标宋简体" w:hAnsi="方正小标宋简体" w:eastAsia="方正小标宋简体" w:cs="方正小标宋简体"/>
        </w:rPr>
        <w:t>(</w:t>
      </w:r>
      <w:r>
        <w:rPr>
          <w:rFonts w:ascii="方正小标宋简体" w:hAnsi="方正小标宋简体" w:cs="方正小标宋简体"/>
        </w:rPr>
        <w:t>有时称之为“</w:t>
      </w:r>
      <w:r>
        <w:rPr>
          <w:rFonts w:ascii="方正小标宋简体" w:hAnsi="方正小标宋简体" w:eastAsia="方正小标宋简体" w:cs="方正小标宋简体"/>
        </w:rPr>
        <w:t>Item Pipeline”)</w:t>
      </w:r>
      <w:r>
        <w:rPr>
          <w:rFonts w:ascii="方正小标宋简体" w:hAnsi="方正小标宋简体" w:cs="方正小标宋简体"/>
        </w:rPr>
        <w:t>是实现了简单方法的</w:t>
      </w:r>
      <w:r>
        <w:rPr>
          <w:rFonts w:ascii="方正小标宋简体" w:hAnsi="方正小标宋简体" w:eastAsia="方正小标宋简体" w:cs="方正小标宋简体"/>
        </w:rPr>
        <w:t>Python</w:t>
      </w:r>
      <w:r>
        <w:rPr>
          <w:rFonts w:ascii="方正小标宋简体" w:hAnsi="方正小标宋简体" w:cs="方正小标宋简体"/>
        </w:rPr>
        <w:t>类。他们接收到</w:t>
      </w:r>
      <w:r>
        <w:rPr>
          <w:rFonts w:ascii="方正小标宋简体" w:hAnsi="方正小标宋简体" w:eastAsia="方正小标宋简体" w:cs="方正小标宋简体"/>
        </w:rPr>
        <w:t>Item</w:t>
      </w:r>
      <w:r>
        <w:rPr>
          <w:rFonts w:ascii="方正小标宋简体" w:hAnsi="方正小标宋简体" w:cs="方正小标宋简体"/>
        </w:rPr>
        <w:t>并通过它执行一些行为，同时也决定此</w:t>
      </w:r>
      <w:r>
        <w:rPr>
          <w:rFonts w:ascii="方正小标宋简体" w:hAnsi="方正小标宋简体" w:eastAsia="方正小标宋简体" w:cs="方正小标宋简体"/>
        </w:rPr>
        <w:t>Item</w:t>
      </w:r>
      <w:r>
        <w:rPr>
          <w:rFonts w:ascii="方正小标宋简体" w:hAnsi="方正小标宋简体" w:cs="方正小标宋简体"/>
        </w:rPr>
        <w:t>是否继续通过</w:t>
      </w:r>
      <w:r>
        <w:rPr>
          <w:rFonts w:ascii="方正小标宋简体" w:hAnsi="方正小标宋简体" w:eastAsia="方正小标宋简体" w:cs="方正小标宋简体"/>
        </w:rPr>
        <w:t>pipeline</w:t>
      </w:r>
      <w:r>
        <w:rPr>
          <w:rFonts w:ascii="方正小标宋简体" w:hAnsi="方正小标宋简体" w:cs="方正小标宋简体"/>
        </w:rPr>
        <w:t>，或是被丢弃而不再进行处理。</w:t>
      </w:r>
    </w:p>
    <w:p>
      <w:pPr>
        <w:pStyle w:val="21"/>
        <w:numPr>
          <w:ilvl w:val="2"/>
          <w:numId w:val="2"/>
        </w:numPr>
        <w:ind w:firstLine="361"/>
        <w:rPr>
          <w:rFonts w:ascii="方正小标宋简体" w:hAnsi="方正小标宋简体" w:eastAsia="方正小标宋简体" w:cs="方正小标宋简体"/>
        </w:rPr>
      </w:pPr>
      <w:bookmarkStart w:id="40" w:name="_Toc1211790378"/>
      <w:bookmarkEnd w:id="40"/>
      <w:bookmarkStart w:id="41" w:name="_Toc348449725"/>
      <w:r>
        <w:rPr>
          <w:rFonts w:ascii="方正小标宋简体" w:hAnsi="方正小标宋简体" w:cs="方正小标宋简体"/>
        </w:rPr>
        <w:t>下载器中间件</w:t>
      </w:r>
      <w:bookmarkEnd w:id="41"/>
    </w:p>
    <w:p>
      <w:pPr>
        <w:ind w:firstLine="420"/>
      </w:pPr>
      <w:r>
        <w:rPr>
          <w:rFonts w:ascii="方正小标宋简体" w:hAnsi="方正小标宋简体" w:cs="方正小标宋简体"/>
        </w:rPr>
        <w:t>下载器中间件是介于</w:t>
      </w:r>
      <w:r>
        <w:rPr>
          <w:rFonts w:ascii="方正小标宋简体" w:hAnsi="方正小标宋简体" w:eastAsia="方正小标宋简体" w:cs="方正小标宋简体"/>
        </w:rPr>
        <w:t>Scrapy</w:t>
      </w:r>
      <w:r>
        <w:rPr>
          <w:rFonts w:ascii="方正小标宋简体" w:hAnsi="方正小标宋简体" w:cs="方正小标宋简体"/>
        </w:rPr>
        <w:t>的</w:t>
      </w:r>
      <w:r>
        <w:rPr>
          <w:rFonts w:ascii="方正小标宋简体" w:hAnsi="方正小标宋简体" w:eastAsia="方正小标宋简体" w:cs="方正小标宋简体"/>
        </w:rPr>
        <w:t>request/response</w:t>
      </w:r>
      <w:r>
        <w:rPr>
          <w:rFonts w:ascii="方正小标宋简体" w:hAnsi="方正小标宋简体" w:cs="方正小标宋简体"/>
        </w:rPr>
        <w:t>处理的钩子框架。 是用于全局修改</w:t>
      </w:r>
      <w:r>
        <w:rPr>
          <w:rFonts w:ascii="方正小标宋简体" w:hAnsi="方正小标宋简体" w:eastAsia="方正小标宋简体" w:cs="方正小标宋简体"/>
        </w:rPr>
        <w:t>Scrapy request</w:t>
      </w:r>
      <w:r>
        <w:rPr>
          <w:rFonts w:ascii="方正小标宋简体" w:hAnsi="方正小标宋简体" w:cs="方正小标宋简体"/>
        </w:rPr>
        <w:t>和</w:t>
      </w:r>
      <w:r>
        <w:rPr>
          <w:rFonts w:ascii="方正小标宋简体" w:hAnsi="方正小标宋简体" w:eastAsia="方正小标宋简体" w:cs="方正小标宋简体"/>
        </w:rPr>
        <w:t>response</w:t>
      </w:r>
      <w:r>
        <w:rPr>
          <w:rFonts w:ascii="方正小标宋简体" w:hAnsi="方正小标宋简体" w:cs="方正小标宋简体"/>
        </w:rPr>
        <w:t>的一个轻量、底层的系统。要激活下载器中间件组件，将其加入到 </w:t>
      </w:r>
      <w:r>
        <w:rPr>
          <w:rFonts w:ascii="方正小标宋简体" w:hAnsi="方正小标宋简体" w:eastAsia="方正小标宋简体" w:cs="方正小标宋简体"/>
        </w:rPr>
        <w:t>DOWNLOADER_MIDDLEWARES </w:t>
      </w:r>
      <w:r>
        <w:rPr>
          <w:rFonts w:ascii="方正小标宋简体" w:hAnsi="方正小标宋简体" w:cs="方正小标宋简体"/>
        </w:rPr>
        <w:t>设置中。 该设置是一个字典</w:t>
      </w:r>
      <w:r>
        <w:rPr>
          <w:rFonts w:ascii="方正小标宋简体" w:hAnsi="方正小标宋简体" w:eastAsia="方正小标宋简体" w:cs="方正小标宋简体"/>
        </w:rPr>
        <w:t>(dict)</w:t>
      </w:r>
      <w:r>
        <w:rPr>
          <w:rFonts w:ascii="方正小标宋简体" w:hAnsi="方正小标宋简体" w:cs="方正小标宋简体"/>
        </w:rPr>
        <w:t>，键为中间件类的路径，值为其中间件的顺序</w:t>
      </w:r>
      <w:r>
        <w:rPr>
          <w:rFonts w:ascii="方正小标宋简体" w:hAnsi="方正小标宋简体" w:eastAsia="方正小标宋简体" w:cs="方正小标宋简体"/>
        </w:rPr>
        <w:t>(order)</w:t>
      </w:r>
      <w:r>
        <w:rPr>
          <w:rFonts w:ascii="方正小标宋简体" w:hAnsi="方正小标宋简体" w:cs="方正小标宋简体"/>
        </w:rPr>
        <w:t>。</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定义和实现了以下下载中间件：</w:t>
      </w:r>
      <w:r>
        <w:rPr>
          <w:rFonts w:ascii="方正小标宋简体" w:hAnsi="方正小标宋简体" w:eastAsia="方正小标宋简体" w:cs="方正小标宋简体"/>
        </w:rPr>
        <w:t>CookiesMiddleware</w:t>
      </w:r>
      <w:r>
        <w:rPr>
          <w:rFonts w:ascii="方正小标宋简体" w:hAnsi="方正小标宋简体" w:cs="方正小标宋简体"/>
        </w:rPr>
        <w:t>、</w:t>
      </w:r>
      <w:r>
        <w:rPr>
          <w:rFonts w:ascii="方正小标宋简体" w:hAnsi="方正小标宋简体" w:eastAsia="方正小标宋简体" w:cs="方正小标宋简体"/>
        </w:rPr>
        <w:t>DefaultHeadersMiddleware</w:t>
      </w:r>
      <w:r>
        <w:rPr>
          <w:rFonts w:ascii="方正小标宋简体" w:hAnsi="方正小标宋简体" w:cs="方正小标宋简体"/>
        </w:rPr>
        <w:t>、</w:t>
      </w:r>
      <w:r>
        <w:rPr>
          <w:rFonts w:ascii="方正小标宋简体" w:hAnsi="方正小标宋简体" w:eastAsia="方正小标宋简体" w:cs="方正小标宋简体"/>
        </w:rPr>
        <w:t>DownloadTimeoutMiddleware</w:t>
      </w:r>
      <w:r>
        <w:rPr>
          <w:rFonts w:ascii="方正小标宋简体" w:hAnsi="方正小标宋简体" w:cs="方正小标宋简体"/>
        </w:rPr>
        <w:t>、</w:t>
      </w:r>
      <w:r>
        <w:rPr>
          <w:rFonts w:ascii="方正小标宋简体" w:hAnsi="方正小标宋简体" w:eastAsia="方正小标宋简体" w:cs="方正小标宋简体"/>
        </w:rPr>
        <w:t>HttpAuthMiddleware</w:t>
      </w:r>
      <w:r>
        <w:rPr>
          <w:rFonts w:ascii="方正小标宋简体" w:hAnsi="方正小标宋简体" w:cs="方正小标宋简体"/>
        </w:rPr>
        <w:t>、</w:t>
      </w:r>
      <w:r>
        <w:rPr>
          <w:rFonts w:ascii="方正小标宋简体" w:hAnsi="方正小标宋简体" w:eastAsia="方正小标宋简体" w:cs="方正小标宋简体"/>
        </w:rPr>
        <w:t>HttpCacheMiddleware</w:t>
      </w:r>
      <w:r>
        <w:rPr>
          <w:rFonts w:ascii="方正小标宋简体" w:hAnsi="方正小标宋简体" w:cs="方正小标宋简体"/>
        </w:rPr>
        <w:t>、</w:t>
      </w:r>
      <w:r>
        <w:rPr>
          <w:rFonts w:ascii="方正小标宋简体" w:hAnsi="方正小标宋简体" w:eastAsia="方正小标宋简体" w:cs="方正小标宋简体"/>
        </w:rPr>
        <w:t>HttpCompressionMiddleware</w:t>
      </w:r>
      <w:r>
        <w:rPr>
          <w:rFonts w:ascii="方正小标宋简体" w:hAnsi="方正小标宋简体" w:cs="方正小标宋简体"/>
        </w:rPr>
        <w:t>、</w:t>
      </w:r>
      <w:r>
        <w:rPr>
          <w:rFonts w:ascii="方正小标宋简体" w:hAnsi="方正小标宋简体" w:eastAsia="方正小标宋简体" w:cs="方正小标宋简体"/>
        </w:rPr>
        <w:t>ChunkedTransferMiddleware</w:t>
      </w:r>
      <w:r>
        <w:rPr>
          <w:rFonts w:ascii="方正小标宋简体" w:hAnsi="方正小标宋简体" w:cs="方正小标宋简体"/>
        </w:rPr>
        <w:t>、</w:t>
      </w:r>
      <w:r>
        <w:rPr>
          <w:rFonts w:ascii="方正小标宋简体" w:hAnsi="方正小标宋简体" w:eastAsia="方正小标宋简体" w:cs="方正小标宋简体"/>
        </w:rPr>
        <w:t>HttpProxyMiddleware</w:t>
      </w:r>
      <w:r>
        <w:rPr>
          <w:rFonts w:ascii="方正小标宋简体" w:hAnsi="方正小标宋简体" w:cs="方正小标宋简体"/>
        </w:rPr>
        <w:t>、</w:t>
      </w:r>
      <w:r>
        <w:rPr>
          <w:rFonts w:ascii="方正小标宋简体" w:hAnsi="方正小标宋简体" w:eastAsia="方正小标宋简体" w:cs="方正小标宋简体"/>
        </w:rPr>
        <w:t>RedirectMiddleware</w:t>
      </w:r>
      <w:r>
        <w:rPr>
          <w:rFonts w:ascii="方正小标宋简体" w:hAnsi="方正小标宋简体" w:cs="方正小标宋简体"/>
        </w:rPr>
        <w:t>、</w:t>
      </w:r>
      <w:r>
        <w:rPr>
          <w:rFonts w:ascii="方正小标宋简体" w:hAnsi="方正小标宋简体" w:eastAsia="方正小标宋简体" w:cs="方正小标宋简体"/>
        </w:rPr>
        <w:t>MetaRefreshMiddleware settings</w:t>
      </w:r>
      <w:r>
        <w:rPr>
          <w:rFonts w:ascii="方正小标宋简体" w:hAnsi="方正小标宋简体" w:cs="方正小标宋简体"/>
        </w:rPr>
        <w:t>、</w:t>
      </w:r>
      <w:r>
        <w:rPr>
          <w:rFonts w:ascii="方正小标宋简体" w:hAnsi="方正小标宋简体" w:eastAsia="方正小标宋简体" w:cs="方正小标宋简体"/>
        </w:rPr>
        <w:t>RetryMiddleware</w:t>
      </w:r>
      <w:r>
        <w:rPr>
          <w:rFonts w:ascii="方正小标宋简体" w:hAnsi="方正小标宋简体" w:cs="方正小标宋简体"/>
        </w:rPr>
        <w:t>、</w:t>
      </w:r>
      <w:r>
        <w:rPr>
          <w:rFonts w:ascii="方正小标宋简体" w:hAnsi="方正小标宋简体" w:eastAsia="方正小标宋简体" w:cs="方正小标宋简体"/>
        </w:rPr>
        <w:t>RobotsTxtMiddleware</w:t>
      </w:r>
      <w:r>
        <w:rPr>
          <w:rFonts w:ascii="方正小标宋简体" w:hAnsi="方正小标宋简体" w:cs="方正小标宋简体"/>
        </w:rPr>
        <w:t>、</w:t>
      </w:r>
      <w:r>
        <w:rPr>
          <w:rFonts w:ascii="方正小标宋简体" w:hAnsi="方正小标宋简体" w:eastAsia="方正小标宋简体" w:cs="方正小标宋简体"/>
        </w:rPr>
        <w:t>DownloaderStats</w:t>
      </w:r>
      <w:r>
        <w:rPr>
          <w:rFonts w:ascii="方正小标宋简体" w:hAnsi="方正小标宋简体" w:cs="方正小标宋简体"/>
        </w:rPr>
        <w:t>、</w:t>
      </w:r>
      <w:r>
        <w:rPr>
          <w:rFonts w:ascii="方正小标宋简体" w:hAnsi="方正小标宋简体" w:eastAsia="方正小标宋简体" w:cs="方正小标宋简体"/>
        </w:rPr>
        <w:t>UserAgentMiddleware</w:t>
      </w:r>
      <w:r>
        <w:rPr>
          <w:rFonts w:ascii="方正小标宋简体" w:hAnsi="方正小标宋简体" w:cs="方正小标宋简体"/>
        </w:rPr>
        <w:t>、</w:t>
      </w:r>
      <w:r>
        <w:rPr>
          <w:rFonts w:ascii="方正小标宋简体" w:hAnsi="方正小标宋简体" w:eastAsia="方正小标宋简体" w:cs="方正小标宋简体"/>
        </w:rPr>
        <w:t>AjaxCrawlMiddleware</w:t>
      </w:r>
      <w:r>
        <w:rPr>
          <w:rFonts w:ascii="方正小标宋简体" w:hAnsi="方正小标宋简体" w:cs="方正小标宋简体"/>
        </w:rPr>
        <w:t>。</w:t>
      </w:r>
    </w:p>
    <w:p>
      <w:pPr>
        <w:pStyle w:val="21"/>
        <w:numPr>
          <w:ilvl w:val="2"/>
          <w:numId w:val="2"/>
        </w:numPr>
        <w:ind w:firstLine="361"/>
        <w:rPr>
          <w:rFonts w:ascii="方正小标宋简体" w:hAnsi="方正小标宋简体" w:eastAsia="方正小标宋简体" w:cs="方正小标宋简体"/>
        </w:rPr>
      </w:pPr>
      <w:bookmarkStart w:id="42" w:name="_Toc1318217381"/>
      <w:bookmarkStart w:id="43" w:name="_Toc1306063434"/>
      <w:r>
        <w:rPr>
          <w:rFonts w:ascii="方正小标宋简体" w:hAnsi="方正小标宋简体" w:eastAsia="方正小标宋简体" w:cs="方正小标宋简体"/>
        </w:rPr>
        <w:t>Spider</w:t>
      </w:r>
      <w:bookmarkEnd w:id="42"/>
      <w:r>
        <w:rPr>
          <w:rFonts w:ascii="方正小标宋简体" w:hAnsi="方正小标宋简体" w:cs="方正小标宋简体"/>
        </w:rPr>
        <w:t>中间件</w:t>
      </w:r>
      <w:bookmarkEnd w:id="43"/>
    </w:p>
    <w:p>
      <w:pPr>
        <w:ind w:firstLine="420"/>
      </w:pPr>
      <w:r>
        <w:rPr>
          <w:rFonts w:ascii="方正小标宋简体" w:hAnsi="方正小标宋简体" w:eastAsia="方正小标宋简体" w:cs="方正小标宋简体"/>
        </w:rPr>
        <w:t>Spider</w:t>
      </w:r>
      <w:r>
        <w:rPr>
          <w:rFonts w:ascii="方正小标宋简体" w:hAnsi="方正小标宋简体" w:cs="方正小标宋简体"/>
        </w:rPr>
        <w:t>中间件是介入到</w:t>
      </w:r>
      <w:r>
        <w:rPr>
          <w:rFonts w:ascii="方正小标宋简体" w:hAnsi="方正小标宋简体" w:eastAsia="方正小标宋简体" w:cs="方正小标宋简体"/>
        </w:rPr>
        <w:t>Scrapy</w:t>
      </w:r>
      <w:r>
        <w:rPr>
          <w:rFonts w:ascii="方正小标宋简体" w:hAnsi="方正小标宋简体" w:cs="方正小标宋简体"/>
        </w:rPr>
        <w:t>的</w:t>
      </w:r>
      <w:r>
        <w:rPr>
          <w:rFonts w:ascii="方正小标宋简体" w:hAnsi="方正小标宋简体" w:eastAsia="方正小标宋简体" w:cs="方正小标宋简体"/>
        </w:rPr>
        <w:t>spider</w:t>
      </w:r>
      <w:r>
        <w:rPr>
          <w:rFonts w:ascii="方正小标宋简体" w:hAnsi="方正小标宋简体" w:cs="方正小标宋简体"/>
        </w:rPr>
        <w:t>处理机制的钩子框架，可以添加代码来处理发送给 </w:t>
      </w:r>
      <w:r>
        <w:rPr>
          <w:rFonts w:ascii="方正小标宋简体" w:hAnsi="方正小标宋简体" w:eastAsia="方正小标宋简体" w:cs="方正小标宋简体"/>
        </w:rPr>
        <w:t>Spiders </w:t>
      </w:r>
      <w:r>
        <w:rPr>
          <w:rFonts w:ascii="方正小标宋简体" w:hAnsi="方正小标宋简体" w:cs="方正小标宋简体"/>
        </w:rPr>
        <w:t>的</w:t>
      </w:r>
      <w:r>
        <w:rPr>
          <w:rFonts w:ascii="方正小标宋简体" w:hAnsi="方正小标宋简体" w:eastAsia="方正小标宋简体" w:cs="方正小标宋简体"/>
        </w:rPr>
        <w:t>response</w:t>
      </w:r>
      <w:r>
        <w:rPr>
          <w:rFonts w:ascii="方正小标宋简体" w:hAnsi="方正小标宋简体" w:cs="方正小标宋简体"/>
        </w:rPr>
        <w:t>及</w:t>
      </w:r>
      <w:r>
        <w:rPr>
          <w:rFonts w:ascii="方正小标宋简体" w:hAnsi="方正小标宋简体" w:eastAsia="方正小标宋简体" w:cs="方正小标宋简体"/>
        </w:rPr>
        <w:t>spider</w:t>
      </w:r>
      <w:r>
        <w:rPr>
          <w:rFonts w:ascii="方正小标宋简体" w:hAnsi="方正小标宋简体" w:cs="方正小标宋简体"/>
        </w:rPr>
        <w:t>产生的</w:t>
      </w:r>
      <w:r>
        <w:rPr>
          <w:rFonts w:ascii="方正小标宋简体" w:hAnsi="方正小标宋简体" w:eastAsia="方正小标宋简体" w:cs="方正小标宋简体"/>
        </w:rPr>
        <w:t>item</w:t>
      </w:r>
      <w:r>
        <w:rPr>
          <w:rFonts w:ascii="方正小标宋简体" w:hAnsi="方正小标宋简体" w:cs="方正小标宋简体"/>
        </w:rPr>
        <w:t>和</w:t>
      </w:r>
      <w:r>
        <w:rPr>
          <w:rFonts w:ascii="方正小标宋简体" w:hAnsi="方正小标宋简体" w:eastAsia="方正小标宋简体" w:cs="方正小标宋简体"/>
        </w:rPr>
        <w:t>request</w:t>
      </w:r>
      <w:r>
        <w:rPr>
          <w:rFonts w:ascii="方正小标宋简体" w:hAnsi="方正小标宋简体" w:cs="方正小标宋简体"/>
        </w:rPr>
        <w:t>。</w:t>
      </w:r>
    </w:p>
    <w:p>
      <w:r>
        <w:rPr>
          <w:rFonts w:ascii="方正小标宋简体" w:hAnsi="方正小标宋简体" w:cs="方正小标宋简体"/>
        </w:rPr>
        <w:t>要启用</w:t>
      </w:r>
      <w:r>
        <w:rPr>
          <w:rFonts w:ascii="方正小标宋简体" w:hAnsi="方正小标宋简体" w:eastAsia="方正小标宋简体" w:cs="方正小标宋简体"/>
        </w:rPr>
        <w:t>spider</w:t>
      </w:r>
      <w:r>
        <w:rPr>
          <w:rFonts w:ascii="方正小标宋简体" w:hAnsi="方正小标宋简体" w:cs="方正小标宋简体"/>
        </w:rPr>
        <w:t>中间件，可以将其加入到 </w:t>
      </w:r>
      <w:r>
        <w:rPr>
          <w:rFonts w:ascii="方正小标宋简体" w:hAnsi="方正小标宋简体" w:eastAsia="方正小标宋简体" w:cs="方正小标宋简体"/>
        </w:rPr>
        <w:t>SPIDER_MIDDLEWARES </w:t>
      </w:r>
      <w:r>
        <w:rPr>
          <w:rFonts w:ascii="方正小标宋简体" w:hAnsi="方正小标宋简体" w:cs="方正小标宋简体"/>
        </w:rPr>
        <w:t>设置中。 该设置是一个字典，键位中间件的路径，值为中间件的顺序</w:t>
      </w:r>
      <w:r>
        <w:rPr>
          <w:rFonts w:ascii="方正小标宋简体" w:hAnsi="方正小标宋简体" w:eastAsia="方正小标宋简体" w:cs="方正小标宋简体"/>
        </w:rPr>
        <w:t>(order)</w:t>
      </w:r>
      <w:r>
        <w:rPr>
          <w:rFonts w:ascii="方正小标宋简体" w:hAnsi="方正小标宋简体" w:cs="方正小标宋简体"/>
        </w:rPr>
        <w:t>。</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定义的</w:t>
      </w:r>
      <w:r>
        <w:rPr>
          <w:rFonts w:ascii="方正小标宋简体" w:hAnsi="方正小标宋简体" w:eastAsia="方正小标宋简体" w:cs="方正小标宋简体"/>
        </w:rPr>
        <w:t>spider</w:t>
      </w:r>
      <w:r>
        <w:rPr>
          <w:rFonts w:ascii="方正小标宋简体" w:hAnsi="方正小标宋简体" w:cs="方正小标宋简体"/>
        </w:rPr>
        <w:t>中间件如下：</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DepthMiddleware</w:t>
      </w:r>
      <w:r>
        <w:rPr>
          <w:rFonts w:ascii="方正小标宋简体" w:hAnsi="方正小标宋简体" w:cs="方正小标宋简体"/>
        </w:rPr>
        <w:t>是一个用于追踪每个</w:t>
      </w:r>
      <w:r>
        <w:rPr>
          <w:rFonts w:ascii="方正小标宋简体" w:hAnsi="方正小标宋简体" w:eastAsia="方正小标宋简体" w:cs="方正小标宋简体"/>
        </w:rPr>
        <w:t>Request</w:t>
      </w:r>
      <w:r>
        <w:rPr>
          <w:rFonts w:ascii="方正小标宋简体" w:hAnsi="方正小标宋简体" w:cs="方正小标宋简体"/>
        </w:rPr>
        <w:t>在被爬取的网站的深度的中间件。 其可以用来限制爬取深度的最大深度或类似的事情。</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HttpErrorMiddleware</w:t>
      </w:r>
      <w:r>
        <w:rPr>
          <w:rFonts w:ascii="方正小标宋简体" w:hAnsi="方正小标宋简体" w:cs="方正小标宋简体"/>
        </w:rPr>
        <w:t>过滤出所有失败</w:t>
      </w:r>
      <w:r>
        <w:rPr>
          <w:rFonts w:ascii="方正小标宋简体" w:hAnsi="方正小标宋简体" w:eastAsia="方正小标宋简体" w:cs="方正小标宋简体"/>
        </w:rPr>
        <w:t>(</w:t>
      </w:r>
      <w:r>
        <w:rPr>
          <w:rFonts w:ascii="方正小标宋简体" w:hAnsi="方正小标宋简体" w:cs="方正小标宋简体"/>
        </w:rPr>
        <w:t>错误</w:t>
      </w:r>
      <w:r>
        <w:rPr>
          <w:rFonts w:ascii="方正小标宋简体" w:hAnsi="方正小标宋简体" w:eastAsia="方正小标宋简体" w:cs="方正小标宋简体"/>
        </w:rPr>
        <w:t>)</w:t>
      </w:r>
      <w:r>
        <w:rPr>
          <w:rFonts w:ascii="方正小标宋简体" w:hAnsi="方正小标宋简体" w:cs="方正小标宋简体"/>
        </w:rPr>
        <w:t>的</w:t>
      </w:r>
      <w:r>
        <w:rPr>
          <w:rFonts w:ascii="方正小标宋简体" w:hAnsi="方正小标宋简体" w:eastAsia="方正小标宋简体" w:cs="方正小标宋简体"/>
        </w:rPr>
        <w:t>HTTP response</w:t>
      </w:r>
      <w:r>
        <w:rPr>
          <w:rFonts w:ascii="方正小标宋简体" w:hAnsi="方正小标宋简体" w:cs="方正小标宋简体"/>
        </w:rPr>
        <w:t>，因此</w:t>
      </w:r>
      <w:r>
        <w:rPr>
          <w:rFonts w:ascii="方正小标宋简体" w:hAnsi="方正小标宋简体" w:eastAsia="方正小标宋简体" w:cs="方正小标宋简体"/>
        </w:rPr>
        <w:t>spider</w:t>
      </w:r>
      <w:r>
        <w:rPr>
          <w:rFonts w:ascii="方正小标宋简体" w:hAnsi="方正小标宋简体" w:cs="方正小标宋简体"/>
        </w:rPr>
        <w:t>不需要处理这些</w:t>
      </w:r>
      <w:r>
        <w:rPr>
          <w:rFonts w:ascii="方正小标宋简体" w:hAnsi="方正小标宋简体" w:eastAsia="方正小标宋简体" w:cs="方正小标宋简体"/>
        </w:rPr>
        <w:t>request</w:t>
      </w:r>
      <w:r>
        <w:rPr>
          <w:rFonts w:ascii="方正小标宋简体" w:hAnsi="方正小标宋简体" w:cs="方正小标宋简体"/>
        </w:rPr>
        <w:t xml:space="preserve">。 </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OffsiteMiddleware</w:t>
      </w:r>
      <w:r>
        <w:rPr>
          <w:rFonts w:ascii="方正小标宋简体" w:hAnsi="方正小标宋简体" w:cs="方正小标宋简体"/>
        </w:rPr>
        <w:t>过滤出所有</w:t>
      </w:r>
      <w:r>
        <w:rPr>
          <w:rFonts w:ascii="方正小标宋简体" w:hAnsi="方正小标宋简体" w:eastAsia="方正小标宋简体" w:cs="方正小标宋简体"/>
        </w:rPr>
        <w:t>URL</w:t>
      </w:r>
      <w:r>
        <w:rPr>
          <w:rFonts w:ascii="方正小标宋简体" w:hAnsi="方正小标宋简体" w:cs="方正小标宋简体"/>
        </w:rPr>
        <w:t>不由该</w:t>
      </w:r>
      <w:r>
        <w:rPr>
          <w:rFonts w:ascii="方正小标宋简体" w:hAnsi="方正小标宋简体" w:eastAsia="方正小标宋简体" w:cs="方正小标宋简体"/>
        </w:rPr>
        <w:t>spider</w:t>
      </w:r>
      <w:r>
        <w:rPr>
          <w:rFonts w:ascii="方正小标宋简体" w:hAnsi="方正小标宋简体" w:cs="方正小标宋简体"/>
        </w:rPr>
        <w:t>负责的</w:t>
      </w:r>
      <w:r>
        <w:rPr>
          <w:rFonts w:ascii="方正小标宋简体" w:hAnsi="方正小标宋简体" w:eastAsia="方正小标宋简体" w:cs="方正小标宋简体"/>
        </w:rPr>
        <w:t>Request</w:t>
      </w:r>
      <w:r>
        <w:rPr>
          <w:rFonts w:ascii="方正小标宋简体" w:hAnsi="方正小标宋简体" w:cs="方正小标宋简体"/>
        </w:rPr>
        <w:t>。</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RefererMiddleware</w:t>
      </w:r>
      <w:r>
        <w:rPr>
          <w:rFonts w:ascii="方正小标宋简体" w:hAnsi="方正小标宋简体" w:cs="方正小标宋简体"/>
        </w:rPr>
        <w:t>根据生成</w:t>
      </w:r>
      <w:r>
        <w:rPr>
          <w:rFonts w:ascii="方正小标宋简体" w:hAnsi="方正小标宋简体" w:eastAsia="方正小标宋简体" w:cs="方正小标宋简体"/>
        </w:rPr>
        <w:t>Request</w:t>
      </w:r>
      <w:r>
        <w:rPr>
          <w:rFonts w:ascii="方正小标宋简体" w:hAnsi="方正小标宋简体" w:cs="方正小标宋简体"/>
        </w:rPr>
        <w:t>的</w:t>
      </w:r>
      <w:r>
        <w:rPr>
          <w:rFonts w:ascii="方正小标宋简体" w:hAnsi="方正小标宋简体" w:eastAsia="方正小标宋简体" w:cs="方正小标宋简体"/>
        </w:rPr>
        <w:t>Response</w:t>
      </w:r>
      <w:r>
        <w:rPr>
          <w:rFonts w:ascii="方正小标宋简体" w:hAnsi="方正小标宋简体" w:cs="方正小标宋简体"/>
        </w:rPr>
        <w:t>的</w:t>
      </w:r>
      <w:r>
        <w:rPr>
          <w:rFonts w:ascii="方正小标宋简体" w:hAnsi="方正小标宋简体" w:eastAsia="方正小标宋简体" w:cs="方正小标宋简体"/>
        </w:rPr>
        <w:t>URL</w:t>
      </w:r>
      <w:r>
        <w:rPr>
          <w:rFonts w:ascii="方正小标宋简体" w:hAnsi="方正小标宋简体" w:cs="方正小标宋简体"/>
        </w:rPr>
        <w:t>来设置</w:t>
      </w:r>
      <w:r>
        <w:rPr>
          <w:rFonts w:ascii="方正小标宋简体" w:hAnsi="方正小标宋简体" w:eastAsia="方正小标宋简体" w:cs="方正小标宋简体"/>
        </w:rPr>
        <w:t>Request Referer </w:t>
      </w:r>
      <w:r>
        <w:rPr>
          <w:rFonts w:ascii="方正小标宋简体" w:hAnsi="方正小标宋简体" w:cs="方正小标宋简体"/>
        </w:rPr>
        <w:t>字段。</w:t>
      </w:r>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UrlLengthMiddleware</w:t>
      </w:r>
      <w:r>
        <w:rPr>
          <w:rFonts w:ascii="方正小标宋简体" w:hAnsi="方正小标宋简体" w:cs="方正小标宋简体"/>
        </w:rPr>
        <w:t>过滤出</w:t>
      </w:r>
      <w:r>
        <w:rPr>
          <w:rFonts w:ascii="方正小标宋简体" w:hAnsi="方正小标宋简体" w:eastAsia="方正小标宋简体" w:cs="方正小标宋简体"/>
        </w:rPr>
        <w:t>URL</w:t>
      </w:r>
      <w:r>
        <w:rPr>
          <w:rFonts w:ascii="方正小标宋简体" w:hAnsi="方正小标宋简体" w:cs="方正小标宋简体"/>
        </w:rPr>
        <w:t>长度比</w:t>
      </w:r>
      <w:r>
        <w:rPr>
          <w:rFonts w:ascii="方正小标宋简体" w:hAnsi="方正小标宋简体" w:eastAsia="方正小标宋简体" w:cs="方正小标宋简体"/>
        </w:rPr>
        <w:t>URLLENGTH_LIMIT</w:t>
      </w:r>
      <w:r>
        <w:rPr>
          <w:rFonts w:ascii="方正小标宋简体" w:hAnsi="方正小标宋简体" w:cs="方正小标宋简体"/>
        </w:rPr>
        <w:t>的</w:t>
      </w:r>
      <w:r>
        <w:rPr>
          <w:rFonts w:ascii="方正小标宋简体" w:hAnsi="方正小标宋简体" w:eastAsia="方正小标宋简体" w:cs="方正小标宋简体"/>
        </w:rPr>
        <w:t>request</w:t>
      </w:r>
      <w:r>
        <w:rPr>
          <w:rFonts w:ascii="方正小标宋简体" w:hAnsi="方正小标宋简体" w:cs="方正小标宋简体"/>
        </w:rPr>
        <w:t>。</w:t>
      </w:r>
    </w:p>
    <w:p>
      <w:pPr>
        <w:pStyle w:val="20"/>
        <w:numPr>
          <w:ilvl w:val="1"/>
          <w:numId w:val="2"/>
        </w:numPr>
        <w:ind w:firstLine="402"/>
        <w:rPr>
          <w:rFonts w:ascii="方正小标宋简体" w:hAnsi="方正小标宋简体" w:eastAsia="方正小标宋简体" w:cs="方正小标宋简体"/>
        </w:rPr>
      </w:pPr>
      <w:bookmarkStart w:id="44" w:name="_Toc1893605338"/>
      <w:bookmarkEnd w:id="44"/>
      <w:bookmarkStart w:id="45" w:name="_Toc1717032635"/>
      <w:r>
        <w:rPr>
          <w:rFonts w:ascii="方正小标宋简体" w:hAnsi="方正小标宋简体" w:cs="方正小标宋简体"/>
        </w:rPr>
        <w:t>扩展功能模块</w:t>
      </w:r>
      <w:bookmarkEnd w:id="45"/>
    </w:p>
    <w:p>
      <w:pPr>
        <w:pStyle w:val="21"/>
        <w:numPr>
          <w:ilvl w:val="2"/>
          <w:numId w:val="2"/>
        </w:numPr>
        <w:ind w:firstLine="361"/>
        <w:rPr>
          <w:rFonts w:ascii="方正小标宋简体" w:hAnsi="方正小标宋简体" w:eastAsia="方正小标宋简体" w:cs="方正小标宋简体"/>
        </w:rPr>
      </w:pPr>
      <w:bookmarkStart w:id="46" w:name="_Toc14079481"/>
      <w:bookmarkStart w:id="47" w:name="_Toc776109894"/>
      <w:r>
        <w:rPr>
          <w:rFonts w:ascii="方正小标宋简体" w:hAnsi="方正小标宋简体" w:cs="方正小标宋简体"/>
        </w:rPr>
        <w:t>设置（</w:t>
      </w:r>
      <w:r>
        <w:rPr>
          <w:rFonts w:ascii="方正小标宋简体" w:hAnsi="方正小标宋简体" w:eastAsia="方正小标宋简体" w:cs="方正小标宋简体"/>
        </w:rPr>
        <w:t>Settings</w:t>
      </w:r>
      <w:bookmarkEnd w:id="46"/>
      <w:r>
        <w:rPr>
          <w:rFonts w:ascii="方正小标宋简体" w:hAnsi="方正小标宋简体" w:cs="方正小标宋简体"/>
        </w:rPr>
        <w:t>）</w:t>
      </w:r>
      <w:bookmarkEnd w:id="47"/>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设定</w:t>
      </w:r>
      <w:r>
        <w:rPr>
          <w:rFonts w:ascii="方正小标宋简体" w:hAnsi="方正小标宋简体" w:eastAsia="方正小标宋简体" w:cs="方正小标宋简体"/>
        </w:rPr>
        <w:t>(settings)</w:t>
      </w:r>
      <w:r>
        <w:rPr>
          <w:rFonts w:ascii="方正小标宋简体" w:hAnsi="方正小标宋简体" w:cs="方正小标宋简体"/>
        </w:rPr>
        <w:t>提供了定制</w:t>
      </w:r>
      <w:r>
        <w:rPr>
          <w:rFonts w:ascii="方正小标宋简体" w:hAnsi="方正小标宋简体" w:eastAsia="方正小标宋简体" w:cs="方正小标宋简体"/>
        </w:rPr>
        <w:t>Scrapy</w:t>
      </w:r>
      <w:r>
        <w:rPr>
          <w:rFonts w:ascii="方正小标宋简体" w:hAnsi="方正小标宋简体" w:cs="方正小标宋简体"/>
        </w:rPr>
        <w:t>组件的方法。可以控制包括核心</w:t>
      </w:r>
      <w:r>
        <w:rPr>
          <w:rFonts w:ascii="方正小标宋简体" w:hAnsi="方正小标宋简体" w:eastAsia="方正小标宋简体" w:cs="方正小标宋简体"/>
        </w:rPr>
        <w:t>(core)</w:t>
      </w:r>
      <w:r>
        <w:rPr>
          <w:rFonts w:ascii="方正小标宋简体" w:hAnsi="方正小标宋简体" w:cs="方正小标宋简体"/>
        </w:rPr>
        <w:t>，插件</w:t>
      </w:r>
      <w:r>
        <w:rPr>
          <w:rFonts w:ascii="方正小标宋简体" w:hAnsi="方正小标宋简体" w:eastAsia="方正小标宋简体" w:cs="方正小标宋简体"/>
        </w:rPr>
        <w:t>(extension)</w:t>
      </w:r>
      <w:r>
        <w:rPr>
          <w:rFonts w:ascii="方正小标宋简体" w:hAnsi="方正小标宋简体" w:cs="方正小标宋简体"/>
        </w:rPr>
        <w:t>，</w:t>
      </w:r>
      <w:r>
        <w:rPr>
          <w:rFonts w:ascii="方正小标宋简体" w:hAnsi="方正小标宋简体" w:eastAsia="方正小标宋简体" w:cs="方正小标宋简体"/>
        </w:rPr>
        <w:t>pipeline</w:t>
      </w:r>
      <w:r>
        <w:rPr>
          <w:rFonts w:ascii="方正小标宋简体" w:hAnsi="方正小标宋简体" w:cs="方正小标宋简体"/>
        </w:rPr>
        <w:t>及</w:t>
      </w:r>
      <w:r>
        <w:rPr>
          <w:rFonts w:ascii="方正小标宋简体" w:hAnsi="方正小标宋简体" w:eastAsia="方正小标宋简体" w:cs="方正小标宋简体"/>
        </w:rPr>
        <w:t>spider</w:t>
      </w:r>
      <w:r>
        <w:rPr>
          <w:rFonts w:ascii="方正小标宋简体" w:hAnsi="方正小标宋简体" w:cs="方正小标宋简体"/>
        </w:rPr>
        <w:t>组件。设定为代码提供了提取以</w:t>
      </w:r>
      <w:r>
        <w:rPr>
          <w:rFonts w:ascii="方正小标宋简体" w:hAnsi="方正小标宋简体" w:eastAsia="方正小标宋简体" w:cs="方正小标宋简体"/>
        </w:rPr>
        <w:t>key-value</w:t>
      </w:r>
      <w:r>
        <w:rPr>
          <w:rFonts w:ascii="方正小标宋简体" w:hAnsi="方正小标宋简体" w:cs="方正小标宋简体"/>
        </w:rPr>
        <w:t>映射的配置值的的全局命名空间</w:t>
      </w:r>
      <w:r>
        <w:rPr>
          <w:rFonts w:ascii="方正小标宋简体" w:hAnsi="方正小标宋简体" w:eastAsia="方正小标宋简体" w:cs="方正小标宋简体"/>
        </w:rPr>
        <w:t>(namespace)</w:t>
      </w:r>
      <w:r>
        <w:rPr>
          <w:rFonts w:ascii="方正小标宋简体" w:hAnsi="方正小标宋简体" w:cs="方正小标宋简体"/>
        </w:rPr>
        <w:t xml:space="preserve">。 </w:t>
      </w:r>
    </w:p>
    <w:p>
      <w:pPr>
        <w:rPr>
          <w:rFonts w:ascii="方正小标宋简体" w:hAnsi="方正小标宋简体" w:eastAsia="方正小标宋简体" w:cs="方正小标宋简体"/>
        </w:rPr>
      </w:pPr>
      <w:r>
        <w:rPr>
          <w:rFonts w:ascii="方正小标宋简体" w:hAnsi="方正小标宋简体" w:cs="方正小标宋简体"/>
        </w:rPr>
        <w:t>设定可以通过多种方式设置，每个方式具有不同的优先级。 下面以优先级降序的方式给出方式列表</w:t>
      </w:r>
      <w:r>
        <w:rPr>
          <w:rFonts w:ascii="方正小标宋简体" w:hAnsi="方正小标宋简体" w:eastAsia="方正小标宋简体" w:cs="方正小标宋简体"/>
        </w:rPr>
        <w:t>:</w:t>
      </w:r>
    </w:p>
    <w:p>
      <w:pPr>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命令行选项</w:t>
      </w:r>
      <w:r>
        <w:rPr>
          <w:rFonts w:ascii="方正小标宋简体" w:hAnsi="方正小标宋简体" w:eastAsia="方正小标宋简体" w:cs="方正小标宋简体"/>
        </w:rPr>
        <w:t>(Command line Options)(</w:t>
      </w:r>
      <w:r>
        <w:rPr>
          <w:rFonts w:ascii="方正小标宋简体" w:hAnsi="方正小标宋简体" w:cs="方正小标宋简体"/>
        </w:rPr>
        <w:t>最高优先级</w:t>
      </w:r>
      <w:r>
        <w:rPr>
          <w:rFonts w:ascii="方正小标宋简体" w:hAnsi="方正小标宋简体" w:eastAsia="方正小标宋简体" w:cs="方正小标宋简体"/>
        </w:rPr>
        <w:t>)</w:t>
      </w:r>
    </w:p>
    <w:p>
      <w:pPr>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每个</w:t>
      </w:r>
      <w:r>
        <w:rPr>
          <w:rFonts w:ascii="方正小标宋简体" w:hAnsi="方正小标宋简体" w:eastAsia="方正小标宋简体" w:cs="方正小标宋简体"/>
        </w:rPr>
        <w:t>spider</w:t>
      </w:r>
      <w:r>
        <w:rPr>
          <w:rFonts w:ascii="方正小标宋简体" w:hAnsi="方正小标宋简体" w:cs="方正小标宋简体"/>
        </w:rPr>
        <w:t>的设定</w:t>
      </w:r>
    </w:p>
    <w:p>
      <w:pPr>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项目设定模块</w:t>
      </w:r>
      <w:r>
        <w:rPr>
          <w:rFonts w:ascii="方正小标宋简体" w:hAnsi="方正小标宋简体" w:eastAsia="方正小标宋简体" w:cs="方正小标宋简体"/>
        </w:rPr>
        <w:t>(Project settings module)</w:t>
      </w:r>
    </w:p>
    <w:p>
      <w:pPr>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命令默认设定模块</w:t>
      </w:r>
      <w:r>
        <w:rPr>
          <w:rFonts w:ascii="方正小标宋简体" w:hAnsi="方正小标宋简体" w:eastAsia="方正小标宋简体" w:cs="方正小标宋简体"/>
        </w:rPr>
        <w:t>(Default settings per-command)</w:t>
      </w:r>
    </w:p>
    <w:p>
      <w:pPr>
        <w:numPr>
          <w:ilvl w:val="0"/>
          <w:numId w:val="7"/>
        </w:numPr>
        <w:ind w:left="845" w:hanging="425"/>
        <w:rPr>
          <w:rFonts w:ascii="方正小标宋简体" w:hAnsi="方正小标宋简体" w:eastAsia="方正小标宋简体" w:cs="方正小标宋简体"/>
        </w:rPr>
      </w:pPr>
      <w:r>
        <w:rPr>
          <w:rFonts w:ascii="方正小标宋简体" w:hAnsi="方正小标宋简体" w:cs="方正小标宋简体"/>
        </w:rPr>
        <w:t>全局默认设定</w:t>
      </w:r>
      <w:r>
        <w:rPr>
          <w:rFonts w:ascii="方正小标宋简体" w:hAnsi="方正小标宋简体" w:eastAsia="方正小标宋简体" w:cs="方正小标宋简体"/>
        </w:rPr>
        <w:t>(Default global settings) (</w:t>
      </w:r>
      <w:r>
        <w:rPr>
          <w:rFonts w:ascii="方正小标宋简体" w:hAnsi="方正小标宋简体" w:cs="方正小标宋简体"/>
        </w:rPr>
        <w:t>最低优先级</w:t>
      </w:r>
      <w:r>
        <w:rPr>
          <w:rFonts w:ascii="方正小标宋简体" w:hAnsi="方正小标宋简体" w:eastAsia="方正小标宋简体" w:cs="方正小标宋简体"/>
        </w:rPr>
        <w:t>)</w:t>
      </w:r>
    </w:p>
    <w:p>
      <w:pPr>
        <w:pStyle w:val="21"/>
        <w:numPr>
          <w:ilvl w:val="2"/>
          <w:numId w:val="2"/>
        </w:numPr>
        <w:ind w:firstLine="361"/>
        <w:rPr>
          <w:rFonts w:ascii="方正小标宋简体" w:hAnsi="方正小标宋简体" w:eastAsia="方正小标宋简体" w:cs="方正小标宋简体"/>
        </w:rPr>
      </w:pPr>
      <w:bookmarkStart w:id="48" w:name="_Toc1376746280"/>
      <w:bookmarkStart w:id="49" w:name="_Toc1262577831"/>
      <w:r>
        <w:rPr>
          <w:rFonts w:ascii="方正小标宋简体" w:hAnsi="方正小标宋简体" w:cs="方正小标宋简体"/>
        </w:rPr>
        <w:t>日志（</w:t>
      </w:r>
      <w:r>
        <w:rPr>
          <w:rFonts w:ascii="方正小标宋简体" w:hAnsi="方正小标宋简体" w:eastAsia="方正小标宋简体" w:cs="方正小标宋简体"/>
        </w:rPr>
        <w:t>Logging</w:t>
      </w:r>
      <w:r>
        <w:rPr>
          <w:rFonts w:ascii="方正小标宋简体" w:hAnsi="方正小标宋简体" w:cs="方正小标宋简体"/>
        </w:rPr>
        <w:t>）</w:t>
      </w:r>
      <w:bookmarkEnd w:id="48"/>
      <w:bookmarkEnd w:id="49"/>
      <w:r>
        <w:rPr>
          <w:rFonts w:ascii="方正小标宋简体" w:hAnsi="方正小标宋简体" w:cs="方正小标宋简体"/>
        </w:rPr>
        <w:t xml:space="preserve"> </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使用</w:t>
      </w:r>
      <w:r>
        <w:rPr>
          <w:rFonts w:ascii="方正小标宋简体" w:hAnsi="方正小标宋简体" w:eastAsia="方正小标宋简体" w:cs="方正小标宋简体"/>
        </w:rPr>
        <w:t>Python</w:t>
      </w:r>
      <w:r>
        <w:rPr>
          <w:rFonts w:ascii="方正小标宋简体" w:hAnsi="方正小标宋简体" w:cs="方正小标宋简体"/>
        </w:rPr>
        <w:t>的内置日志记录系统进行事件日志记录。日志记录可以立即使用，并且可以在记录设置中列出的</w:t>
      </w:r>
      <w:r>
        <w:rPr>
          <w:rFonts w:ascii="方正小标宋简体" w:hAnsi="方正小标宋简体" w:eastAsia="方正小标宋简体" w:cs="方正小标宋简体"/>
        </w:rPr>
        <w:t>Scrapy</w:t>
      </w:r>
      <w:r>
        <w:rPr>
          <w:rFonts w:ascii="方正小标宋简体" w:hAnsi="方正小标宋简体" w:cs="方正小标宋简体"/>
        </w:rPr>
        <w:t>设置在某种程度上进行配置。</w:t>
      </w:r>
      <w:r>
        <w:rPr>
          <w:rFonts w:ascii="方正小标宋简体" w:hAnsi="方正小标宋简体" w:eastAsia="方正小标宋简体" w:cs="方正小标宋简体"/>
        </w:rPr>
        <w:t>Scrapy</w:t>
      </w:r>
      <w:r>
        <w:rPr>
          <w:rFonts w:ascii="方正小标宋简体" w:hAnsi="方正小标宋简体" w:cs="方正小标宋简体"/>
        </w:rPr>
        <w:t>调用</w:t>
      </w:r>
      <w:r>
        <w:rPr>
          <w:rFonts w:ascii="方正小标宋简体" w:hAnsi="方正小标宋简体" w:eastAsia="方正小标宋简体" w:cs="方正小标宋简体"/>
        </w:rPr>
        <w:t>scrapy.utils.log.configure_logging</w:t>
      </w:r>
      <w:r>
        <w:rPr>
          <w:rFonts w:ascii="方正小标宋简体" w:hAnsi="方正小标宋简体" w:cs="方正小标宋简体"/>
        </w:rPr>
        <w:t>（）设置一些合理的默认值，并在运行命令时在日志设置中处理这些设置。</w:t>
      </w:r>
    </w:p>
    <w:p>
      <w:pPr>
        <w:pStyle w:val="21"/>
        <w:numPr>
          <w:ilvl w:val="2"/>
          <w:numId w:val="2"/>
        </w:numPr>
        <w:ind w:firstLine="361"/>
        <w:rPr>
          <w:rFonts w:ascii="方正小标宋简体" w:hAnsi="方正小标宋简体" w:eastAsia="方正小标宋简体" w:cs="方正小标宋简体"/>
        </w:rPr>
      </w:pPr>
      <w:bookmarkStart w:id="50" w:name="_Toc26511202"/>
      <w:bookmarkStart w:id="51" w:name="_Toc512669756"/>
      <w:r>
        <w:rPr>
          <w:rFonts w:ascii="方正小标宋简体" w:hAnsi="方正小标宋简体" w:cs="方正小标宋简体"/>
        </w:rPr>
        <w:t>页面服务（</w:t>
      </w:r>
      <w:r>
        <w:rPr>
          <w:rFonts w:ascii="方正小标宋简体" w:hAnsi="方正小标宋简体" w:eastAsia="方正小标宋简体" w:cs="方正小标宋简体"/>
        </w:rPr>
        <w:t>Web Service</w:t>
      </w:r>
      <w:bookmarkEnd w:id="50"/>
      <w:r>
        <w:rPr>
          <w:rFonts w:ascii="方正小标宋简体" w:hAnsi="方正小标宋简体" w:cs="方正小标宋简体"/>
        </w:rPr>
        <w:t>）</w:t>
      </w:r>
      <w:bookmarkEnd w:id="51"/>
    </w:p>
    <w:p>
      <w:r>
        <w:rPr>
          <w:rFonts w:ascii="方正小标宋简体" w:hAnsi="方正小标宋简体" w:eastAsia="方正小标宋简体" w:cs="方正小标宋简体"/>
        </w:rPr>
        <w:t>Scrapy</w:t>
      </w:r>
      <w:r>
        <w:rPr>
          <w:rFonts w:ascii="方正小标宋简体" w:hAnsi="方正小标宋简体" w:cs="方正小标宋简体"/>
        </w:rPr>
        <w:t>提供用于监控及控制运行中的爬虫的</w:t>
      </w:r>
      <w:r>
        <w:rPr>
          <w:rFonts w:ascii="方正小标宋简体" w:hAnsi="方正小标宋简体" w:eastAsia="方正小标宋简体" w:cs="方正小标宋简体"/>
        </w:rPr>
        <w:t>web</w:t>
      </w:r>
      <w:r>
        <w:rPr>
          <w:rFonts w:ascii="方正小标宋简体" w:hAnsi="方正小标宋简体" w:cs="方正小标宋简体"/>
        </w:rPr>
        <w:t>服务</w:t>
      </w:r>
      <w:r>
        <w:rPr>
          <w:rFonts w:ascii="方正小标宋简体" w:hAnsi="方正小标宋简体" w:eastAsia="方正小标宋简体" w:cs="方正小标宋简体"/>
        </w:rPr>
        <w:t>(service)</w:t>
      </w:r>
      <w:r>
        <w:rPr>
          <w:rFonts w:ascii="方正小标宋简体" w:hAnsi="方正小标宋简体" w:cs="方正小标宋简体"/>
        </w:rPr>
        <w:t>。 服务通过 </w:t>
      </w:r>
      <w:r>
        <w:rPr>
          <w:rFonts w:ascii="方正小标宋简体" w:hAnsi="方正小标宋简体" w:eastAsia="方正小标宋简体" w:cs="方正小标宋简体"/>
        </w:rPr>
        <w:t>JSON-RPC 2.0 </w:t>
      </w:r>
      <w:r>
        <w:rPr>
          <w:rFonts w:ascii="方正小标宋简体" w:hAnsi="方正小标宋简体" w:cs="方正小标宋简体"/>
        </w:rPr>
        <w:t>协议提供大部分的资源，不过也有些</w:t>
      </w:r>
      <w:r>
        <w:rPr>
          <w:rFonts w:ascii="方正小标宋简体" w:hAnsi="方正小标宋简体" w:eastAsia="方正小标宋简体" w:cs="方正小标宋简体"/>
        </w:rPr>
        <w:t>(</w:t>
      </w:r>
      <w:r>
        <w:rPr>
          <w:rFonts w:ascii="方正小标宋简体" w:hAnsi="方正小标宋简体" w:cs="方正小标宋简体"/>
        </w:rPr>
        <w:t>只读</w:t>
      </w:r>
      <w:r>
        <w:rPr>
          <w:rFonts w:ascii="方正小标宋简体" w:hAnsi="方正小标宋简体" w:eastAsia="方正小标宋简体" w:cs="方正小标宋简体"/>
        </w:rPr>
        <w:t>)</w:t>
      </w:r>
      <w:r>
        <w:rPr>
          <w:rFonts w:ascii="方正小标宋简体" w:hAnsi="方正小标宋简体" w:cs="方正小标宋简体"/>
        </w:rPr>
        <w:t>资源仅仅输出</w:t>
      </w:r>
      <w:r>
        <w:rPr>
          <w:rFonts w:ascii="方正小标宋简体" w:hAnsi="方正小标宋简体" w:eastAsia="方正小标宋简体" w:cs="方正小标宋简体"/>
        </w:rPr>
        <w:t>JSON</w:t>
      </w:r>
      <w:r>
        <w:rPr>
          <w:rFonts w:ascii="方正小标宋简体" w:hAnsi="方正小标宋简体" w:cs="方正小标宋简体"/>
        </w:rPr>
        <w:t>数据。</w:t>
      </w:r>
      <w:r>
        <w:rPr>
          <w:rFonts w:ascii="方正小标宋简体" w:hAnsi="方正小标宋简体" w:eastAsia="方正小标宋简体" w:cs="方正小标宋简体"/>
        </w:rPr>
        <w:t>Scrapy</w:t>
      </w:r>
      <w:r>
        <w:rPr>
          <w:rFonts w:ascii="方正小标宋简体" w:hAnsi="方正小标宋简体" w:cs="方正小标宋简体"/>
        </w:rPr>
        <w:t>为管理</w:t>
      </w:r>
      <w:r>
        <w:rPr>
          <w:rFonts w:ascii="方正小标宋简体" w:hAnsi="方正小标宋简体" w:eastAsia="方正小标宋简体" w:cs="方正小标宋简体"/>
        </w:rPr>
        <w:t>Scrapy</w:t>
      </w:r>
      <w:r>
        <w:rPr>
          <w:rFonts w:ascii="方正小标宋简体" w:hAnsi="方正小标宋简体" w:cs="方正小标宋简体"/>
        </w:rPr>
        <w:t>进程提供了一个可扩展的</w:t>
      </w:r>
      <w:r>
        <w:rPr>
          <w:rFonts w:ascii="方正小标宋简体" w:hAnsi="方正小标宋简体" w:eastAsia="方正小标宋简体" w:cs="方正小标宋简体"/>
        </w:rPr>
        <w:t>web</w:t>
      </w:r>
      <w:r>
        <w:rPr>
          <w:rFonts w:ascii="方正小标宋简体" w:hAnsi="方正小标宋简体" w:cs="方正小标宋简体"/>
        </w:rPr>
        <w:t>服务。可以通过 </w:t>
      </w:r>
      <w:r>
        <w:rPr>
          <w:rFonts w:ascii="方正小标宋简体" w:hAnsi="方正小标宋简体" w:eastAsia="方正小标宋简体" w:cs="方正小标宋简体"/>
        </w:rPr>
        <w:t>WEBSERVICE_ENABLED </w:t>
      </w:r>
      <w:r>
        <w:rPr>
          <w:rFonts w:ascii="方正小标宋简体" w:hAnsi="方正小标宋简体" w:cs="方正小标宋简体"/>
        </w:rPr>
        <w:t>来启用服务。服务将会监听 </w:t>
      </w:r>
      <w:r>
        <w:rPr>
          <w:rFonts w:ascii="方正小标宋简体" w:hAnsi="方正小标宋简体" w:eastAsia="方正小标宋简体" w:cs="方正小标宋简体"/>
        </w:rPr>
        <w:t>WEBSERVICE_PORT </w:t>
      </w:r>
      <w:r>
        <w:rPr>
          <w:rFonts w:ascii="方正小标宋简体" w:hAnsi="方正小标宋简体" w:cs="方正小标宋简体"/>
        </w:rPr>
        <w:t>的端口，并将记录写入到 </w:t>
      </w:r>
      <w:r>
        <w:rPr>
          <w:rFonts w:ascii="方正小标宋简体" w:hAnsi="方正小标宋简体" w:eastAsia="方正小标宋简体" w:cs="方正小标宋简体"/>
        </w:rPr>
        <w:t>WEBSERVICE_LOGFILE </w:t>
      </w:r>
      <w:r>
        <w:rPr>
          <w:rFonts w:ascii="方正小标宋简体" w:hAnsi="方正小标宋简体" w:cs="方正小标宋简体"/>
        </w:rPr>
        <w:t>指定的文件中。</w:t>
      </w:r>
      <w:r>
        <w:rPr>
          <w:rFonts w:ascii="方正小标宋简体" w:hAnsi="方正小标宋简体" w:eastAsia="方正小标宋简体" w:cs="方正小标宋简体"/>
        </w:rPr>
        <w:t>web</w:t>
      </w:r>
      <w:r>
        <w:rPr>
          <w:rFonts w:ascii="方正小标宋简体" w:hAnsi="方正小标宋简体" w:cs="方正小标宋简体"/>
        </w:rPr>
        <w:t>服务是默认启用的内置</w:t>
      </w:r>
      <w:r>
        <w:rPr>
          <w:rFonts w:ascii="方正小标宋简体" w:hAnsi="方正小标宋简体" w:eastAsia="方正小标宋简体" w:cs="方正小标宋简体"/>
        </w:rPr>
        <w:t>Scrapy</w:t>
      </w:r>
      <w:r>
        <w:rPr>
          <w:rFonts w:ascii="方正小标宋简体" w:hAnsi="方正小标宋简体" w:cs="方正小标宋简体"/>
        </w:rPr>
        <w:t>扩展 。</w:t>
      </w:r>
    </w:p>
    <w:p>
      <w:pPr>
        <w:pStyle w:val="21"/>
        <w:numPr>
          <w:ilvl w:val="2"/>
          <w:numId w:val="2"/>
        </w:numPr>
        <w:ind w:firstLine="361"/>
        <w:rPr>
          <w:rFonts w:ascii="方正小标宋简体" w:hAnsi="方正小标宋简体" w:eastAsia="方正小标宋简体" w:cs="方正小标宋简体"/>
        </w:rPr>
      </w:pPr>
      <w:bookmarkStart w:id="52" w:name="_Toc1301193763"/>
      <w:bookmarkEnd w:id="52"/>
      <w:bookmarkStart w:id="53" w:name="_Toc744159978"/>
      <w:r>
        <w:rPr>
          <w:rFonts w:ascii="方正小标宋简体" w:hAnsi="方正小标宋简体" w:eastAsia="方正小标宋简体" w:cs="方正小标宋简体"/>
        </w:rPr>
        <w:t>Item Exporters</w:t>
      </w:r>
      <w:bookmarkEnd w:id="53"/>
    </w:p>
    <w:p>
      <w:pPr>
        <w:rPr>
          <w:rFonts w:ascii="方正小标宋简体" w:hAnsi="方正小标宋简体" w:eastAsia="方正小标宋简体" w:cs="方正小标宋简体"/>
        </w:rPr>
      </w:pPr>
      <w:r>
        <w:rPr>
          <w:rFonts w:ascii="方正小标宋简体" w:hAnsi="方正小标宋简体" w:cs="方正小标宋简体"/>
        </w:rPr>
        <w:t>当抓取了需要的数据</w:t>
      </w:r>
      <w:r>
        <w:rPr>
          <w:rFonts w:ascii="方正小标宋简体" w:hAnsi="方正小标宋简体" w:eastAsia="方正小标宋简体" w:cs="方正小标宋简体"/>
        </w:rPr>
        <w:t>(Items)</w:t>
      </w:r>
      <w:r>
        <w:rPr>
          <w:rFonts w:ascii="方正小标宋简体" w:hAnsi="方正小标宋简体" w:cs="方正小标宋简体"/>
        </w:rPr>
        <w:t>，就会想要将他们持久化或导出它们，并应用在其他的程序。这是整个抓取过程的目的。为此，</w:t>
      </w:r>
      <w:r>
        <w:rPr>
          <w:rFonts w:ascii="方正小标宋简体" w:hAnsi="方正小标宋简体" w:eastAsia="方正小标宋简体" w:cs="方正小标宋简体"/>
        </w:rPr>
        <w:t>Scrapy</w:t>
      </w:r>
      <w:r>
        <w:rPr>
          <w:rFonts w:ascii="方正小标宋简体" w:hAnsi="方正小标宋简体" w:cs="方正小标宋简体"/>
        </w:rPr>
        <w:t>提供了</w:t>
      </w:r>
      <w:r>
        <w:rPr>
          <w:rFonts w:ascii="方正小标宋简体" w:hAnsi="方正小标宋简体" w:eastAsia="方正小标宋简体" w:cs="方正小标宋简体"/>
        </w:rPr>
        <w:t xml:space="preserve">Item Exporters </w:t>
      </w:r>
      <w:r>
        <w:rPr>
          <w:rFonts w:ascii="方正小标宋简体" w:hAnsi="方正小标宋简体" w:cs="方正小标宋简体"/>
        </w:rPr>
        <w:t>来创建不同的输出格式，如</w:t>
      </w:r>
      <w:r>
        <w:rPr>
          <w:rFonts w:ascii="方正小标宋简体" w:hAnsi="方正小标宋简体" w:eastAsia="方正小标宋简体" w:cs="方正小标宋简体"/>
        </w:rPr>
        <w:t>XML</w:t>
      </w:r>
      <w:r>
        <w:rPr>
          <w:rFonts w:ascii="方正小标宋简体" w:hAnsi="方正小标宋简体" w:cs="方正小标宋简体"/>
        </w:rPr>
        <w:t>，</w:t>
      </w:r>
      <w:r>
        <w:rPr>
          <w:rFonts w:ascii="方正小标宋简体" w:hAnsi="方正小标宋简体" w:eastAsia="方正小标宋简体" w:cs="方正小标宋简体"/>
        </w:rPr>
        <w:t>CSV</w:t>
      </w:r>
      <w:r>
        <w:rPr>
          <w:rFonts w:ascii="方正小标宋简体" w:hAnsi="方正小标宋简体" w:cs="方正小标宋简体"/>
        </w:rPr>
        <w:t>或</w:t>
      </w:r>
      <w:r>
        <w:rPr>
          <w:rFonts w:ascii="方正小标宋简体" w:hAnsi="方正小标宋简体" w:eastAsia="方正小标宋简体" w:cs="方正小标宋简体"/>
        </w:rPr>
        <w:t>JSON</w:t>
      </w:r>
      <w:r>
        <w:rPr>
          <w:rFonts w:ascii="方正小标宋简体" w:hAnsi="方正小标宋简体" w:cs="方正小标宋简体"/>
        </w:rPr>
        <w:t>。</w:t>
      </w:r>
    </w:p>
    <w:p>
      <w:pPr>
        <w:pStyle w:val="21"/>
        <w:numPr>
          <w:ilvl w:val="2"/>
          <w:numId w:val="2"/>
        </w:numPr>
        <w:ind w:firstLine="361"/>
        <w:rPr>
          <w:rFonts w:ascii="方正小标宋简体" w:hAnsi="方正小标宋简体" w:eastAsia="方正小标宋简体" w:cs="方正小标宋简体"/>
        </w:rPr>
      </w:pPr>
      <w:bookmarkStart w:id="54" w:name="_Toc935316550"/>
      <w:bookmarkStart w:id="55" w:name="_Toc1768667226"/>
      <w:r>
        <w:rPr>
          <w:rFonts w:ascii="方正小标宋简体" w:hAnsi="方正小标宋简体" w:cs="方正小标宋简体"/>
        </w:rPr>
        <w:t>自动限速</w:t>
      </w:r>
      <w:r>
        <w:rPr>
          <w:rFonts w:ascii="方正小标宋简体" w:hAnsi="方正小标宋简体" w:eastAsia="方正小标宋简体" w:cs="方正小标宋简体"/>
        </w:rPr>
        <w:t>(AutoThrottle)</w:t>
      </w:r>
      <w:bookmarkEnd w:id="54"/>
      <w:r>
        <w:rPr>
          <w:rFonts w:ascii="方正小标宋简体" w:hAnsi="方正小标宋简体" w:cs="方正小标宋简体"/>
        </w:rPr>
        <w:t>扩展</w:t>
      </w:r>
      <w:bookmarkEnd w:id="55"/>
    </w:p>
    <w:p>
      <w:pPr>
        <w:rPr>
          <w:rFonts w:ascii="方正小标宋简体" w:hAnsi="方正小标宋简体" w:eastAsia="方正小标宋简体" w:cs="方正小标宋简体"/>
        </w:rPr>
      </w:pPr>
      <w:r>
        <w:rPr>
          <w:rFonts w:ascii="方正小标宋简体" w:hAnsi="方正小标宋简体" w:cs="方正小标宋简体"/>
        </w:rPr>
        <w:t>该扩展能根据</w:t>
      </w:r>
      <w:r>
        <w:rPr>
          <w:rFonts w:ascii="方正小标宋简体" w:hAnsi="方正小标宋简体" w:eastAsia="方正小标宋简体" w:cs="方正小标宋简体"/>
        </w:rPr>
        <w:t>Scrapy</w:t>
      </w:r>
      <w:r>
        <w:rPr>
          <w:rFonts w:ascii="方正小标宋简体" w:hAnsi="方正小标宋简体" w:cs="方正小标宋简体"/>
        </w:rPr>
        <w:t>服务器及爬取的网站的负载自动限制爬取速度。</w:t>
      </w:r>
    </w:p>
    <w:p>
      <w:pPr>
        <w:rPr>
          <w:rFonts w:ascii="方正小标宋简体" w:hAnsi="方正小标宋简体" w:eastAsia="方正小标宋简体" w:cs="方正小标宋简体"/>
        </w:rPr>
      </w:pPr>
      <w:r>
        <w:rPr>
          <w:rFonts w:ascii="方正小标宋简体" w:hAnsi="方正小标宋简体" w:cs="方正小标宋简体"/>
        </w:rPr>
        <w:t>设计目标：</w:t>
      </w:r>
    </w:p>
    <w:p>
      <w:pPr>
        <w:numPr>
          <w:ilvl w:val="0"/>
          <w:numId w:val="8"/>
        </w:numPr>
        <w:ind w:left="845" w:hanging="425"/>
        <w:rPr>
          <w:rFonts w:ascii="方正小标宋简体" w:hAnsi="方正小标宋简体" w:eastAsia="方正小标宋简体" w:cs="方正小标宋简体"/>
        </w:rPr>
      </w:pPr>
      <w:r>
        <w:rPr>
          <w:rFonts w:ascii="方正小标宋简体" w:hAnsi="方正小标宋简体" w:cs="方正小标宋简体"/>
        </w:rPr>
        <w:t>更友好的对待网站，而不使用默认的下载延迟</w:t>
      </w:r>
      <w:r>
        <w:rPr>
          <w:rFonts w:ascii="方正小标宋简体" w:hAnsi="方正小标宋简体" w:eastAsia="方正小标宋简体" w:cs="方正小标宋简体"/>
        </w:rPr>
        <w:t>0</w:t>
      </w:r>
      <w:r>
        <w:rPr>
          <w:rFonts w:ascii="方正小标宋简体" w:hAnsi="方正小标宋简体" w:cs="方正小标宋简体"/>
        </w:rPr>
        <w:t>。</w:t>
      </w:r>
    </w:p>
    <w:p>
      <w:pPr>
        <w:numPr>
          <w:ilvl w:val="0"/>
          <w:numId w:val="8"/>
        </w:numPr>
        <w:ind w:left="845" w:hanging="425"/>
        <w:rPr>
          <w:rFonts w:ascii="方正小标宋简体" w:hAnsi="方正小标宋简体" w:eastAsia="方正小标宋简体" w:cs="方正小标宋简体"/>
        </w:rPr>
      </w:pPr>
      <w:r>
        <w:rPr>
          <w:rFonts w:ascii="方正小标宋简体" w:hAnsi="方正小标宋简体" w:cs="方正小标宋简体"/>
        </w:rPr>
        <w:t>自动调整</w:t>
      </w:r>
      <w:r>
        <w:rPr>
          <w:rFonts w:ascii="方正小标宋简体" w:hAnsi="方正小标宋简体" w:eastAsia="方正小标宋简体" w:cs="方正小标宋简体"/>
        </w:rPr>
        <w:t>scrapy</w:t>
      </w:r>
      <w:r>
        <w:rPr>
          <w:rFonts w:ascii="方正小标宋简体" w:hAnsi="方正小标宋简体" w:cs="方正小标宋简体"/>
        </w:rPr>
        <w:t>来优化下载速度，使得用户不用调节下载延迟及并发请求数来找到优化的值。 用户只需指定允许的最大并发请求数，剩下的都交给扩展来完成。</w:t>
      </w:r>
    </w:p>
    <w:p>
      <w:pPr>
        <w:rPr>
          <w:rFonts w:ascii="方正小标宋简体" w:hAnsi="方正小标宋简体" w:eastAsia="方正小标宋简体" w:cs="方正小标宋简体"/>
        </w:rPr>
      </w:pPr>
      <w:r>
        <w:rPr>
          <w:rFonts w:ascii="方正小标宋简体" w:hAnsi="方正小标宋简体" w:cs="方正小标宋简体"/>
        </w:rPr>
        <w:t>下载延迟是通过计算建立</w:t>
      </w:r>
      <w:r>
        <w:rPr>
          <w:rFonts w:ascii="方正小标宋简体" w:hAnsi="方正小标宋简体" w:eastAsia="方正小标宋简体" w:cs="方正小标宋简体"/>
        </w:rPr>
        <w:t>TCP</w:t>
      </w:r>
      <w:r>
        <w:rPr>
          <w:rFonts w:ascii="方正小标宋简体" w:hAnsi="方正小标宋简体" w:cs="方正小标宋简体"/>
        </w:rPr>
        <w:t>连接到接收到</w:t>
      </w:r>
      <w:r>
        <w:rPr>
          <w:rFonts w:ascii="方正小标宋简体" w:hAnsi="方正小标宋简体" w:eastAsia="方正小标宋简体" w:cs="方正小标宋简体"/>
        </w:rPr>
        <w:t>HTTP</w:t>
      </w:r>
      <w:r>
        <w:rPr>
          <w:rFonts w:ascii="方正小标宋简体" w:hAnsi="方正小标宋简体" w:cs="方正小标宋简体"/>
        </w:rPr>
        <w:t>包头</w:t>
      </w:r>
      <w:r>
        <w:rPr>
          <w:rFonts w:ascii="方正小标宋简体" w:hAnsi="方正小标宋简体" w:eastAsia="方正小标宋简体" w:cs="方正小标宋简体"/>
        </w:rPr>
        <w:t>(header)</w:t>
      </w:r>
      <w:r>
        <w:rPr>
          <w:rFonts w:ascii="方正小标宋简体" w:hAnsi="方正小标宋简体" w:cs="方正小标宋简体"/>
        </w:rPr>
        <w:t>之间的时间来测量的。</w:t>
      </w:r>
    </w:p>
    <w:p>
      <w:pPr>
        <w:rPr>
          <w:rFonts w:ascii="方正小标宋简体" w:hAnsi="方正小标宋简体" w:eastAsia="方正小标宋简体" w:cs="方正小标宋简体"/>
        </w:rPr>
      </w:pPr>
      <w:r>
        <w:rPr>
          <w:rFonts w:ascii="方正小标宋简体" w:hAnsi="方正小标宋简体" w:cs="方正小标宋简体"/>
        </w:rPr>
        <w:t>限速算法根据以下规则调整下载延迟及并发数</w:t>
      </w:r>
      <w:r>
        <w:rPr>
          <w:rFonts w:ascii="方正小标宋简体" w:hAnsi="方正小标宋简体" w:eastAsia="方正小标宋简体" w:cs="方正小标宋简体"/>
        </w:rPr>
        <w:t>:</w:t>
      </w:r>
    </w:p>
    <w:p>
      <w:pPr>
        <w:numPr>
          <w:ilvl w:val="0"/>
          <w:numId w:val="9"/>
        </w:numPr>
        <w:ind w:left="845" w:hanging="425"/>
      </w:pPr>
      <w:r>
        <w:rPr>
          <w:rFonts w:ascii="方正小标宋简体" w:hAnsi="方正小标宋简体" w:eastAsia="方正小标宋简体" w:cs="方正小标宋简体"/>
        </w:rPr>
        <w:t>spider</w:t>
      </w:r>
      <w:r>
        <w:rPr>
          <w:rFonts w:ascii="方正小标宋简体" w:hAnsi="方正小标宋简体" w:cs="方正小标宋简体"/>
        </w:rPr>
        <w:t>永远以</w:t>
      </w:r>
      <w:r>
        <w:rPr>
          <w:rFonts w:ascii="方正小标宋简体" w:hAnsi="方正小标宋简体" w:eastAsia="方正小标宋简体" w:cs="方正小标宋简体"/>
        </w:rPr>
        <w:t>1</w:t>
      </w:r>
      <w:r>
        <w:rPr>
          <w:rFonts w:ascii="方正小标宋简体" w:hAnsi="方正小标宋简体" w:cs="方正小标宋简体"/>
        </w:rPr>
        <w:t>并发请求数及 </w:t>
      </w:r>
      <w:r>
        <w:rPr>
          <w:rFonts w:ascii="方正小标宋简体" w:hAnsi="方正小标宋简体" w:eastAsia="方正小标宋简体" w:cs="方正小标宋简体"/>
        </w:rPr>
        <w:t>AUTOTHROTTLE_START_DELAY </w:t>
      </w:r>
      <w:r>
        <w:rPr>
          <w:rFonts w:ascii="方正小标宋简体" w:hAnsi="方正小标宋简体" w:cs="方正小标宋简体"/>
        </w:rPr>
        <w:t>中指定的下载延迟启动。</w:t>
      </w:r>
    </w:p>
    <w:p>
      <w:pPr>
        <w:numPr>
          <w:ilvl w:val="0"/>
          <w:numId w:val="9"/>
        </w:numPr>
        <w:ind w:left="845" w:hanging="425"/>
        <w:rPr>
          <w:rFonts w:ascii="方正小标宋简体" w:hAnsi="方正小标宋简体" w:eastAsia="方正小标宋简体" w:cs="方正小标宋简体"/>
        </w:rPr>
      </w:pPr>
      <w:r>
        <w:rPr>
          <w:rFonts w:ascii="方正小标宋简体" w:hAnsi="方正小标宋简体" w:cs="方正小标宋简体"/>
        </w:rPr>
        <w:t>当接收到回复时，下载延迟会调整到该回复的延迟与之前下载延迟之间的平均值。</w:t>
      </w:r>
    </w:p>
    <w:p>
      <w:pPr>
        <w:pStyle w:val="21"/>
        <w:numPr>
          <w:ilvl w:val="2"/>
          <w:numId w:val="2"/>
        </w:numPr>
        <w:ind w:firstLine="361"/>
        <w:rPr>
          <w:rFonts w:ascii="方正小标宋简体" w:hAnsi="方正小标宋简体" w:eastAsia="方正小标宋简体" w:cs="方正小标宋简体"/>
        </w:rPr>
      </w:pPr>
      <w:bookmarkStart w:id="56" w:name="_Toc1679058646"/>
      <w:bookmarkEnd w:id="56"/>
      <w:bookmarkStart w:id="57" w:name="_Toc242640912"/>
      <w:r>
        <w:rPr>
          <w:rFonts w:ascii="方正小标宋简体" w:hAnsi="方正小标宋简体" w:cs="方正小标宋简体"/>
        </w:rPr>
        <w:t>自定义扩展</w:t>
      </w:r>
      <w:bookmarkEnd w:id="57"/>
    </w:p>
    <w:p>
      <w:pPr>
        <w:ind w:firstLine="420"/>
        <w:rPr>
          <w:rFonts w:ascii="方正小标宋简体" w:hAnsi="方正小标宋简体" w:eastAsia="方正小标宋简体" w:cs="方正小标宋简体"/>
        </w:rPr>
      </w:pPr>
      <w:r>
        <w:rPr>
          <w:rFonts w:ascii="方正小标宋简体" w:hAnsi="方正小标宋简体" w:cs="方正小标宋简体"/>
        </w:rPr>
        <w:t>自定义扩展框架提供一个机制，使得能将自定义功能绑定到</w:t>
      </w:r>
      <w:r>
        <w:rPr>
          <w:rFonts w:ascii="方正小标宋简体" w:hAnsi="方正小标宋简体" w:eastAsia="方正小标宋简体" w:cs="方正小标宋简体"/>
        </w:rPr>
        <w:t>Scrapy</w:t>
      </w:r>
      <w:r>
        <w:rPr>
          <w:rFonts w:ascii="方正小标宋简体" w:hAnsi="方正小标宋简体" w:cs="方正小标宋简体"/>
        </w:rPr>
        <w:t>。扩展只是正常的类，它们在</w:t>
      </w:r>
      <w:r>
        <w:rPr>
          <w:rFonts w:ascii="方正小标宋简体" w:hAnsi="方正小标宋简体" w:eastAsia="方正小标宋简体" w:cs="方正小标宋简体"/>
        </w:rPr>
        <w:t>Scrapy</w:t>
      </w:r>
      <w:r>
        <w:rPr>
          <w:rFonts w:ascii="方正小标宋简体" w:hAnsi="方正小标宋简体" w:cs="方正小标宋简体"/>
        </w:rPr>
        <w:t>启动时被实例化、初始化。</w:t>
      </w:r>
    </w:p>
    <w:p>
      <w:pPr>
        <w:ind w:firstLine="420"/>
      </w:pPr>
      <w:r>
        <w:rPr>
          <w:rFonts w:ascii="方正小标宋简体" w:hAnsi="方正小标宋简体" w:cs="方正小标宋简体"/>
        </w:rPr>
        <w:t>扩展使用 </w:t>
      </w:r>
      <w:r>
        <w:rPr>
          <w:rFonts w:ascii="方正小标宋简体" w:hAnsi="方正小标宋简体" w:eastAsia="方正小标宋简体" w:cs="方正小标宋简体"/>
        </w:rPr>
        <w:t>Scrapy settings </w:t>
      </w:r>
      <w:r>
        <w:rPr>
          <w:rFonts w:ascii="方正小标宋简体" w:hAnsi="方正小标宋简体" w:cs="方正小标宋简体"/>
        </w:rPr>
        <w:t>管理它们的设置，通常扩展需要给它们的设置加上前缀，以避免跟已有</w:t>
      </w:r>
      <w:r>
        <w:rPr>
          <w:rFonts w:ascii="方正小标宋简体" w:hAnsi="方正小标宋简体" w:eastAsia="方正小标宋简体" w:cs="方正小标宋简体"/>
        </w:rPr>
        <w:t>(</w:t>
      </w:r>
      <w:r>
        <w:rPr>
          <w:rFonts w:ascii="方正小标宋简体" w:hAnsi="方正小标宋简体" w:cs="方正小标宋简体"/>
        </w:rPr>
        <w:t>或将来</w:t>
      </w:r>
      <w:r>
        <w:rPr>
          <w:rFonts w:ascii="方正小标宋简体" w:hAnsi="方正小标宋简体" w:eastAsia="方正小标宋简体" w:cs="方正小标宋简体"/>
        </w:rPr>
        <w:t>)</w:t>
      </w:r>
      <w:r>
        <w:rPr>
          <w:rFonts w:ascii="方正小标宋简体" w:hAnsi="方正小标宋简体" w:cs="方正小标宋简体"/>
        </w:rPr>
        <w:t>的扩展冲突。</w:t>
      </w:r>
    </w:p>
    <w:p>
      <w:pPr>
        <w:ind w:firstLine="420"/>
      </w:pPr>
      <w:r>
        <w:rPr>
          <w:rFonts w:ascii="方正小标宋简体" w:hAnsi="方正小标宋简体" w:cs="方正小标宋简体"/>
        </w:rPr>
        <w:t>扩展在扩展类被实例化时加载和激活。 因此，所有扩展的实例化代码必须在类的构造函数</w:t>
      </w:r>
      <w:r>
        <w:rPr>
          <w:rFonts w:ascii="方正小标宋简体" w:hAnsi="方正小标宋简体" w:eastAsia="方正小标宋简体" w:cs="方正小标宋简体"/>
        </w:rPr>
        <w:t>(__init__)</w:t>
      </w:r>
      <w:r>
        <w:rPr>
          <w:rFonts w:ascii="方正小标宋简体" w:hAnsi="方正小标宋简体" w:cs="方正小标宋简体"/>
        </w:rPr>
        <w:t>中执行。要使得扩展可用，需要把它添加到</w:t>
      </w:r>
      <w:r>
        <w:rPr>
          <w:rFonts w:ascii="方正小标宋简体" w:hAnsi="方正小标宋简体" w:eastAsia="方正小标宋简体" w:cs="方正小标宋简体"/>
        </w:rPr>
        <w:t>Scrapy</w:t>
      </w:r>
      <w:r>
        <w:rPr>
          <w:rFonts w:ascii="方正小标宋简体" w:hAnsi="方正小标宋简体" w:cs="方正小标宋简体"/>
        </w:rPr>
        <w:t>的 </w:t>
      </w:r>
      <w:r>
        <w:rPr>
          <w:rFonts w:ascii="方正小标宋简体" w:hAnsi="方正小标宋简体" w:eastAsia="方正小标宋简体" w:cs="方正小标宋简体"/>
        </w:rPr>
        <w:t>EXTENSIONS </w:t>
      </w:r>
      <w:r>
        <w:rPr>
          <w:rFonts w:ascii="方正小标宋简体" w:hAnsi="方正小标宋简体" w:cs="方正小标宋简体"/>
        </w:rPr>
        <w:t>配置中。</w:t>
      </w:r>
    </w:p>
    <w:p>
      <w:pPr>
        <w:ind w:firstLine="420"/>
      </w:pPr>
      <w:r>
        <w:rPr>
          <w:rFonts w:ascii="方正小标宋简体" w:hAnsi="方正小标宋简体" w:cs="方正小标宋简体"/>
        </w:rPr>
        <w:t>为了禁用一个默认开启的扩展</w:t>
      </w:r>
      <w:r>
        <w:rPr>
          <w:rFonts w:ascii="方正小标宋简体" w:hAnsi="方正小标宋简体" w:eastAsia="方正小标宋简体" w:cs="方正小标宋简体"/>
        </w:rPr>
        <w:t>(</w:t>
      </w:r>
      <w:r>
        <w:rPr>
          <w:rFonts w:ascii="方正小标宋简体" w:hAnsi="方正小标宋简体" w:cs="方正小标宋简体"/>
        </w:rPr>
        <w:t>比如，包含在 </w:t>
      </w:r>
      <w:r>
        <w:rPr>
          <w:rFonts w:ascii="方正小标宋简体" w:hAnsi="方正小标宋简体" w:eastAsia="方正小标宋简体" w:cs="方正小标宋简体"/>
        </w:rPr>
        <w:t>EXTENSIONS_BASE </w:t>
      </w:r>
      <w:r>
        <w:rPr>
          <w:rFonts w:ascii="方正小标宋简体" w:hAnsi="方正小标宋简体" w:cs="方正小标宋简体"/>
        </w:rPr>
        <w:t>中的扩展</w:t>
      </w:r>
      <w:r>
        <w:rPr>
          <w:rFonts w:ascii="方正小标宋简体" w:hAnsi="方正小标宋简体" w:eastAsia="方正小标宋简体" w:cs="方正小标宋简体"/>
        </w:rPr>
        <w:t>)</w:t>
      </w:r>
      <w:r>
        <w:rPr>
          <w:rFonts w:ascii="方正小标宋简体" w:hAnsi="方正小标宋简体" w:cs="方正小标宋简体"/>
        </w:rPr>
        <w:t>， 需要将其顺序</w:t>
      </w:r>
      <w:r>
        <w:rPr>
          <w:rFonts w:ascii="方正小标宋简体" w:hAnsi="方正小标宋简体" w:eastAsia="方正小标宋简体" w:cs="方正小标宋简体"/>
        </w:rPr>
        <w:t>(order)</w:t>
      </w:r>
      <w:r>
        <w:rPr>
          <w:rFonts w:ascii="方正小标宋简体" w:hAnsi="方正小标宋简体" w:cs="方正小标宋简体"/>
        </w:rPr>
        <w:t>设置为 </w:t>
      </w:r>
      <w:r>
        <w:rPr>
          <w:rFonts w:ascii="方正小标宋简体" w:hAnsi="方正小标宋简体" w:eastAsia="方正小标宋简体" w:cs="方正小标宋简体"/>
        </w:rPr>
        <w:t>None </w:t>
      </w:r>
      <w:r>
        <w:rPr>
          <w:rFonts w:ascii="方正小标宋简体" w:hAnsi="方正小标宋简体" w:cs="方正小标宋简体"/>
        </w:rPr>
        <w:t>。</w:t>
      </w:r>
    </w:p>
    <w:p>
      <w:pPr>
        <w:ind w:firstLine="420"/>
      </w:pPr>
      <w:r>
        <w:rPr>
          <w:rFonts w:ascii="方正小标宋简体" w:hAnsi="方正小标宋简体" w:cs="方正小标宋简体"/>
        </w:rPr>
        <w:t>每个扩展是一个单一的</w:t>
      </w:r>
      <w:r>
        <w:rPr>
          <w:rFonts w:ascii="方正小标宋简体" w:hAnsi="方正小标宋简体" w:eastAsia="方正小标宋简体" w:cs="方正小标宋简体"/>
        </w:rPr>
        <w:t>Python class</w:t>
      </w:r>
      <w:r>
        <w:rPr>
          <w:rFonts w:ascii="方正小标宋简体" w:hAnsi="方正小标宋简体" w:cs="方正小标宋简体"/>
        </w:rPr>
        <w:t xml:space="preserve">。 </w:t>
      </w:r>
      <w:r>
        <w:rPr>
          <w:rFonts w:ascii="方正小标宋简体" w:hAnsi="方正小标宋简体" w:eastAsia="方正小标宋简体" w:cs="方正小标宋简体"/>
        </w:rPr>
        <w:t>Scrapy</w:t>
      </w:r>
      <w:r>
        <w:rPr>
          <w:rFonts w:ascii="方正小标宋简体" w:hAnsi="方正小标宋简体" w:cs="方正小标宋简体"/>
        </w:rPr>
        <w:t>扩展</w:t>
      </w:r>
      <w:r>
        <w:rPr>
          <w:rFonts w:ascii="方正小标宋简体" w:hAnsi="方正小标宋简体" w:eastAsia="方正小标宋简体" w:cs="方正小标宋简体"/>
        </w:rPr>
        <w:t>(</w:t>
      </w:r>
      <w:r>
        <w:rPr>
          <w:rFonts w:ascii="方正小标宋简体" w:hAnsi="方正小标宋简体" w:cs="方正小标宋简体"/>
        </w:rPr>
        <w:t>包括</w:t>
      </w:r>
      <w:r>
        <w:rPr>
          <w:rFonts w:ascii="方正小标宋简体" w:hAnsi="方正小标宋简体" w:eastAsia="方正小标宋简体" w:cs="方正小标宋简体"/>
        </w:rPr>
        <w:t>middlewares</w:t>
      </w:r>
      <w:r>
        <w:rPr>
          <w:rFonts w:ascii="方正小标宋简体" w:hAnsi="方正小标宋简体" w:cs="方正小标宋简体"/>
        </w:rPr>
        <w:t>和</w:t>
      </w:r>
      <w:r>
        <w:rPr>
          <w:rFonts w:ascii="方正小标宋简体" w:hAnsi="方正小标宋简体" w:eastAsia="方正小标宋简体" w:cs="方正小标宋简体"/>
        </w:rPr>
        <w:t>pipelines)</w:t>
      </w:r>
      <w:r>
        <w:rPr>
          <w:rFonts w:ascii="方正小标宋简体" w:hAnsi="方正小标宋简体" w:cs="方正小标宋简体"/>
        </w:rPr>
        <w:t>的主要入口是 </w:t>
      </w:r>
      <w:r>
        <w:rPr>
          <w:rFonts w:ascii="方正小标宋简体" w:hAnsi="方正小标宋简体" w:eastAsia="方正小标宋简体" w:cs="方正小标宋简体"/>
        </w:rPr>
        <w:t>from_crawler </w:t>
      </w:r>
      <w:r>
        <w:rPr>
          <w:rFonts w:ascii="方正小标宋简体" w:hAnsi="方正小标宋简体" w:cs="方正小标宋简体"/>
        </w:rPr>
        <w:t>类方法， 它接收一个 </w:t>
      </w:r>
      <w:r>
        <w:rPr>
          <w:rFonts w:ascii="方正小标宋简体" w:hAnsi="方正小标宋简体" w:eastAsia="方正小标宋简体" w:cs="方正小标宋简体"/>
        </w:rPr>
        <w:t>Crawler </w:t>
      </w:r>
      <w:r>
        <w:rPr>
          <w:rFonts w:ascii="方正小标宋简体" w:hAnsi="方正小标宋简体" w:cs="方正小标宋简体"/>
        </w:rPr>
        <w:t>类的实例。通过这个对象访问</w:t>
      </w:r>
      <w:r>
        <w:rPr>
          <w:rFonts w:ascii="方正小标宋简体" w:hAnsi="方正小标宋简体" w:eastAsia="方正小标宋简体" w:cs="方正小标宋简体"/>
        </w:rPr>
        <w:t>settings</w:t>
      </w:r>
      <w:r>
        <w:rPr>
          <w:rFonts w:ascii="方正小标宋简体" w:hAnsi="方正小标宋简体" w:cs="方正小标宋简体"/>
        </w:rPr>
        <w:t>，</w:t>
      </w:r>
      <w:r>
        <w:rPr>
          <w:rFonts w:ascii="方正小标宋简体" w:hAnsi="方正小标宋简体" w:eastAsia="方正小标宋简体" w:cs="方正小标宋简体"/>
        </w:rPr>
        <w:t>signals</w:t>
      </w:r>
      <w:r>
        <w:rPr>
          <w:rFonts w:ascii="方正小标宋简体" w:hAnsi="方正小标宋简体" w:cs="方正小标宋简体"/>
        </w:rPr>
        <w:t>，</w:t>
      </w:r>
      <w:r>
        <w:rPr>
          <w:rFonts w:ascii="方正小标宋简体" w:hAnsi="方正小标宋简体" w:eastAsia="方正小标宋简体" w:cs="方正小标宋简体"/>
        </w:rPr>
        <w:t>stats</w:t>
      </w:r>
      <w:r>
        <w:rPr>
          <w:rFonts w:ascii="方正小标宋简体" w:hAnsi="方正小标宋简体" w:cs="方正小标宋简体"/>
        </w:rPr>
        <w:t>，控制爬虫的行为。通常来说，扩展关联到 </w:t>
      </w:r>
      <w:r>
        <w:rPr>
          <w:rFonts w:ascii="方正小标宋简体" w:hAnsi="方正小标宋简体" w:eastAsia="方正小标宋简体" w:cs="方正小标宋简体"/>
        </w:rPr>
        <w:t>signals </w:t>
      </w:r>
      <w:r>
        <w:rPr>
          <w:rFonts w:ascii="方正小标宋简体" w:hAnsi="方正小标宋简体" w:cs="方正小标宋简体"/>
        </w:rPr>
        <w:t>并执行它们触发的任务。如果 </w:t>
      </w:r>
      <w:r>
        <w:rPr>
          <w:rFonts w:ascii="方正小标宋简体" w:hAnsi="方正小标宋简体" w:eastAsia="方正小标宋简体" w:cs="方正小标宋简体"/>
        </w:rPr>
        <w:t>from_crawler </w:t>
      </w:r>
      <w:r>
        <w:rPr>
          <w:rFonts w:ascii="方正小标宋简体" w:hAnsi="方正小标宋简体" w:cs="方正小标宋简体"/>
        </w:rPr>
        <w:t>方法抛出 </w:t>
      </w:r>
      <w:r>
        <w:rPr>
          <w:rFonts w:ascii="方正小标宋简体" w:hAnsi="方正小标宋简体" w:eastAsia="方正小标宋简体" w:cs="方正小标宋简体"/>
        </w:rPr>
        <w:t>NotConfigured </w:t>
      </w:r>
      <w:r>
        <w:rPr>
          <w:rFonts w:ascii="方正小标宋简体" w:hAnsi="方正小标宋简体" w:cs="方正小标宋简体"/>
        </w:rPr>
        <w:t>异常， 扩展会被禁用。否则，扩展会被开启。</w:t>
      </w:r>
    </w:p>
    <w:p>
      <w:pPr>
        <w:pStyle w:val="20"/>
        <w:numPr>
          <w:ilvl w:val="1"/>
          <w:numId w:val="2"/>
        </w:numPr>
        <w:ind w:firstLine="402"/>
        <w:rPr>
          <w:rFonts w:ascii="方正小标宋简体" w:hAnsi="方正小标宋简体" w:eastAsia="方正小标宋简体" w:cs="方正小标宋简体"/>
        </w:rPr>
      </w:pPr>
      <w:bookmarkStart w:id="58" w:name="_Toc1594776639"/>
      <w:bookmarkEnd w:id="58"/>
      <w:bookmarkStart w:id="59" w:name="_Toc999164198"/>
      <w:r>
        <w:rPr>
          <w:rFonts w:ascii="方正小标宋简体" w:hAnsi="方正小标宋简体" w:cs="方正小标宋简体"/>
        </w:rPr>
        <w:t>故障处理要求</w:t>
      </w:r>
      <w:bookmarkEnd w:id="59"/>
    </w:p>
    <w:p>
      <w:pPr>
        <w:rPr>
          <w:rFonts w:ascii="方正小标宋简体" w:hAnsi="方正小标宋简体" w:eastAsia="方正小标宋简体" w:cs="方正小标宋简体"/>
        </w:rPr>
      </w:pPr>
      <w:r>
        <w:rPr>
          <w:rFonts w:ascii="方正小标宋简体" w:hAnsi="方正小标宋简体" w:cs="方正小标宋简体"/>
        </w:rPr>
        <w:t>下面是</w:t>
      </w:r>
      <w:r>
        <w:rPr>
          <w:rFonts w:ascii="方正小标宋简体" w:hAnsi="方正小标宋简体" w:eastAsia="方正小标宋简体" w:cs="方正小标宋简体"/>
        </w:rPr>
        <w:t>Scrapy</w:t>
      </w:r>
      <w:r>
        <w:rPr>
          <w:rFonts w:ascii="方正小标宋简体" w:hAnsi="方正小标宋简体" w:cs="方正小标宋简体"/>
        </w:rPr>
        <w:t>提供的故障异常抛出及其产生的场景。</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DropItem</w:t>
      </w:r>
      <w:r>
        <w:rPr>
          <w:rFonts w:ascii="方正小标宋简体" w:hAnsi="方正小标宋简体" w:cs="方正小标宋简体"/>
        </w:rPr>
        <w:t>该异常由</w:t>
      </w:r>
      <w:r>
        <w:rPr>
          <w:rFonts w:ascii="方正小标宋简体" w:hAnsi="方正小标宋简体" w:eastAsia="方正小标宋简体" w:cs="方正小标宋简体"/>
        </w:rPr>
        <w:t>item pipeline</w:t>
      </w:r>
      <w:r>
        <w:rPr>
          <w:rFonts w:ascii="方正小标宋简体" w:hAnsi="方正小标宋简体" w:cs="方正小标宋简体"/>
        </w:rPr>
        <w:t>抛出，用于停止处理</w:t>
      </w:r>
      <w:r>
        <w:rPr>
          <w:rFonts w:ascii="方正小标宋简体" w:hAnsi="方正小标宋简体" w:eastAsia="方正小标宋简体" w:cs="方正小标宋简体"/>
        </w:rPr>
        <w:t>item</w:t>
      </w:r>
      <w:r>
        <w:rPr>
          <w:rFonts w:ascii="方正小标宋简体" w:hAnsi="方正小标宋简体" w:cs="方正小标宋简体"/>
        </w:rPr>
        <w:t>。</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CloseSpider</w:t>
      </w:r>
      <w:r>
        <w:rPr>
          <w:rFonts w:ascii="方正小标宋简体" w:hAnsi="方正小标宋简体" w:cs="方正小标宋简体"/>
        </w:rPr>
        <w:t>该异常由</w:t>
      </w:r>
      <w:r>
        <w:rPr>
          <w:rFonts w:ascii="方正小标宋简体" w:hAnsi="方正小标宋简体" w:eastAsia="方正小标宋简体" w:cs="方正小标宋简体"/>
        </w:rPr>
        <w:t>spider</w:t>
      </w:r>
      <w:r>
        <w:rPr>
          <w:rFonts w:ascii="方正小标宋简体" w:hAnsi="方正小标宋简体" w:cs="方正小标宋简体"/>
        </w:rPr>
        <w:t>的回调函数</w:t>
      </w:r>
      <w:r>
        <w:rPr>
          <w:rFonts w:ascii="方正小标宋简体" w:hAnsi="方正小标宋简体" w:eastAsia="方正小标宋简体" w:cs="方正小标宋简体"/>
        </w:rPr>
        <w:t>(callback)</w:t>
      </w:r>
      <w:r>
        <w:rPr>
          <w:rFonts w:ascii="方正小标宋简体" w:hAnsi="方正小标宋简体" w:cs="方正小标宋简体"/>
        </w:rPr>
        <w:t>抛出，来暂停</w:t>
      </w:r>
      <w:r>
        <w:rPr>
          <w:rFonts w:ascii="方正小标宋简体" w:hAnsi="方正小标宋简体" w:eastAsia="方正小标宋简体" w:cs="方正小标宋简体"/>
        </w:rPr>
        <w:t>/</w:t>
      </w:r>
      <w:r>
        <w:rPr>
          <w:rFonts w:ascii="方正小标宋简体" w:hAnsi="方正小标宋简体" w:cs="方正小标宋简体"/>
        </w:rPr>
        <w:t>停止</w:t>
      </w:r>
      <w:r>
        <w:rPr>
          <w:rFonts w:ascii="方正小标宋简体" w:hAnsi="方正小标宋简体" w:eastAsia="方正小标宋简体" w:cs="方正小标宋简体"/>
        </w:rPr>
        <w:t>spider</w:t>
      </w:r>
      <w:r>
        <w:rPr>
          <w:rFonts w:ascii="方正小标宋简体" w:hAnsi="方正小标宋简体" w:cs="方正小标宋简体"/>
        </w:rPr>
        <w:t>。</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IgnoreRequest</w:t>
      </w:r>
      <w:r>
        <w:rPr>
          <w:rFonts w:ascii="方正小标宋简体" w:hAnsi="方正小标宋简体" w:cs="方正小标宋简体"/>
        </w:rPr>
        <w:t>该异常由调度器</w:t>
      </w:r>
      <w:r>
        <w:rPr>
          <w:rFonts w:ascii="方正小标宋简体" w:hAnsi="方正小标宋简体" w:eastAsia="方正小标宋简体" w:cs="方正小标宋简体"/>
        </w:rPr>
        <w:t>(Scheduler)</w:t>
      </w:r>
      <w:r>
        <w:rPr>
          <w:rFonts w:ascii="方正小标宋简体" w:hAnsi="方正小标宋简体" w:cs="方正小标宋简体"/>
        </w:rPr>
        <w:t>或其他下载中间件抛出，声明忽略该</w:t>
      </w:r>
      <w:r>
        <w:rPr>
          <w:rFonts w:ascii="方正小标宋简体" w:hAnsi="方正小标宋简体" w:eastAsia="方正小标宋简体" w:cs="方正小标宋简体"/>
        </w:rPr>
        <w:t>request</w:t>
      </w:r>
      <w:r>
        <w:rPr>
          <w:rFonts w:ascii="方正小标宋简体" w:hAnsi="方正小标宋简体" w:cs="方正小标宋简体"/>
        </w:rPr>
        <w:t>。</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NotConfigured</w:t>
      </w:r>
      <w:r>
        <w:rPr>
          <w:rFonts w:ascii="方正小标宋简体" w:hAnsi="方正小标宋简体" w:cs="方正小标宋简体"/>
        </w:rPr>
        <w:t>该异常由</w:t>
      </w:r>
      <w:r>
        <w:rPr>
          <w:rFonts w:ascii="方正小标宋简体" w:hAnsi="方正小标宋简体" w:eastAsia="方正小标宋简体" w:cs="方正小标宋简体"/>
        </w:rPr>
        <w:t>Extensions</w:t>
      </w:r>
      <w:r>
        <w:rPr>
          <w:rFonts w:ascii="方正小标宋简体" w:hAnsi="方正小标宋简体" w:cs="方正小标宋简体"/>
        </w:rPr>
        <w:t>、</w:t>
      </w:r>
      <w:r>
        <w:rPr>
          <w:rFonts w:ascii="方正小标宋简体" w:hAnsi="方正小标宋简体" w:eastAsia="方正小标宋简体" w:cs="方正小标宋简体"/>
        </w:rPr>
        <w:t>Item pipelines</w:t>
      </w:r>
      <w:r>
        <w:rPr>
          <w:rFonts w:ascii="方正小标宋简体" w:hAnsi="方正小标宋简体" w:cs="方正小标宋简体"/>
        </w:rPr>
        <w:t>、</w:t>
      </w:r>
      <w:r>
        <w:rPr>
          <w:rFonts w:ascii="方正小标宋简体" w:hAnsi="方正小标宋简体" w:eastAsia="方正小标宋简体" w:cs="方正小标宋简体"/>
        </w:rPr>
        <w:t>Downloader middlwares</w:t>
      </w:r>
      <w:r>
        <w:rPr>
          <w:rFonts w:ascii="方正小标宋简体" w:hAnsi="方正小标宋简体" w:cs="方正小标宋简体"/>
        </w:rPr>
        <w:t>、</w:t>
      </w:r>
      <w:r>
        <w:rPr>
          <w:rFonts w:ascii="方正小标宋简体" w:hAnsi="方正小标宋简体" w:eastAsia="方正小标宋简体" w:cs="方正小标宋简体"/>
        </w:rPr>
        <w:t>Spider middlewares</w:t>
      </w:r>
      <w:r>
        <w:rPr>
          <w:rFonts w:ascii="方正小标宋简体" w:hAnsi="方正小标宋简体" w:cs="方正小标宋简体"/>
        </w:rPr>
        <w:t>组件抛出，声明其仍然保持关闭。该异常必须由组件的构造器</w:t>
      </w:r>
      <w:r>
        <w:rPr>
          <w:rFonts w:ascii="方正小标宋简体" w:hAnsi="方正小标宋简体" w:eastAsia="方正小标宋简体" w:cs="方正小标宋简体"/>
        </w:rPr>
        <w:t>(constructor)</w:t>
      </w:r>
      <w:r>
        <w:rPr>
          <w:rFonts w:ascii="方正小标宋简体" w:hAnsi="方正小标宋简体" w:cs="方正小标宋简体"/>
        </w:rPr>
        <w:t>抛出。</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NotSupported</w:t>
      </w:r>
      <w:r>
        <w:rPr>
          <w:rFonts w:ascii="方正小标宋简体" w:hAnsi="方正小标宋简体" w:cs="方正小标宋简体"/>
        </w:rPr>
        <w:t>该异常声明一个不支持的特性。</w:t>
      </w:r>
    </w:p>
    <w:p>
      <w:pPr>
        <w:rPr>
          <w:rFonts w:ascii="方正小标宋简体" w:hAnsi="方正小标宋简体" w:eastAsia="方正小标宋简体" w:cs="方正小标宋简体"/>
        </w:rPr>
      </w:pPr>
      <w:r>
        <w:rPr>
          <w:rFonts w:ascii="方正小标宋简体" w:hAnsi="方正小标宋简体" w:cs="方正小标宋简体"/>
        </w:rPr>
        <w:t>日志log记录完整详细的操作动作与操作数据，用于调试和查错。</w:t>
      </w:r>
    </w:p>
    <w:p>
      <w:pPr>
        <w:pStyle w:val="20"/>
        <w:numPr>
          <w:ilvl w:val="1"/>
          <w:numId w:val="2"/>
        </w:numPr>
        <w:ind w:firstLine="402"/>
        <w:rPr>
          <w:rFonts w:ascii="方正小标宋简体" w:hAnsi="方正小标宋简体" w:eastAsia="方正小标宋简体" w:cs="方正小标宋简体"/>
        </w:rPr>
      </w:pPr>
      <w:bookmarkStart w:id="60" w:name="_Toc1947154472"/>
      <w:bookmarkEnd w:id="60"/>
      <w:bookmarkStart w:id="61" w:name="_Toc1512882263"/>
      <w:r>
        <w:rPr>
          <w:rFonts w:ascii="方正小标宋简体" w:hAnsi="方正小标宋简体" w:cs="方正小标宋简体"/>
        </w:rPr>
        <w:t>其他专门要求</w:t>
      </w:r>
      <w:bookmarkEnd w:id="61"/>
    </w:p>
    <w:p>
      <w:pPr>
        <w:ind w:left="420" w:firstLine="400"/>
        <w:rPr>
          <w:rFonts w:ascii="方正小标宋简体" w:hAnsi="方正小标宋简体" w:eastAsia="方正小标宋简体" w:cs="方正小标宋简体"/>
        </w:rPr>
      </w:pPr>
      <w:r>
        <w:rPr>
          <w:rFonts w:ascii="方正小标宋简体" w:hAnsi="方正小标宋简体" w:cs="方正小标宋简体"/>
        </w:rPr>
        <w:t>无</w:t>
      </w:r>
    </w:p>
    <w:p>
      <w:pPr>
        <w:pStyle w:val="19"/>
        <w:widowControl w:val="0"/>
        <w:numPr>
          <w:ilvl w:val="0"/>
          <w:numId w:val="2"/>
        </w:numPr>
        <w:wordWrap/>
        <w:adjustRightInd/>
        <w:snapToGrid/>
        <w:spacing w:before="120" w:after="156" w:line="300" w:lineRule="auto"/>
        <w:ind w:left="0" w:leftChars="0" w:right="0" w:firstLine="429" w:firstLineChars="0"/>
        <w:jc w:val="left"/>
        <w:textAlignment w:val="bottom"/>
        <w:outlineLvl w:val="0"/>
        <w:rPr>
          <w:rFonts w:ascii="方正小标宋简体" w:hAnsi="方正小标宋简体" w:eastAsia="方正小标宋简体" w:cs="方正小标宋简体"/>
        </w:rPr>
      </w:pPr>
      <w:bookmarkStart w:id="62" w:name="_Toc1228077887"/>
      <w:bookmarkEnd w:id="62"/>
      <w:bookmarkStart w:id="63" w:name="_Toc1614404058"/>
      <w:r>
        <w:rPr>
          <w:rFonts w:ascii="方正小标宋简体" w:hAnsi="方正小标宋简体" w:eastAsia="方正小标宋简体" w:cs="方正小标宋简体"/>
          <w:b/>
          <w:bCs/>
          <w:color w:val="00000A"/>
          <w:sz w:val="24"/>
          <w:szCs w:val="32"/>
          <w:lang w:val="en-US" w:eastAsia="zh-CN" w:bidi="ar-SA"/>
        </w:rPr>
        <w:t>运行环境规定</w:t>
      </w:r>
      <w:bookmarkEnd w:id="63"/>
    </w:p>
    <w:p>
      <w:pPr>
        <w:pStyle w:val="20"/>
        <w:numPr>
          <w:ilvl w:val="1"/>
          <w:numId w:val="2"/>
        </w:numPr>
        <w:ind w:firstLine="402"/>
        <w:rPr>
          <w:rFonts w:ascii="方正小标宋简体" w:hAnsi="方正小标宋简体" w:eastAsia="方正小标宋简体" w:cs="方正小标宋简体"/>
        </w:rPr>
      </w:pPr>
      <w:bookmarkStart w:id="64" w:name="_Toc789639278"/>
      <w:bookmarkEnd w:id="64"/>
      <w:bookmarkStart w:id="65" w:name="_Toc1779707048"/>
      <w:r>
        <w:rPr>
          <w:rFonts w:ascii="方正小标宋简体" w:hAnsi="方正小标宋简体" w:cs="方正小标宋简体"/>
        </w:rPr>
        <w:t>设备</w:t>
      </w:r>
      <w:bookmarkEnd w:id="65"/>
    </w:p>
    <w:p>
      <w:pPr>
        <w:rPr>
          <w:rFonts w:ascii="方正小标宋简体" w:hAnsi="方正小标宋简体" w:eastAsia="方正小标宋简体" w:cs="方正小标宋简体"/>
        </w:rPr>
      </w:pPr>
      <w:r>
        <w:rPr>
          <w:rFonts w:ascii="方正小标宋简体" w:hAnsi="方正小标宋简体" w:cs="方正小标宋简体"/>
        </w:rPr>
        <w:t>系统：</w:t>
      </w:r>
      <w:r>
        <w:rPr>
          <w:rFonts w:ascii="方正小标宋简体" w:hAnsi="方正小标宋简体" w:eastAsia="方正小标宋简体" w:cs="方正小标宋简体"/>
        </w:rPr>
        <w:t>Linux</w:t>
      </w:r>
      <w:r>
        <w:rPr>
          <w:rFonts w:ascii="方正小标宋简体" w:hAnsi="方正小标宋简体" w:cs="方正小标宋简体"/>
        </w:rPr>
        <w:t>、</w:t>
      </w:r>
      <w:r>
        <w:rPr>
          <w:rFonts w:ascii="方正小标宋简体" w:hAnsi="方正小标宋简体" w:eastAsia="方正小标宋简体" w:cs="方正小标宋简体"/>
        </w:rPr>
        <w:t>Mac</w:t>
      </w:r>
      <w:r>
        <w:rPr>
          <w:rFonts w:ascii="方正小标宋简体" w:hAnsi="方正小标宋简体" w:cs="方正小标宋简体"/>
        </w:rPr>
        <w:t>、</w:t>
      </w:r>
      <w:r>
        <w:rPr>
          <w:rFonts w:ascii="方正小标宋简体" w:hAnsi="方正小标宋简体" w:eastAsia="方正小标宋简体" w:cs="方正小标宋简体"/>
        </w:rPr>
        <w:t>Windows</w:t>
      </w:r>
    </w:p>
    <w:p>
      <w:pPr>
        <w:rPr>
          <w:rFonts w:ascii="方正小标宋简体" w:hAnsi="方正小标宋简体" w:eastAsia="方正小标宋简体" w:cs="方正小标宋简体"/>
        </w:rPr>
      </w:pPr>
      <w:r>
        <w:rPr>
          <w:rFonts w:ascii="方正小标宋简体" w:hAnsi="方正小标宋简体" w:cs="方正小标宋简体"/>
        </w:rPr>
        <w:t>内存：</w:t>
      </w:r>
      <w:r>
        <w:rPr>
          <w:rFonts w:ascii="方正小标宋简体" w:hAnsi="方正小标宋简体" w:eastAsia="方正小标宋简体" w:cs="方正小标宋简体"/>
        </w:rPr>
        <w:t>256m</w:t>
      </w:r>
      <w:r>
        <w:rPr>
          <w:rFonts w:ascii="方正小标宋简体" w:hAnsi="方正小标宋简体" w:cs="方正小标宋简体"/>
        </w:rPr>
        <w:t>或</w:t>
      </w:r>
      <w:r>
        <w:rPr>
          <w:rFonts w:ascii="方正小标宋简体" w:hAnsi="方正小标宋简体" w:eastAsia="方正小标宋简体" w:cs="方正小标宋简体"/>
        </w:rPr>
        <w:t>512m</w:t>
      </w:r>
    </w:p>
    <w:p>
      <w:pPr>
        <w:rPr>
          <w:rFonts w:ascii="方正小标宋简体" w:hAnsi="方正小标宋简体" w:eastAsia="方正小标宋简体" w:cs="方正小标宋简体"/>
        </w:rPr>
      </w:pPr>
      <w:r>
        <w:rPr>
          <w:rFonts w:ascii="方正小标宋简体" w:hAnsi="方正小标宋简体" w:cs="方正小标宋简体"/>
        </w:rPr>
        <w:t>硬盘：</w:t>
      </w:r>
      <w:r>
        <w:rPr>
          <w:rFonts w:ascii="方正小标宋简体" w:hAnsi="方正小标宋简体" w:eastAsia="方正小标宋简体" w:cs="方正小标宋简体"/>
        </w:rPr>
        <w:t>20G</w:t>
      </w:r>
      <w:r>
        <w:rPr>
          <w:rFonts w:ascii="方正小标宋简体" w:hAnsi="方正小标宋简体" w:cs="方正小标宋简体"/>
        </w:rPr>
        <w:t>以上</w:t>
      </w:r>
    </w:p>
    <w:p>
      <w:pPr>
        <w:rPr>
          <w:rFonts w:ascii="方正小标宋简体" w:hAnsi="方正小标宋简体" w:eastAsia="方正小标宋简体" w:cs="方正小标宋简体"/>
        </w:rPr>
      </w:pPr>
      <w:r>
        <w:rPr>
          <w:rFonts w:ascii="方正小标宋简体" w:hAnsi="方正小标宋简体" w:cs="方正小标宋简体"/>
        </w:rPr>
        <w:t>显示器分辨率：</w:t>
      </w:r>
      <w:r>
        <w:rPr>
          <w:rFonts w:ascii="方正小标宋简体" w:hAnsi="方正小标宋简体" w:eastAsia="方正小标宋简体" w:cs="方正小标宋简体"/>
        </w:rPr>
        <w:t>800×600</w:t>
      </w:r>
      <w:r>
        <w:rPr>
          <w:rFonts w:ascii="方正小标宋简体" w:hAnsi="方正小标宋简体" w:cs="方正小标宋简体"/>
        </w:rPr>
        <w:t>以上。</w:t>
      </w:r>
    </w:p>
    <w:p>
      <w:pPr>
        <w:rPr>
          <w:rFonts w:ascii="方正小标宋简体" w:hAnsi="方正小标宋简体" w:eastAsia="方正小标宋简体" w:cs="方正小标宋简体"/>
        </w:rPr>
      </w:pPr>
      <w:r>
        <w:rPr>
          <w:rFonts w:ascii="方正小标宋简体" w:hAnsi="方正小标宋简体" w:cs="方正小标宋简体"/>
        </w:rPr>
        <w:t>用于开发</w:t>
      </w:r>
      <w:r>
        <w:rPr>
          <w:rFonts w:ascii="方正小标宋简体" w:hAnsi="方正小标宋简体" w:eastAsia="方正小标宋简体" w:cs="方正小标宋简体"/>
        </w:rPr>
        <w:t>python</w:t>
      </w:r>
      <w:r>
        <w:rPr>
          <w:rFonts w:ascii="方正小标宋简体" w:hAnsi="方正小标宋简体" w:cs="方正小标宋简体"/>
        </w:rPr>
        <w:t>爬虫的</w:t>
      </w:r>
      <w:r>
        <w:rPr>
          <w:rFonts w:ascii="方正小标宋简体" w:hAnsi="方正小标宋简体" w:eastAsia="方正小标宋简体" w:cs="方正小标宋简体"/>
        </w:rPr>
        <w:t>PC</w:t>
      </w:r>
      <w:r>
        <w:rPr>
          <w:rFonts w:ascii="方正小标宋简体" w:hAnsi="方正小标宋简体" w:cs="方正小标宋简体"/>
        </w:rPr>
        <w:t>机或网络服务器</w:t>
      </w:r>
    </w:p>
    <w:p>
      <w:pPr>
        <w:pStyle w:val="20"/>
        <w:numPr>
          <w:ilvl w:val="1"/>
          <w:numId w:val="2"/>
        </w:numPr>
        <w:ind w:firstLine="402"/>
        <w:rPr>
          <w:rFonts w:ascii="方正小标宋简体" w:hAnsi="方正小标宋简体" w:eastAsia="方正小标宋简体" w:cs="方正小标宋简体"/>
        </w:rPr>
      </w:pPr>
      <w:bookmarkStart w:id="66" w:name="_Toc225395131"/>
      <w:bookmarkEnd w:id="66"/>
      <w:bookmarkStart w:id="67" w:name="_Toc2085711649"/>
      <w:r>
        <w:rPr>
          <w:rFonts w:ascii="方正小标宋简体" w:hAnsi="方正小标宋简体" w:cs="方正小标宋简体"/>
        </w:rPr>
        <w:t>支持软件</w:t>
      </w:r>
      <w:bookmarkEnd w:id="67"/>
    </w:p>
    <w:p>
      <w:pPr>
        <w:ind w:firstLine="420"/>
        <w:rPr>
          <w:rFonts w:ascii="方正小标宋简体" w:hAnsi="方正小标宋简体" w:eastAsia="方正小标宋简体" w:cs="方正小标宋简体"/>
        </w:rPr>
      </w:pPr>
      <w:r>
        <w:rPr>
          <w:rFonts w:ascii="方正小标宋简体" w:hAnsi="方正小标宋简体" w:eastAsia="方正小标宋简体" w:cs="方正小标宋简体"/>
        </w:rPr>
        <w:t xml:space="preserve">Python3.0+ </w:t>
      </w:r>
      <w:r>
        <w:rPr>
          <w:rFonts w:ascii="方正小标宋简体" w:hAnsi="方正小标宋简体" w:cs="方正小标宋简体"/>
        </w:rPr>
        <w:t xml:space="preserve">或 </w:t>
      </w:r>
      <w:r>
        <w:rPr>
          <w:rFonts w:ascii="方正小标宋简体" w:hAnsi="方正小标宋简体" w:eastAsia="方正小标宋简体" w:cs="方正小标宋简体"/>
        </w:rPr>
        <w:t>2.7</w:t>
      </w:r>
      <w:r>
        <w:rPr>
          <w:rFonts w:ascii="方正小标宋简体" w:hAnsi="方正小标宋简体" w:cs="方正小标宋简体"/>
        </w:rPr>
        <w:t>。</w:t>
      </w:r>
    </w:p>
    <w:p>
      <w:pPr>
        <w:ind w:firstLine="420"/>
        <w:rPr>
          <w:rFonts w:ascii="方正小标宋简体" w:hAnsi="方正小标宋简体" w:eastAsia="方正小标宋简体" w:cs="方正小标宋简体"/>
        </w:rPr>
      </w:pPr>
      <w:r>
        <w:rPr>
          <w:rFonts w:ascii="方正小标宋简体" w:hAnsi="方正小标宋简体" w:cs="方正小标宋简体"/>
        </w:rPr>
        <w:t>基于</w:t>
      </w:r>
      <w:r>
        <w:rPr>
          <w:rFonts w:ascii="方正小标宋简体" w:hAnsi="方正小标宋简体" w:eastAsia="方正小标宋简体" w:cs="方正小标宋简体"/>
        </w:rPr>
        <w:t>Windows</w:t>
      </w:r>
      <w:r>
        <w:rPr>
          <w:rFonts w:ascii="方正小标宋简体" w:hAnsi="方正小标宋简体" w:cs="方正小标宋简体"/>
        </w:rPr>
        <w:t>、</w:t>
      </w:r>
      <w:r>
        <w:rPr>
          <w:rFonts w:ascii="方正小标宋简体" w:hAnsi="方正小标宋简体" w:eastAsia="方正小标宋简体" w:cs="方正小标宋简体"/>
        </w:rPr>
        <w:t>Linux</w:t>
      </w:r>
      <w:r>
        <w:rPr>
          <w:rFonts w:ascii="方正小标宋简体" w:hAnsi="方正小标宋简体" w:cs="方正小标宋简体"/>
        </w:rPr>
        <w:t>、</w:t>
      </w:r>
      <w:r>
        <w:rPr>
          <w:rFonts w:ascii="方正小标宋简体" w:hAnsi="方正小标宋简体" w:eastAsia="方正小标宋简体" w:cs="方正小标宋简体"/>
        </w:rPr>
        <w:t>MacOs</w:t>
      </w:r>
      <w:r>
        <w:rPr>
          <w:rFonts w:ascii="方正小标宋简体" w:hAnsi="方正小标宋简体" w:cs="方正小标宋简体"/>
        </w:rPr>
        <w:t>等平台</w:t>
      </w:r>
    </w:p>
    <w:p>
      <w:pPr>
        <w:pStyle w:val="20"/>
        <w:numPr>
          <w:ilvl w:val="1"/>
          <w:numId w:val="2"/>
        </w:numPr>
        <w:ind w:firstLine="402"/>
        <w:rPr>
          <w:rFonts w:ascii="方正小标宋简体" w:hAnsi="方正小标宋简体" w:eastAsia="方正小标宋简体" w:cs="方正小标宋简体"/>
        </w:rPr>
      </w:pPr>
      <w:bookmarkStart w:id="68" w:name="_Toc393513586"/>
      <w:bookmarkEnd w:id="68"/>
      <w:bookmarkStart w:id="69" w:name="_Toc985396627"/>
      <w:r>
        <w:rPr>
          <w:rFonts w:ascii="方正小标宋简体" w:hAnsi="方正小标宋简体" w:cs="方正小标宋简体"/>
        </w:rPr>
        <w:t>接口</w:t>
      </w:r>
      <w:bookmarkEnd w:id="69"/>
    </w:p>
    <w:p>
      <w:pPr>
        <w:pStyle w:val="21"/>
        <w:numPr>
          <w:ilvl w:val="2"/>
          <w:numId w:val="2"/>
        </w:numPr>
        <w:spacing w:before="156" w:after="156"/>
        <w:ind w:firstLine="361"/>
        <w:rPr>
          <w:rFonts w:ascii="方正小标宋简体" w:hAnsi="方正小标宋简体" w:eastAsia="方正小标宋简体" w:cs="方正小标宋简体"/>
        </w:rPr>
      </w:pPr>
      <w:bookmarkStart w:id="70" w:name="_Toc756820569"/>
      <w:bookmarkEnd w:id="70"/>
      <w:bookmarkStart w:id="71" w:name="_Toc1711341128"/>
      <w:r>
        <w:rPr>
          <w:rFonts w:ascii="方正小标宋简体" w:hAnsi="方正小标宋简体" w:cs="方正小标宋简体"/>
          <w:bCs w:val="0"/>
        </w:rPr>
        <w:t>硬件接口</w:t>
      </w:r>
      <w:bookmarkEnd w:id="71"/>
    </w:p>
    <w:p>
      <w:pPr>
        <w:rPr>
          <w:rFonts w:ascii="方正小标宋简体" w:hAnsi="方正小标宋简体" w:eastAsia="方正小标宋简体" w:cs="方正小标宋简体"/>
        </w:rPr>
      </w:pPr>
      <w:r>
        <w:rPr>
          <w:rFonts w:ascii="方正小标宋简体" w:hAnsi="方正小标宋简体" w:cs="方正小标宋简体"/>
        </w:rPr>
        <w:t>无。</w:t>
      </w:r>
    </w:p>
    <w:p>
      <w:pPr>
        <w:pStyle w:val="21"/>
        <w:numPr>
          <w:ilvl w:val="2"/>
          <w:numId w:val="2"/>
        </w:numPr>
        <w:spacing w:before="156" w:after="156"/>
        <w:ind w:firstLine="361"/>
        <w:rPr>
          <w:rFonts w:ascii="方正小标宋简体" w:hAnsi="方正小标宋简体" w:eastAsia="方正小标宋简体" w:cs="方正小标宋简体"/>
        </w:rPr>
      </w:pPr>
      <w:bookmarkStart w:id="72" w:name="_Toc1152491278"/>
      <w:bookmarkEnd w:id="72"/>
      <w:bookmarkStart w:id="73" w:name="_Toc31492557"/>
      <w:r>
        <w:rPr>
          <w:rFonts w:ascii="方正小标宋简体" w:hAnsi="方正小标宋简体" w:cs="方正小标宋简体"/>
          <w:bCs w:val="0"/>
        </w:rPr>
        <w:t>软件接口</w:t>
      </w:r>
      <w:bookmarkEnd w:id="73"/>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Python</w:t>
      </w:r>
      <w:r>
        <w:rPr>
          <w:rFonts w:ascii="方正小标宋简体" w:hAnsi="方正小标宋简体" w:cs="方正小标宋简体"/>
        </w:rPr>
        <w:t>类库</w:t>
      </w:r>
    </w:p>
    <w:p>
      <w:pPr>
        <w:pStyle w:val="21"/>
        <w:numPr>
          <w:ilvl w:val="2"/>
          <w:numId w:val="2"/>
        </w:numPr>
        <w:spacing w:before="156" w:after="156"/>
        <w:ind w:firstLine="361"/>
        <w:rPr>
          <w:rFonts w:ascii="方正小标宋简体" w:hAnsi="方正小标宋简体" w:eastAsia="方正小标宋简体" w:cs="方正小标宋简体"/>
        </w:rPr>
      </w:pPr>
      <w:bookmarkStart w:id="74" w:name="_Toc834192925"/>
      <w:bookmarkEnd w:id="74"/>
      <w:bookmarkStart w:id="75" w:name="_Toc1515165364"/>
      <w:r>
        <w:rPr>
          <w:rFonts w:ascii="方正小标宋简体" w:hAnsi="方正小标宋简体" w:cs="方正小标宋简体"/>
          <w:bCs w:val="0"/>
        </w:rPr>
        <w:t>通信接口</w:t>
      </w:r>
      <w:bookmarkEnd w:id="75"/>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HTTP</w:t>
      </w:r>
      <w:r>
        <w:rPr>
          <w:rFonts w:ascii="方正小标宋简体" w:hAnsi="方正小标宋简体" w:cs="方正小标宋简体"/>
        </w:rPr>
        <w:t>协议、</w:t>
      </w:r>
      <w:r>
        <w:rPr>
          <w:rFonts w:ascii="方正小标宋简体" w:hAnsi="方正小标宋简体" w:eastAsia="方正小标宋简体" w:cs="方正小标宋简体"/>
        </w:rPr>
        <w:t>TCP/IP</w:t>
      </w:r>
      <w:r>
        <w:rPr>
          <w:rFonts w:ascii="方正小标宋简体" w:hAnsi="方正小标宋简体" w:cs="方正小标宋简体"/>
        </w:rPr>
        <w:t>协议、</w:t>
      </w:r>
      <w:r>
        <w:rPr>
          <w:rFonts w:ascii="方正小标宋简体" w:hAnsi="方正小标宋简体" w:eastAsia="方正小标宋简体" w:cs="方正小标宋简体"/>
        </w:rPr>
        <w:t>HTTPS</w:t>
      </w:r>
      <w:r>
        <w:rPr>
          <w:rFonts w:ascii="方正小标宋简体" w:hAnsi="方正小标宋简体" w:cs="方正小标宋简体"/>
        </w:rPr>
        <w:t>协议</w:t>
      </w:r>
    </w:p>
    <w:p>
      <w:pPr>
        <w:pStyle w:val="21"/>
        <w:numPr>
          <w:ilvl w:val="2"/>
          <w:numId w:val="2"/>
        </w:numPr>
        <w:spacing w:before="156" w:after="156"/>
        <w:ind w:firstLine="361"/>
        <w:rPr>
          <w:rFonts w:ascii="方正小标宋简体" w:hAnsi="方正小标宋简体" w:eastAsia="方正小标宋简体" w:cs="方正小标宋简体"/>
        </w:rPr>
      </w:pPr>
      <w:bookmarkStart w:id="76" w:name="_Toc62457200"/>
      <w:bookmarkEnd w:id="76"/>
      <w:bookmarkStart w:id="77" w:name="_Toc760892420"/>
      <w:r>
        <w:rPr>
          <w:rFonts w:ascii="方正小标宋简体" w:hAnsi="方正小标宋简体" w:cs="方正小标宋简体"/>
          <w:bCs w:val="0"/>
        </w:rPr>
        <w:t>用户接口</w:t>
      </w:r>
      <w:bookmarkEnd w:id="77"/>
    </w:p>
    <w:p>
      <w:pPr>
        <w:rPr>
          <w:rFonts w:ascii="方正小标宋简体" w:hAnsi="方正小标宋简体" w:eastAsia="方正小标宋简体" w:cs="方正小标宋简体"/>
        </w:rPr>
      </w:pPr>
      <w:r>
        <w:rPr>
          <w:rFonts w:ascii="方正小标宋简体" w:hAnsi="方正小标宋简体" w:cs="方正小标宋简体"/>
        </w:rPr>
        <w:t>命令行工具</w:t>
      </w:r>
      <w:r>
        <w:rPr>
          <w:rFonts w:ascii="方正小标宋简体" w:hAnsi="方正小标宋简体" w:eastAsia="方正小标宋简体" w:cs="方正小标宋简体"/>
        </w:rPr>
        <w:t xml:space="preserve">: </w:t>
      </w:r>
      <w:r>
        <w:rPr>
          <w:rFonts w:ascii="方正小标宋简体" w:hAnsi="方正小标宋简体" w:cs="方正小标宋简体"/>
        </w:rPr>
        <w:t>通过 </w:t>
      </w:r>
      <w:r>
        <w:rPr>
          <w:rFonts w:ascii="方正小标宋简体" w:hAnsi="方正小标宋简体" w:eastAsia="方正小标宋简体" w:cs="方正小标宋简体"/>
        </w:rPr>
        <w:t>scrapy </w:t>
      </w:r>
      <w:r>
        <w:rPr>
          <w:rFonts w:ascii="方正小标宋简体" w:hAnsi="方正小标宋简体" w:cs="方正小标宋简体"/>
        </w:rPr>
        <w:t>命令行工具进行控制</w:t>
      </w:r>
      <w:r>
        <w:rPr>
          <w:rFonts w:ascii="方正小标宋简体" w:hAnsi="方正小标宋简体" w:eastAsia="方正小标宋简体" w:cs="方正小标宋简体"/>
        </w:rPr>
        <w:t>.</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Scrapy</w:t>
      </w:r>
      <w:r>
        <w:rPr>
          <w:rFonts w:ascii="方正小标宋简体" w:hAnsi="方正小标宋简体" w:cs="方正小标宋简体"/>
        </w:rPr>
        <w:t>终端</w:t>
      </w:r>
      <w:r>
        <w:rPr>
          <w:rFonts w:ascii="方正小标宋简体" w:hAnsi="方正小标宋简体" w:eastAsia="方正小标宋简体" w:cs="方正小标宋简体"/>
        </w:rPr>
        <w:t>:</w:t>
      </w:r>
      <w:r>
        <w:rPr>
          <w:rFonts w:ascii="方正小标宋简体" w:hAnsi="方正小标宋简体" w:cs="方正小标宋简体"/>
        </w:rPr>
        <w:t>一个交互终端，提供在未启动</w:t>
      </w:r>
      <w:r>
        <w:rPr>
          <w:rFonts w:ascii="方正小标宋简体" w:hAnsi="方正小标宋简体" w:eastAsia="方正小标宋简体" w:cs="方正小标宋简体"/>
        </w:rPr>
        <w:t>spider</w:t>
      </w:r>
      <w:r>
        <w:rPr>
          <w:rFonts w:ascii="方正小标宋简体" w:hAnsi="方正小标宋简体" w:cs="方正小标宋简体"/>
        </w:rPr>
        <w:t>的情况下尝试及调试爬取代码。</w:t>
      </w:r>
    </w:p>
    <w:p>
      <w:pPr>
        <w:rPr>
          <w:rFonts w:ascii="方正小标宋简体" w:hAnsi="方正小标宋简体" w:eastAsia="方正小标宋简体" w:cs="方正小标宋简体"/>
        </w:rPr>
      </w:pPr>
      <w:r>
        <w:rPr>
          <w:rFonts w:ascii="方正小标宋简体" w:hAnsi="方正小标宋简体" w:eastAsia="方正小标宋简体" w:cs="方正小标宋简体"/>
        </w:rPr>
        <w:t>telnet</w:t>
      </w:r>
      <w:r>
        <w:rPr>
          <w:rFonts w:ascii="方正小标宋简体" w:hAnsi="方正小标宋简体" w:cs="方正小标宋简体"/>
        </w:rPr>
        <w:t>终端：以供检查和控制</w:t>
      </w:r>
      <w:r>
        <w:rPr>
          <w:rFonts w:ascii="方正小标宋简体" w:hAnsi="方正小标宋简体" w:eastAsia="方正小标宋简体" w:cs="方正小标宋简体"/>
        </w:rPr>
        <w:t>Scrapy</w:t>
      </w:r>
      <w:r>
        <w:rPr>
          <w:rFonts w:ascii="方正小标宋简体" w:hAnsi="方正小标宋简体" w:cs="方正小标宋简体"/>
        </w:rPr>
        <w:t>运行的进程。</w:t>
      </w:r>
    </w:p>
    <w:p/>
    <w:sectPr>
      <w:headerReference r:id="rId4" w:type="default"/>
      <w:footerReference r:id="rId5" w:type="default"/>
      <w:pgSz w:w="11906" w:h="16838"/>
      <w:pgMar w:top="1440" w:right="1800" w:bottom="1440" w:left="1800" w:header="851" w:footer="720" w:gutter="0"/>
      <w:pgNumType w:fmt="decimal"/>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Microsoft YaHei">
    <w:panose1 w:val="020B0503020204020204"/>
    <w:charset w:val="86"/>
    <w:family w:val="auto"/>
    <w:pitch w:val="default"/>
    <w:sig w:usb0="80000287" w:usb1="2A0F3C52" w:usb2="00000016" w:usb3="00000000" w:csb0="0004001F" w:csb1="00000000"/>
  </w:font>
  <w:font w:name="Noto Sans CJK SC">
    <w:panose1 w:val="020B05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0"/>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multilevel"/>
    <w:tmpl w:val="00000004"/>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5">
    <w:nsid w:val="00000005"/>
    <w:multiLevelType w:val="multilevel"/>
    <w:tmpl w:val="00000005"/>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6">
    <w:nsid w:val="00000006"/>
    <w:multiLevelType w:val="multilevel"/>
    <w:tmpl w:val="000000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nsid w:val="00000007"/>
    <w:multiLevelType w:val="multilevel"/>
    <w:tmpl w:val="00000007"/>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8">
    <w:nsid w:val="00000008"/>
    <w:multiLevelType w:val="multilevel"/>
    <w:tmpl w:val="0000000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0">
    <w:nsid w:val="00000000"/>
    <w:multiLevelType w:val="multilevel"/>
    <w:tmpl w:val="00000000"/>
    <w:lvl w:ilvl="0" w:tentative="1">
      <w:start w:val="1"/>
      <w:numFmt w:val="decimal"/>
      <w:pStyle w:val="19"/>
      <w:lvlText w:val="%1."/>
      <w:lvlJc w:val="left"/>
      <w:pPr>
        <w:tabs>
          <w:tab w:val="left" w:pos="360"/>
        </w:tabs>
        <w:ind w:left="0" w:firstLine="0"/>
      </w:pPr>
    </w:lvl>
    <w:lvl w:ilvl="1" w:tentative="1">
      <w:start w:val="1"/>
      <w:numFmt w:val="decimal"/>
      <w:pStyle w:val="20"/>
      <w:lvlText w:val="%1.%2"/>
      <w:lvlJc w:val="left"/>
      <w:pPr>
        <w:tabs>
          <w:tab w:val="left" w:pos="720"/>
        </w:tabs>
        <w:ind w:left="0" w:firstLine="0"/>
      </w:pPr>
    </w:lvl>
    <w:lvl w:ilvl="2" w:tentative="1">
      <w:start w:val="1"/>
      <w:numFmt w:val="decimal"/>
      <w:pStyle w:val="21"/>
      <w:lvlText w:val="%1.%2.%3"/>
      <w:lvlJc w:val="left"/>
      <w:pPr>
        <w:tabs>
          <w:tab w:val="left" w:pos="720"/>
        </w:tabs>
        <w:ind w:left="0" w:firstLine="0"/>
      </w:pPr>
      <w:rPr>
        <w:rFonts w:ascii="方正小标宋简体" w:hAnsi="方正小标宋简体"/>
        <w:sz w:val="24"/>
      </w:rPr>
    </w:lvl>
    <w:lvl w:ilvl="3" w:tentative="1">
      <w:start w:val="1"/>
      <w:numFmt w:val="decimal"/>
      <w:pStyle w:val="22"/>
      <w:lvlText w:val="%1.%2.%3.%4"/>
      <w:lvlJc w:val="left"/>
      <w:pPr>
        <w:tabs>
          <w:tab w:val="left" w:pos="1080"/>
        </w:tabs>
        <w:ind w:left="0" w:firstLine="0"/>
      </w:pPr>
    </w:lvl>
    <w:lvl w:ilvl="4" w:tentative="1">
      <w:start w:val="1"/>
      <w:numFmt w:val="decimal"/>
      <w:pStyle w:val="23"/>
      <w:lvlText w:val="%1.%2.%3.%4.%5"/>
      <w:lvlJc w:val="left"/>
      <w:pPr>
        <w:tabs>
          <w:tab w:val="left" w:pos="1440"/>
        </w:tabs>
        <w:ind w:left="0" w:firstLine="0"/>
      </w:pPr>
    </w:lvl>
    <w:lvl w:ilvl="5" w:tentative="1">
      <w:start w:val="1"/>
      <w:numFmt w:val="decimal"/>
      <w:pStyle w:val="24"/>
      <w:lvlText w:val="%1.%2.%3.%4.%5.%6"/>
      <w:lvlJc w:val="left"/>
      <w:pPr>
        <w:tabs>
          <w:tab w:val="left" w:pos="1800"/>
        </w:tabs>
        <w:ind w:left="0" w:firstLine="0"/>
      </w:pPr>
    </w:lvl>
    <w:lvl w:ilvl="6" w:tentative="1">
      <w:start w:val="1"/>
      <w:numFmt w:val="decimal"/>
      <w:pStyle w:val="25"/>
      <w:lvlText w:val="%1.%2.%3.%4.%5.%6.%7"/>
      <w:lvlJc w:val="left"/>
      <w:pPr>
        <w:tabs>
          <w:tab w:val="left" w:pos="2160"/>
        </w:tabs>
        <w:ind w:left="0" w:firstLine="0"/>
      </w:pPr>
    </w:lvl>
    <w:lvl w:ilvl="7" w:tentative="1">
      <w:start w:val="1"/>
      <w:numFmt w:val="decimal"/>
      <w:pStyle w:val="26"/>
      <w:lvlText w:val="%1.%2.%3.%4.%5.%6.%7.%8"/>
      <w:lvlJc w:val="left"/>
      <w:pPr>
        <w:tabs>
          <w:tab w:val="left" w:pos="2160"/>
        </w:tabs>
        <w:ind w:left="0" w:firstLine="0"/>
      </w:pPr>
    </w:lvl>
    <w:lvl w:ilvl="8" w:tentative="1">
      <w:start w:val="1"/>
      <w:numFmt w:val="decimal"/>
      <w:pStyle w:val="27"/>
      <w:lvlText w:val="%1.%2.%3.%4.%5.%6.%7.%8.%9"/>
      <w:lvlJc w:val="left"/>
      <w:pPr>
        <w:tabs>
          <w:tab w:val="left" w:pos="2520"/>
        </w:tabs>
        <w:ind w:left="0" w:firstLine="0"/>
      </w:pPr>
    </w:lvl>
  </w:abstractNum>
  <w:abstractNum w:abstractNumId="1">
    <w:nsid w:val="00000001"/>
    <w:multiLevelType w:val="multilevel"/>
    <w:tmpl w:val="00000001"/>
    <w:lvl w:ilvl="0" w:tentative="1">
      <w:start w:val="1"/>
      <w:numFmt w:val="decimal"/>
      <w:lvlText w:val="%1."/>
      <w:lvlJc w:val="left"/>
      <w:pPr>
        <w:tabs>
          <w:tab w:val="left" w:pos="360"/>
        </w:tabs>
        <w:ind w:left="0" w:firstLine="0"/>
      </w:pPr>
    </w:lvl>
    <w:lvl w:ilvl="1" w:tentative="1">
      <w:start w:val="1"/>
      <w:numFmt w:val="decimal"/>
      <w:lvlText w:val="%1.%2"/>
      <w:lvlJc w:val="left"/>
      <w:pPr>
        <w:tabs>
          <w:tab w:val="left" w:pos="720"/>
        </w:tabs>
        <w:ind w:left="0" w:firstLine="0"/>
      </w:pPr>
    </w:lvl>
    <w:lvl w:ilvl="2" w:tentative="1">
      <w:start w:val="1"/>
      <w:numFmt w:val="decimal"/>
      <w:lvlText w:val="%1.%2.%3"/>
      <w:lvlJc w:val="left"/>
      <w:pPr>
        <w:tabs>
          <w:tab w:val="left" w:pos="720"/>
        </w:tabs>
        <w:ind w:left="0" w:firstLine="0"/>
      </w:pPr>
      <w:rPr>
        <w:sz w:val="24"/>
      </w:rPr>
    </w:lvl>
    <w:lvl w:ilvl="3" w:tentative="1">
      <w:start w:val="1"/>
      <w:numFmt w:val="decimal"/>
      <w:lvlText w:val="%1.%2.%3.%4"/>
      <w:lvlJc w:val="left"/>
      <w:pPr>
        <w:tabs>
          <w:tab w:val="left" w:pos="1080"/>
        </w:tabs>
        <w:ind w:left="0" w:firstLine="0"/>
      </w:pPr>
    </w:lvl>
    <w:lvl w:ilvl="4" w:tentative="1">
      <w:start w:val="1"/>
      <w:numFmt w:val="decimal"/>
      <w:lvlText w:val="%1.%2.%3.%4.%5"/>
      <w:lvlJc w:val="left"/>
      <w:pPr>
        <w:tabs>
          <w:tab w:val="left" w:pos="1440"/>
        </w:tabs>
        <w:ind w:left="0" w:firstLine="0"/>
      </w:pPr>
    </w:lvl>
    <w:lvl w:ilvl="5" w:tentative="1">
      <w:start w:val="1"/>
      <w:numFmt w:val="decimal"/>
      <w:lvlText w:val="%1.%2.%3.%4.%5.%6"/>
      <w:lvlJc w:val="left"/>
      <w:pPr>
        <w:tabs>
          <w:tab w:val="left" w:pos="1800"/>
        </w:tabs>
        <w:ind w:left="0" w:firstLine="0"/>
      </w:pPr>
    </w:lvl>
    <w:lvl w:ilvl="6" w:tentative="1">
      <w:start w:val="1"/>
      <w:numFmt w:val="decimal"/>
      <w:lvlText w:val="%1.%2.%3.%4.%5.%6.%7"/>
      <w:lvlJc w:val="left"/>
      <w:pPr>
        <w:tabs>
          <w:tab w:val="left" w:pos="2160"/>
        </w:tabs>
        <w:ind w:left="0" w:firstLine="0"/>
      </w:pPr>
    </w:lvl>
    <w:lvl w:ilvl="7" w:tentative="1">
      <w:start w:val="1"/>
      <w:numFmt w:val="decimal"/>
      <w:lvlText w:val="%1.%2.%3.%4.%5.%6.%7.%8"/>
      <w:lvlJc w:val="left"/>
      <w:pPr>
        <w:tabs>
          <w:tab w:val="left" w:pos="2160"/>
        </w:tabs>
        <w:ind w:left="0" w:firstLine="0"/>
      </w:pPr>
    </w:lvl>
    <w:lvl w:ilvl="8" w:tentative="1">
      <w:start w:val="1"/>
      <w:numFmt w:val="decimal"/>
      <w:lvlText w:val="%1.%2.%3.%4.%5.%6.%7.%8.%9"/>
      <w:lvlJc w:val="left"/>
      <w:pPr>
        <w:tabs>
          <w:tab w:val="left" w:pos="2520"/>
        </w:tabs>
        <w:ind w:left="0" w:firstLine="0"/>
      </w:pPr>
    </w:lvl>
  </w:abstractNum>
  <w:abstractNum w:abstractNumId="2">
    <w:nsid w:val="00000002"/>
    <w:multiLevelType w:val="multilevel"/>
    <w:tmpl w:val="00000002"/>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3">
    <w:nsid w:val="00000003"/>
    <w:multiLevelType w:val="multilevel"/>
    <w:tmpl w:val="00000003"/>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isplayHorizontalDrawingGridEvery w:val="1"/>
  <w:displayVerticalDrawingGridEvery w:val="1"/>
  <w:characterSpacingControl w:val="compressPunctuation"/>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9FF6A491"/>
    <w:rsid w:val="BEFD33E9"/>
    <w:rsid w:val="FFBD0DA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jc w:val="left"/>
    </w:pPr>
    <w:rPr>
      <w:rFonts w:ascii="Times New Roman" w:hAnsi="Times New Roman" w:eastAsia="方正小标宋简体" w:cs="Times New Roman"/>
      <w:color w:val="00000A"/>
      <w:sz w:val="20"/>
      <w:szCs w:val="20"/>
      <w:lang w:val="en-US" w:eastAsia="zh-CN" w:bidi="ar-SA"/>
    </w:rPr>
  </w:style>
  <w:style w:type="character" w:default="1" w:styleId="13">
    <w:name w:val="Default Paragraph Font"/>
    <w:unhideWhenUsed/>
    <w:qFormat/>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2">
    <w:name w:val="caption"/>
    <w:basedOn w:val="1"/>
    <w:qFormat/>
    <w:uiPriority w:val="0"/>
    <w:pPr>
      <w:spacing w:before="152" w:after="160"/>
      <w:jc w:val="center"/>
    </w:pPr>
    <w:rPr>
      <w:rFonts w:ascii="Arial" w:hAnsi="Arial" w:cs="Arial"/>
      <w:sz w:val="21"/>
    </w:rPr>
  </w:style>
  <w:style w:type="paragraph" w:styleId="3">
    <w:name w:val="Body Text"/>
    <w:basedOn w:val="1"/>
    <w:uiPriority w:val="0"/>
    <w:pPr>
      <w:spacing w:before="0" w:after="120"/>
    </w:pPr>
  </w:style>
  <w:style w:type="paragraph" w:styleId="4">
    <w:name w:val="toc 3"/>
    <w:basedOn w:val="1"/>
    <w:next w:val="1"/>
    <w:uiPriority w:val="39"/>
    <w:pPr>
      <w:ind w:left="840" w:leftChars="400"/>
    </w:pPr>
  </w:style>
  <w:style w:type="paragraph" w:styleId="5">
    <w:name w:val="Balloon Text"/>
    <w:basedOn w:val="1"/>
    <w:unhideWhenUsed/>
    <w:qFormat/>
    <w:uiPriority w:val="99"/>
    <w:pPr>
      <w:spacing w:line="240" w:lineRule="auto"/>
    </w:pPr>
    <w:rPr>
      <w:sz w:val="18"/>
      <w:szCs w:val="18"/>
    </w:rPr>
  </w:style>
  <w:style w:type="paragraph" w:styleId="6">
    <w:name w:val="toc 1"/>
    <w:basedOn w:val="1"/>
    <w:next w:val="1"/>
    <w:uiPriority w:val="39"/>
  </w:style>
  <w:style w:type="paragraph" w:styleId="7">
    <w:name w:val="index heading"/>
    <w:basedOn w:val="1"/>
    <w:qFormat/>
    <w:uiPriority w:val="0"/>
    <w:pPr>
      <w:spacing w:before="0" w:after="163" w:line="400" w:lineRule="exact"/>
      <w:jc w:val="center"/>
    </w:pPr>
    <w:rPr>
      <w:sz w:val="28"/>
    </w:rPr>
  </w:style>
  <w:style w:type="paragraph" w:styleId="8">
    <w:name w:val="List"/>
    <w:basedOn w:val="1"/>
    <w:uiPriority w:val="0"/>
  </w:style>
  <w:style w:type="paragraph" w:styleId="9">
    <w:name w:val="toc 2"/>
    <w:basedOn w:val="1"/>
    <w:next w:val="1"/>
    <w:uiPriority w:val="39"/>
    <w:pPr>
      <w:ind w:left="420" w:leftChars="200"/>
    </w:pPr>
  </w:style>
  <w:style w:type="paragraph" w:styleId="1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1">
    <w:name w:val="Normal (Web)"/>
    <w:basedOn w:val="1"/>
    <w:unhideWhenUsed/>
    <w:qFormat/>
    <w:uiPriority w:val="99"/>
    <w:pPr>
      <w:spacing w:beforeAutospacing="1" w:afterAutospacing="1"/>
    </w:pPr>
    <w:rPr>
      <w:sz w:val="24"/>
    </w:rPr>
  </w:style>
  <w:style w:type="paragraph" w:styleId="12">
    <w:name w:val="index 1"/>
    <w:basedOn w:val="1"/>
    <w:qFormat/>
    <w:uiPriority w:val="2"/>
  </w:style>
  <w:style w:type="character" w:styleId="14">
    <w:name w:val="Strong"/>
    <w:qFormat/>
    <w:uiPriority w:val="22"/>
    <w:rPr>
      <w:b/>
    </w:rPr>
  </w:style>
  <w:style w:type="character" w:styleId="15">
    <w:name w:val="FollowedHyperlink"/>
    <w:qFormat/>
    <w:uiPriority w:val="0"/>
    <w:rPr>
      <w:color w:val="800080"/>
      <w:u w:val="single"/>
    </w:rPr>
  </w:style>
  <w:style w:type="character" w:styleId="16">
    <w:name w:val="HTML Code"/>
    <w:unhideWhenUsed/>
    <w:qFormat/>
    <w:uiPriority w:val="99"/>
    <w:rPr>
      <w:rFonts w:ascii="Courier New" w:hAnsi="Courier New"/>
      <w:sz w:val="20"/>
    </w:rPr>
  </w:style>
  <w:style w:type="character" w:styleId="17">
    <w:name w:val="HTML Cite"/>
    <w:unhideWhenUsed/>
    <w:qFormat/>
    <w:uiPriority w:val="99"/>
    <w:rPr>
      <w:i/>
    </w:rPr>
  </w:style>
  <w:style w:type="paragraph" w:customStyle="1" w:styleId="19">
    <w:name w:val="Heading 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20">
    <w:name w:val="Heading 2"/>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21">
    <w:name w:val="Heading 3"/>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22">
    <w:name w:val="Heading 4"/>
    <w:basedOn w:val="1"/>
    <w:qFormat/>
    <w:uiPriority w:val="2"/>
    <w:pPr>
      <w:numPr>
        <w:ilvl w:val="3"/>
        <w:numId w:val="1"/>
      </w:numPr>
      <w:tabs>
        <w:tab w:val="left" w:pos="360"/>
      </w:tabs>
      <w:spacing w:before="50" w:after="0"/>
      <w:textAlignment w:val="bottom"/>
      <w:outlineLvl w:val="3"/>
    </w:pPr>
    <w:rPr>
      <w:rFonts w:ascii="Arial" w:hAnsi="Arial" w:cs="Arial"/>
      <w:bCs/>
      <w:szCs w:val="28"/>
    </w:rPr>
  </w:style>
  <w:style w:type="paragraph" w:customStyle="1" w:styleId="23">
    <w:name w:val="Heading 5"/>
    <w:basedOn w:val="1"/>
    <w:qFormat/>
    <w:uiPriority w:val="2"/>
    <w:pPr>
      <w:keepNext/>
      <w:keepLines/>
      <w:numPr>
        <w:ilvl w:val="4"/>
        <w:numId w:val="1"/>
      </w:numPr>
      <w:tabs>
        <w:tab w:val="left" w:pos="360"/>
      </w:tabs>
      <w:outlineLvl w:val="4"/>
    </w:pPr>
    <w:rPr>
      <w:bCs/>
      <w:szCs w:val="28"/>
    </w:rPr>
  </w:style>
  <w:style w:type="paragraph" w:customStyle="1" w:styleId="24">
    <w:name w:val="Heading 6"/>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25">
    <w:name w:val="Heading 7"/>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26">
    <w:name w:val="Heading 8"/>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27">
    <w:name w:val="Heading 9"/>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28">
    <w:name w:val="标题12"/>
    <w:basedOn w:val="1"/>
    <w:next w:val="3"/>
    <w:qFormat/>
    <w:uiPriority w:val="0"/>
    <w:pPr>
      <w:keepNext/>
      <w:spacing w:before="240" w:after="120"/>
    </w:pPr>
    <w:rPr>
      <w:rFonts w:ascii="Liberation Sans" w:hAnsi="Liberation Sans" w:eastAsia="Microsoft YaHei" w:cs="Noto Sans CJK SC"/>
      <w:sz w:val="28"/>
      <w:szCs w:val="28"/>
    </w:rPr>
  </w:style>
  <w:style w:type="paragraph" w:customStyle="1" w:styleId="29">
    <w:name w:val="Caption"/>
    <w:basedOn w:val="1"/>
    <w:qFormat/>
    <w:uiPriority w:val="0"/>
    <w:pPr>
      <w:suppressLineNumbers/>
      <w:spacing w:before="120" w:after="120"/>
    </w:pPr>
    <w:rPr>
      <w:rFonts w:cs="Noto Sans CJK SC"/>
      <w:i/>
      <w:iCs/>
      <w:sz w:val="24"/>
      <w:szCs w:val="24"/>
    </w:rPr>
  </w:style>
  <w:style w:type="paragraph" w:customStyle="1" w:styleId="30">
    <w:name w:val="索引"/>
    <w:basedOn w:val="1"/>
    <w:qFormat/>
    <w:uiPriority w:val="0"/>
    <w:pPr>
      <w:suppressLineNumbers/>
    </w:pPr>
  </w:style>
  <w:style w:type="paragraph" w:customStyle="1" w:styleId="31">
    <w:name w:val="Body Text Indent"/>
    <w:basedOn w:val="3"/>
    <w:unhideWhenUsed/>
    <w:qFormat/>
    <w:uiPriority w:val="99"/>
    <w:pPr>
      <w:widowControl w:val="0"/>
      <w:ind w:firstLine="340"/>
      <w:jc w:val="left"/>
    </w:pPr>
    <w:rPr>
      <w:rFonts w:ascii="Times New Roman" w:hAnsi="Times New Roman" w:eastAsia="宋体" w:cs="Times New Roman"/>
      <w:color w:val="00000A"/>
      <w:sz w:val="20"/>
      <w:szCs w:val="20"/>
      <w:lang w:val="en-US" w:eastAsia="zh-CN" w:bidi="ar-SA"/>
    </w:rPr>
  </w:style>
  <w:style w:type="paragraph" w:customStyle="1" w:styleId="32">
    <w:name w:val="TOC 3"/>
    <w:basedOn w:val="1"/>
    <w:uiPriority w:val="39"/>
    <w:pPr>
      <w:ind w:left="840" w:firstLine="0"/>
    </w:pPr>
  </w:style>
  <w:style w:type="paragraph" w:customStyle="1" w:styleId="33">
    <w:name w:val="TOC 1"/>
    <w:basedOn w:val="1"/>
    <w:uiPriority w:val="39"/>
  </w:style>
  <w:style w:type="paragraph" w:customStyle="1" w:styleId="34">
    <w:name w:val="TOC 2"/>
    <w:basedOn w:val="1"/>
    <w:uiPriority w:val="39"/>
    <w:pPr>
      <w:ind w:left="420" w:firstLine="0"/>
    </w:pPr>
  </w:style>
  <w:style w:type="paragraph" w:customStyle="1" w:styleId="35">
    <w:name w:val="标题11"/>
    <w:basedOn w:val="1"/>
    <w:qFormat/>
    <w:uiPriority w:val="0"/>
    <w:pPr>
      <w:keepNext/>
      <w:spacing w:before="240" w:after="120"/>
    </w:pPr>
    <w:rPr>
      <w:rFonts w:ascii="Liberation Sans" w:hAnsi="Liberation Sans" w:eastAsia="Microsoft YaHei" w:cs="Noto Sans CJK SC"/>
      <w:sz w:val="28"/>
      <w:szCs w:val="28"/>
    </w:rPr>
  </w:style>
  <w:style w:type="paragraph" w:customStyle="1" w:styleId="36">
    <w:name w:val="TOC 7"/>
    <w:basedOn w:val="1"/>
    <w:uiPriority w:val="0"/>
    <w:pPr>
      <w:ind w:left="2520" w:firstLine="0"/>
    </w:pPr>
  </w:style>
  <w:style w:type="paragraph" w:customStyle="1" w:styleId="37">
    <w:name w:val="TOC 5"/>
    <w:basedOn w:val="1"/>
    <w:uiPriority w:val="0"/>
    <w:pPr>
      <w:ind w:left="1680" w:firstLine="0"/>
    </w:pPr>
  </w:style>
  <w:style w:type="paragraph" w:customStyle="1" w:styleId="38">
    <w:name w:val="TOC 8"/>
    <w:basedOn w:val="1"/>
    <w:uiPriority w:val="0"/>
    <w:pPr>
      <w:ind w:left="2940" w:firstLine="0"/>
    </w:pPr>
  </w:style>
  <w:style w:type="paragraph" w:customStyle="1" w:styleId="39">
    <w:name w:val="Footer"/>
    <w:basedOn w:val="1"/>
    <w:uiPriority w:val="0"/>
    <w:pPr>
      <w:tabs>
        <w:tab w:val="center" w:pos="4153"/>
        <w:tab w:val="right" w:pos="8306"/>
      </w:tabs>
      <w:snapToGrid w:val="0"/>
      <w:spacing w:line="240" w:lineRule="auto"/>
    </w:pPr>
    <w:rPr>
      <w:sz w:val="18"/>
      <w:szCs w:val="18"/>
    </w:rPr>
  </w:style>
  <w:style w:type="paragraph" w:customStyle="1" w:styleId="40">
    <w:name w:val="Header"/>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41">
    <w:name w:val="TOC 4"/>
    <w:basedOn w:val="1"/>
    <w:uiPriority w:val="0"/>
    <w:pPr>
      <w:ind w:left="1260" w:firstLine="0"/>
    </w:pPr>
  </w:style>
  <w:style w:type="paragraph" w:customStyle="1" w:styleId="42">
    <w:name w:val="TOC 6"/>
    <w:basedOn w:val="1"/>
    <w:uiPriority w:val="0"/>
    <w:pPr>
      <w:ind w:left="2100" w:firstLine="0"/>
    </w:pPr>
  </w:style>
  <w:style w:type="paragraph" w:customStyle="1" w:styleId="43">
    <w:name w:val="TOC 9"/>
    <w:basedOn w:val="1"/>
    <w:uiPriority w:val="0"/>
    <w:pPr>
      <w:ind w:left="3360" w:firstLine="0"/>
    </w:pPr>
  </w:style>
  <w:style w:type="paragraph" w:customStyle="1" w:styleId="44">
    <w:name w:val="Title"/>
    <w:basedOn w:val="28"/>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45">
    <w:name w:val="标题1"/>
    <w:basedOn w:val="1"/>
    <w:qFormat/>
    <w:uiPriority w:val="0"/>
    <w:pPr>
      <w:keepNext/>
      <w:spacing w:before="240" w:after="120"/>
    </w:pPr>
    <w:rPr>
      <w:rFonts w:ascii="Liberation Sans" w:hAnsi="Liberation Sans" w:eastAsia="Noto Sans CJK SC" w:cs="Noto Sans CJK SC"/>
      <w:sz w:val="28"/>
      <w:szCs w:val="28"/>
    </w:rPr>
  </w:style>
  <w:style w:type="paragraph" w:customStyle="1" w:styleId="46">
    <w:name w:val="正文文本缩进 21"/>
    <w:basedOn w:val="1"/>
    <w:qFormat/>
    <w:uiPriority w:val="0"/>
    <w:pPr>
      <w:ind w:firstLine="482"/>
    </w:pPr>
    <w:rPr>
      <w:b/>
      <w:bCs/>
    </w:rPr>
  </w:style>
  <w:style w:type="paragraph" w:customStyle="1" w:styleId="47">
    <w:name w:val="程序"/>
    <w:basedOn w:val="1"/>
    <w:qFormat/>
    <w:uiPriority w:val="0"/>
    <w:pPr>
      <w:shd w:val="clear" w:color="auto" w:fill="E6E6E6"/>
      <w:spacing w:line="240" w:lineRule="atLeast"/>
    </w:pPr>
    <w:rPr>
      <w:sz w:val="18"/>
    </w:rPr>
  </w:style>
  <w:style w:type="paragraph" w:customStyle="1" w:styleId="48">
    <w:name w:val="文档结构图1"/>
    <w:basedOn w:val="1"/>
    <w:qFormat/>
    <w:uiPriority w:val="0"/>
    <w:pPr>
      <w:shd w:val="clear" w:color="auto" w:fill="000080"/>
    </w:pPr>
  </w:style>
  <w:style w:type="paragraph" w:customStyle="1" w:styleId="49">
    <w:name w:val="表格内容"/>
    <w:basedOn w:val="1"/>
    <w:qFormat/>
    <w:uiPriority w:val="0"/>
    <w:pPr>
      <w:suppressLineNumbers/>
    </w:pPr>
  </w:style>
  <w:style w:type="paragraph" w:customStyle="1" w:styleId="50">
    <w:name w:val="表格标题"/>
    <w:basedOn w:val="49"/>
    <w:qFormat/>
    <w:uiPriority w:val="0"/>
    <w:pPr>
      <w:jc w:val="center"/>
    </w:pPr>
    <w:rPr>
      <w:b/>
      <w:bCs/>
    </w:rPr>
  </w:style>
  <w:style w:type="paragraph" w:customStyle="1" w:styleId="51">
    <w:name w:val="正文文本缩进 31"/>
    <w:basedOn w:val="1"/>
    <w:qFormat/>
    <w:uiPriority w:val="0"/>
    <w:pPr>
      <w:ind w:firstLine="482"/>
    </w:pPr>
    <w:rPr>
      <w:b/>
      <w:bCs/>
      <w:color w:val="FF0000"/>
    </w:rPr>
  </w:style>
  <w:style w:type="paragraph" w:customStyle="1" w:styleId="52">
    <w:name w:val="样式 标题 4 + 段前: 0.5 行"/>
    <w:basedOn w:val="22"/>
    <w:qFormat/>
    <w:uiPriority w:val="2"/>
    <w:pPr>
      <w:numPr>
        <w:ilvl w:val="3"/>
        <w:numId w:val="0"/>
      </w:numPr>
      <w:spacing w:before="50" w:after="50"/>
      <w:ind w:firstLine="400"/>
    </w:pPr>
    <w:rPr>
      <w:rFonts w:cs="宋体"/>
      <w:bCs w:val="0"/>
      <w:szCs w:val="20"/>
    </w:rPr>
  </w:style>
  <w:style w:type="paragraph" w:customStyle="1" w:styleId="53">
    <w:name w:val="默认"/>
    <w:unhideWhenUsed/>
    <w:qFormat/>
    <w:uiPriority w:val="99"/>
    <w:pPr>
      <w:widowControl w:val="0"/>
      <w:spacing w:line="200" w:lineRule="atLeast"/>
      <w:jc w:val="left"/>
    </w:pPr>
    <w:rPr>
      <w:rFonts w:ascii="Noto Sans CJK SC" w:hAnsi="Noto Sans CJK SC" w:eastAsia="Noto Sans CJK SC" w:cs="Times New Roman"/>
      <w:color w:val="00000A"/>
      <w:sz w:val="36"/>
      <w:szCs w:val="20"/>
      <w:lang w:val="en-US" w:eastAsia="zh-CN" w:bidi="ar-SA"/>
    </w:rPr>
  </w:style>
  <w:style w:type="paragraph" w:customStyle="1" w:styleId="54">
    <w:name w:val="带箭头的对象"/>
    <w:basedOn w:val="53"/>
    <w:unhideWhenUsed/>
    <w:qFormat/>
    <w:uiPriority w:val="99"/>
  </w:style>
  <w:style w:type="paragraph" w:customStyle="1" w:styleId="55">
    <w:name w:val="带阴影的对象"/>
    <w:basedOn w:val="53"/>
    <w:unhideWhenUsed/>
    <w:qFormat/>
    <w:uiPriority w:val="99"/>
  </w:style>
  <w:style w:type="paragraph" w:customStyle="1" w:styleId="56">
    <w:name w:val="无填充的对象"/>
    <w:basedOn w:val="53"/>
    <w:unhideWhenUsed/>
    <w:qFormat/>
    <w:uiPriority w:val="99"/>
  </w:style>
  <w:style w:type="paragraph" w:customStyle="1" w:styleId="57">
    <w:name w:val="无填充且无边框的对象"/>
    <w:basedOn w:val="53"/>
    <w:unhideWhenUsed/>
    <w:qFormat/>
    <w:uiPriority w:val="99"/>
  </w:style>
  <w:style w:type="paragraph" w:customStyle="1" w:styleId="58">
    <w:name w:val="文本"/>
    <w:basedOn w:val="53"/>
    <w:unhideWhenUsed/>
    <w:qFormat/>
    <w:uiPriority w:val="99"/>
  </w:style>
  <w:style w:type="paragraph" w:customStyle="1" w:styleId="59">
    <w:name w:val="正文两端对齐"/>
    <w:basedOn w:val="53"/>
    <w:unhideWhenUsed/>
    <w:qFormat/>
    <w:uiPriority w:val="99"/>
  </w:style>
  <w:style w:type="paragraph" w:customStyle="1" w:styleId="60">
    <w:name w:val="大标题 1"/>
    <w:basedOn w:val="53"/>
    <w:unhideWhenUsed/>
    <w:qFormat/>
    <w:uiPriority w:val="99"/>
    <w:pPr>
      <w:jc w:val="center"/>
    </w:pPr>
  </w:style>
  <w:style w:type="paragraph" w:customStyle="1" w:styleId="61">
    <w:name w:val="大标题 2"/>
    <w:basedOn w:val="53"/>
    <w:unhideWhenUsed/>
    <w:qFormat/>
    <w:uiPriority w:val="99"/>
    <w:pPr>
      <w:spacing w:before="57" w:after="57"/>
      <w:ind w:right="113" w:firstLine="0"/>
      <w:jc w:val="center"/>
    </w:pPr>
  </w:style>
  <w:style w:type="paragraph" w:customStyle="1" w:styleId="62">
    <w:name w:val="定量线"/>
    <w:basedOn w:val="53"/>
    <w:unhideWhenUsed/>
    <w:qFormat/>
    <w:uiPriority w:val="99"/>
  </w:style>
  <w:style w:type="paragraph" w:customStyle="1" w:styleId="63">
    <w:name w:val="封面页~LT~Gliederung 1"/>
    <w:unhideWhenUsed/>
    <w:qFormat/>
    <w:uiPriority w:val="99"/>
    <w:pPr>
      <w:widowControl w:val="0"/>
      <w:spacing w:before="283" w:after="0" w:line="216" w:lineRule="auto"/>
      <w:jc w:val="left"/>
    </w:pPr>
    <w:rPr>
      <w:rFonts w:ascii="Noto Sans CJK SC" w:hAnsi="Noto Sans CJK SC" w:eastAsia="Noto Sans CJK SC" w:cs="Times New Roman"/>
      <w:color w:val="000000"/>
      <w:sz w:val="56"/>
      <w:szCs w:val="20"/>
      <w:lang w:val="en-US" w:eastAsia="zh-CN" w:bidi="ar-SA"/>
    </w:rPr>
  </w:style>
  <w:style w:type="paragraph" w:customStyle="1" w:styleId="64">
    <w:name w:val="封面页~LT~Gliederung 2"/>
    <w:basedOn w:val="63"/>
    <w:unhideWhenUsed/>
    <w:qFormat/>
    <w:uiPriority w:val="99"/>
    <w:pPr>
      <w:spacing w:before="227" w:after="0"/>
    </w:pPr>
    <w:rPr>
      <w:sz w:val="40"/>
    </w:rPr>
  </w:style>
  <w:style w:type="paragraph" w:customStyle="1" w:styleId="65">
    <w:name w:val="封面页~LT~Gliederung 3"/>
    <w:basedOn w:val="64"/>
    <w:unhideWhenUsed/>
    <w:qFormat/>
    <w:uiPriority w:val="99"/>
    <w:pPr>
      <w:spacing w:before="170" w:after="0"/>
    </w:pPr>
    <w:rPr>
      <w:sz w:val="36"/>
    </w:rPr>
  </w:style>
  <w:style w:type="paragraph" w:customStyle="1" w:styleId="66">
    <w:name w:val="封面页~LT~Gliederung 4"/>
    <w:basedOn w:val="65"/>
    <w:unhideWhenUsed/>
    <w:qFormat/>
    <w:uiPriority w:val="99"/>
    <w:pPr>
      <w:spacing w:before="113" w:after="0"/>
    </w:pPr>
  </w:style>
  <w:style w:type="paragraph" w:customStyle="1" w:styleId="67">
    <w:name w:val="封面页~LT~Gliederung 5"/>
    <w:basedOn w:val="66"/>
    <w:unhideWhenUsed/>
    <w:qFormat/>
    <w:uiPriority w:val="99"/>
    <w:pPr>
      <w:spacing w:before="57" w:after="0"/>
    </w:pPr>
    <w:rPr>
      <w:sz w:val="40"/>
    </w:rPr>
  </w:style>
  <w:style w:type="paragraph" w:customStyle="1" w:styleId="68">
    <w:name w:val="封面页~LT~Gliederung 6"/>
    <w:basedOn w:val="67"/>
    <w:unhideWhenUsed/>
    <w:qFormat/>
    <w:uiPriority w:val="99"/>
  </w:style>
  <w:style w:type="paragraph" w:customStyle="1" w:styleId="69">
    <w:name w:val="封面页~LT~Gliederung 7"/>
    <w:basedOn w:val="68"/>
    <w:unhideWhenUsed/>
    <w:qFormat/>
    <w:uiPriority w:val="99"/>
  </w:style>
  <w:style w:type="paragraph" w:customStyle="1" w:styleId="70">
    <w:name w:val="封面页~LT~Gliederung 8"/>
    <w:basedOn w:val="69"/>
    <w:unhideWhenUsed/>
    <w:qFormat/>
    <w:uiPriority w:val="99"/>
  </w:style>
  <w:style w:type="paragraph" w:customStyle="1" w:styleId="71">
    <w:name w:val="封面页~LT~Gliederung 9"/>
    <w:basedOn w:val="70"/>
    <w:unhideWhenUsed/>
    <w:qFormat/>
    <w:uiPriority w:val="99"/>
  </w:style>
  <w:style w:type="paragraph" w:customStyle="1" w:styleId="72">
    <w:name w:val="封面页~LT~Titel"/>
    <w:unhideWhenUsed/>
    <w:qFormat/>
    <w:uiPriority w:val="99"/>
    <w:pPr>
      <w:widowControl w:val="0"/>
      <w:spacing w:line="200" w:lineRule="atLeast"/>
      <w:jc w:val="left"/>
    </w:pPr>
    <w:rPr>
      <w:rFonts w:ascii="Noto Sans CJK SC" w:hAnsi="Noto Sans CJK SC" w:eastAsia="Noto Sans CJK SC" w:cs="Times New Roman"/>
      <w:color w:val="000000"/>
      <w:sz w:val="36"/>
      <w:szCs w:val="20"/>
      <w:lang w:val="en-US" w:eastAsia="zh-CN" w:bidi="ar-SA"/>
    </w:rPr>
  </w:style>
  <w:style w:type="paragraph" w:customStyle="1" w:styleId="73">
    <w:name w:val="封面页~LT~Untertitel"/>
    <w:unhideWhenUsed/>
    <w:qFormat/>
    <w:uiPriority w:val="99"/>
    <w:pPr>
      <w:widowControl w:val="0"/>
      <w:jc w:val="center"/>
    </w:pPr>
    <w:rPr>
      <w:rFonts w:ascii="Noto Sans CJK SC" w:hAnsi="Noto Sans CJK SC" w:eastAsia="Noto Sans CJK SC" w:cs="Times New Roman"/>
      <w:color w:val="00000A"/>
      <w:sz w:val="64"/>
      <w:szCs w:val="20"/>
      <w:lang w:val="en-US" w:eastAsia="zh-CN" w:bidi="ar-SA"/>
    </w:rPr>
  </w:style>
  <w:style w:type="paragraph" w:customStyle="1" w:styleId="74">
    <w:name w:val="封面页~LT~Notizen"/>
    <w:unhideWhenUsed/>
    <w:qFormat/>
    <w:uiPriority w:val="99"/>
    <w:pPr>
      <w:widowControl w:val="0"/>
      <w:ind w:left="340" w:hanging="340"/>
      <w:jc w:val="left"/>
    </w:pPr>
    <w:rPr>
      <w:rFonts w:ascii="Noto Sans CJK SC" w:hAnsi="Noto Sans CJK SC" w:eastAsia="Noto Sans CJK SC" w:cs="Times New Roman"/>
      <w:color w:val="00000A"/>
      <w:sz w:val="40"/>
      <w:szCs w:val="20"/>
      <w:lang w:val="en-US" w:eastAsia="zh-CN" w:bidi="ar-SA"/>
    </w:rPr>
  </w:style>
  <w:style w:type="paragraph" w:customStyle="1" w:styleId="75">
    <w:name w:val="封面页~LT~Hintergrundobjekte"/>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76">
    <w:name w:val="封面页~LT~Hintergrund"/>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77">
    <w:name w:val="default"/>
    <w:unhideWhenUsed/>
    <w:qFormat/>
    <w:uiPriority w:val="99"/>
    <w:pPr>
      <w:widowControl w:val="0"/>
      <w:spacing w:line="200" w:lineRule="atLeast"/>
      <w:jc w:val="left"/>
    </w:pPr>
    <w:rPr>
      <w:rFonts w:ascii="Noto Sans CJK SC" w:hAnsi="Noto Sans CJK SC" w:eastAsia="Noto Sans CJK SC" w:cs="Times New Roman"/>
      <w:color w:val="00000A"/>
      <w:sz w:val="36"/>
      <w:szCs w:val="20"/>
      <w:lang w:val="en-US" w:eastAsia="zh-CN" w:bidi="ar-SA"/>
    </w:rPr>
  </w:style>
  <w:style w:type="paragraph" w:customStyle="1" w:styleId="78">
    <w:name w:val="gray1"/>
    <w:basedOn w:val="77"/>
    <w:unhideWhenUsed/>
    <w:qFormat/>
    <w:uiPriority w:val="99"/>
  </w:style>
  <w:style w:type="paragraph" w:customStyle="1" w:styleId="79">
    <w:name w:val="gray2"/>
    <w:basedOn w:val="77"/>
    <w:unhideWhenUsed/>
    <w:qFormat/>
    <w:uiPriority w:val="99"/>
  </w:style>
  <w:style w:type="paragraph" w:customStyle="1" w:styleId="80">
    <w:name w:val="gray3"/>
    <w:basedOn w:val="77"/>
    <w:unhideWhenUsed/>
    <w:qFormat/>
    <w:uiPriority w:val="99"/>
  </w:style>
  <w:style w:type="paragraph" w:customStyle="1" w:styleId="81">
    <w:name w:val="bw1"/>
    <w:basedOn w:val="77"/>
    <w:unhideWhenUsed/>
    <w:qFormat/>
    <w:uiPriority w:val="99"/>
  </w:style>
  <w:style w:type="paragraph" w:customStyle="1" w:styleId="82">
    <w:name w:val="bw2"/>
    <w:basedOn w:val="77"/>
    <w:unhideWhenUsed/>
    <w:qFormat/>
    <w:uiPriority w:val="99"/>
  </w:style>
  <w:style w:type="paragraph" w:customStyle="1" w:styleId="83">
    <w:name w:val="bw3"/>
    <w:basedOn w:val="77"/>
    <w:unhideWhenUsed/>
    <w:qFormat/>
    <w:uiPriority w:val="99"/>
  </w:style>
  <w:style w:type="paragraph" w:customStyle="1" w:styleId="84">
    <w:name w:val="orange1"/>
    <w:basedOn w:val="77"/>
    <w:unhideWhenUsed/>
    <w:qFormat/>
    <w:uiPriority w:val="99"/>
  </w:style>
  <w:style w:type="paragraph" w:customStyle="1" w:styleId="85">
    <w:name w:val="orange2"/>
    <w:basedOn w:val="77"/>
    <w:unhideWhenUsed/>
    <w:qFormat/>
    <w:uiPriority w:val="99"/>
  </w:style>
  <w:style w:type="paragraph" w:customStyle="1" w:styleId="86">
    <w:name w:val="orange3"/>
    <w:basedOn w:val="77"/>
    <w:unhideWhenUsed/>
    <w:qFormat/>
    <w:uiPriority w:val="99"/>
  </w:style>
  <w:style w:type="paragraph" w:customStyle="1" w:styleId="87">
    <w:name w:val="turquoise1"/>
    <w:basedOn w:val="77"/>
    <w:unhideWhenUsed/>
    <w:qFormat/>
    <w:uiPriority w:val="99"/>
  </w:style>
  <w:style w:type="paragraph" w:customStyle="1" w:styleId="88">
    <w:name w:val="turquoise2"/>
    <w:basedOn w:val="77"/>
    <w:unhideWhenUsed/>
    <w:qFormat/>
    <w:uiPriority w:val="99"/>
  </w:style>
  <w:style w:type="paragraph" w:customStyle="1" w:styleId="89">
    <w:name w:val="turquoise3"/>
    <w:basedOn w:val="77"/>
    <w:unhideWhenUsed/>
    <w:qFormat/>
    <w:uiPriority w:val="99"/>
  </w:style>
  <w:style w:type="paragraph" w:customStyle="1" w:styleId="90">
    <w:name w:val="blue1"/>
    <w:basedOn w:val="77"/>
    <w:unhideWhenUsed/>
    <w:qFormat/>
    <w:uiPriority w:val="99"/>
  </w:style>
  <w:style w:type="paragraph" w:customStyle="1" w:styleId="91">
    <w:name w:val="blue2"/>
    <w:basedOn w:val="77"/>
    <w:unhideWhenUsed/>
    <w:qFormat/>
    <w:uiPriority w:val="99"/>
  </w:style>
  <w:style w:type="paragraph" w:customStyle="1" w:styleId="92">
    <w:name w:val="blue3"/>
    <w:basedOn w:val="77"/>
    <w:unhideWhenUsed/>
    <w:qFormat/>
    <w:uiPriority w:val="99"/>
  </w:style>
  <w:style w:type="paragraph" w:customStyle="1" w:styleId="93">
    <w:name w:val="sun1"/>
    <w:basedOn w:val="77"/>
    <w:unhideWhenUsed/>
    <w:qFormat/>
    <w:uiPriority w:val="99"/>
  </w:style>
  <w:style w:type="paragraph" w:customStyle="1" w:styleId="94">
    <w:name w:val="sun2"/>
    <w:basedOn w:val="77"/>
    <w:unhideWhenUsed/>
    <w:qFormat/>
    <w:uiPriority w:val="99"/>
  </w:style>
  <w:style w:type="paragraph" w:customStyle="1" w:styleId="95">
    <w:name w:val="sun3"/>
    <w:basedOn w:val="77"/>
    <w:unhideWhenUsed/>
    <w:qFormat/>
    <w:uiPriority w:val="99"/>
  </w:style>
  <w:style w:type="paragraph" w:customStyle="1" w:styleId="96">
    <w:name w:val="earth1"/>
    <w:basedOn w:val="77"/>
    <w:unhideWhenUsed/>
    <w:qFormat/>
    <w:uiPriority w:val="99"/>
  </w:style>
  <w:style w:type="paragraph" w:customStyle="1" w:styleId="97">
    <w:name w:val="earth2"/>
    <w:basedOn w:val="77"/>
    <w:unhideWhenUsed/>
    <w:qFormat/>
    <w:uiPriority w:val="99"/>
  </w:style>
  <w:style w:type="paragraph" w:customStyle="1" w:styleId="98">
    <w:name w:val="earth3"/>
    <w:basedOn w:val="77"/>
    <w:unhideWhenUsed/>
    <w:qFormat/>
    <w:uiPriority w:val="99"/>
  </w:style>
  <w:style w:type="paragraph" w:customStyle="1" w:styleId="99">
    <w:name w:val="green1"/>
    <w:basedOn w:val="77"/>
    <w:unhideWhenUsed/>
    <w:qFormat/>
    <w:uiPriority w:val="99"/>
  </w:style>
  <w:style w:type="paragraph" w:customStyle="1" w:styleId="100">
    <w:name w:val="green2"/>
    <w:basedOn w:val="77"/>
    <w:unhideWhenUsed/>
    <w:qFormat/>
    <w:uiPriority w:val="99"/>
  </w:style>
  <w:style w:type="paragraph" w:customStyle="1" w:styleId="101">
    <w:name w:val="green3"/>
    <w:basedOn w:val="77"/>
    <w:unhideWhenUsed/>
    <w:qFormat/>
    <w:uiPriority w:val="99"/>
  </w:style>
  <w:style w:type="paragraph" w:customStyle="1" w:styleId="102">
    <w:name w:val="seetang1"/>
    <w:basedOn w:val="77"/>
    <w:unhideWhenUsed/>
    <w:qFormat/>
    <w:uiPriority w:val="99"/>
  </w:style>
  <w:style w:type="paragraph" w:customStyle="1" w:styleId="103">
    <w:name w:val="seetang2"/>
    <w:basedOn w:val="77"/>
    <w:unhideWhenUsed/>
    <w:qFormat/>
    <w:uiPriority w:val="99"/>
  </w:style>
  <w:style w:type="paragraph" w:customStyle="1" w:styleId="104">
    <w:name w:val="seetang3"/>
    <w:basedOn w:val="77"/>
    <w:unhideWhenUsed/>
    <w:qFormat/>
    <w:uiPriority w:val="99"/>
  </w:style>
  <w:style w:type="paragraph" w:customStyle="1" w:styleId="105">
    <w:name w:val="lightblue1"/>
    <w:basedOn w:val="77"/>
    <w:unhideWhenUsed/>
    <w:qFormat/>
    <w:uiPriority w:val="99"/>
  </w:style>
  <w:style w:type="paragraph" w:customStyle="1" w:styleId="106">
    <w:name w:val="lightblue2"/>
    <w:basedOn w:val="77"/>
    <w:unhideWhenUsed/>
    <w:qFormat/>
    <w:uiPriority w:val="99"/>
  </w:style>
  <w:style w:type="paragraph" w:customStyle="1" w:styleId="107">
    <w:name w:val="lightblue3"/>
    <w:basedOn w:val="77"/>
    <w:unhideWhenUsed/>
    <w:qFormat/>
    <w:uiPriority w:val="99"/>
  </w:style>
  <w:style w:type="paragraph" w:customStyle="1" w:styleId="108">
    <w:name w:val="yellow1"/>
    <w:basedOn w:val="77"/>
    <w:unhideWhenUsed/>
    <w:qFormat/>
    <w:uiPriority w:val="99"/>
  </w:style>
  <w:style w:type="paragraph" w:customStyle="1" w:styleId="109">
    <w:name w:val="yellow2"/>
    <w:basedOn w:val="77"/>
    <w:unhideWhenUsed/>
    <w:qFormat/>
    <w:uiPriority w:val="99"/>
  </w:style>
  <w:style w:type="paragraph" w:customStyle="1" w:styleId="110">
    <w:name w:val="yellow3"/>
    <w:basedOn w:val="77"/>
    <w:unhideWhenUsed/>
    <w:qFormat/>
    <w:uiPriority w:val="99"/>
  </w:style>
  <w:style w:type="paragraph" w:customStyle="1" w:styleId="111">
    <w:name w:val="Subtitle"/>
    <w:basedOn w:val="35"/>
    <w:unhideWhenUsed/>
    <w:qFormat/>
    <w:uiPriority w:val="99"/>
    <w:pPr>
      <w:widowControl w:val="0"/>
      <w:jc w:val="center"/>
    </w:pPr>
    <w:rPr>
      <w:rFonts w:ascii="Noto Sans CJK SC" w:hAnsi="Noto Sans CJK SC" w:eastAsia="Noto Sans CJK SC" w:cs="Times New Roman"/>
      <w:sz w:val="64"/>
      <w:lang w:val="en-US" w:eastAsia="zh-CN" w:bidi="ar-SA"/>
    </w:rPr>
  </w:style>
  <w:style w:type="paragraph" w:customStyle="1" w:styleId="112">
    <w:name w:val="背景对象"/>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13">
    <w:name w:val="背景"/>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14">
    <w:name w:val="备注"/>
    <w:unhideWhenUsed/>
    <w:qFormat/>
    <w:uiPriority w:val="99"/>
    <w:pPr>
      <w:widowControl w:val="0"/>
      <w:ind w:left="340" w:hanging="340"/>
      <w:jc w:val="left"/>
    </w:pPr>
    <w:rPr>
      <w:rFonts w:ascii="Noto Sans CJK SC" w:hAnsi="Noto Sans CJK SC" w:eastAsia="Noto Sans CJK SC" w:cs="Times New Roman"/>
      <w:color w:val="00000A"/>
      <w:sz w:val="40"/>
      <w:szCs w:val="20"/>
      <w:lang w:val="en-US" w:eastAsia="zh-CN" w:bidi="ar-SA"/>
    </w:rPr>
  </w:style>
  <w:style w:type="paragraph" w:customStyle="1" w:styleId="115">
    <w:name w:val="大纲 1"/>
    <w:unhideWhenUsed/>
    <w:qFormat/>
    <w:uiPriority w:val="99"/>
    <w:pPr>
      <w:widowControl w:val="0"/>
      <w:spacing w:before="283" w:after="0" w:line="216" w:lineRule="auto"/>
      <w:jc w:val="left"/>
    </w:pPr>
    <w:rPr>
      <w:rFonts w:ascii="Noto Sans CJK SC" w:hAnsi="Noto Sans CJK SC" w:eastAsia="Noto Sans CJK SC" w:cs="Times New Roman"/>
      <w:color w:val="000000"/>
      <w:sz w:val="56"/>
      <w:szCs w:val="20"/>
      <w:lang w:val="en-US" w:eastAsia="zh-CN" w:bidi="ar-SA"/>
    </w:rPr>
  </w:style>
  <w:style w:type="paragraph" w:customStyle="1" w:styleId="116">
    <w:name w:val="大纲 2"/>
    <w:basedOn w:val="115"/>
    <w:unhideWhenUsed/>
    <w:qFormat/>
    <w:uiPriority w:val="99"/>
    <w:pPr>
      <w:spacing w:before="227" w:after="0"/>
    </w:pPr>
    <w:rPr>
      <w:sz w:val="40"/>
    </w:rPr>
  </w:style>
  <w:style w:type="paragraph" w:customStyle="1" w:styleId="117">
    <w:name w:val="大纲 3"/>
    <w:basedOn w:val="116"/>
    <w:unhideWhenUsed/>
    <w:qFormat/>
    <w:uiPriority w:val="99"/>
    <w:pPr>
      <w:spacing w:before="170" w:after="0"/>
    </w:pPr>
    <w:rPr>
      <w:sz w:val="36"/>
    </w:rPr>
  </w:style>
  <w:style w:type="paragraph" w:customStyle="1" w:styleId="118">
    <w:name w:val="大纲 4"/>
    <w:basedOn w:val="117"/>
    <w:unhideWhenUsed/>
    <w:qFormat/>
    <w:uiPriority w:val="99"/>
    <w:pPr>
      <w:spacing w:before="113" w:after="0"/>
    </w:pPr>
  </w:style>
  <w:style w:type="paragraph" w:customStyle="1" w:styleId="119">
    <w:name w:val="大纲 5"/>
    <w:basedOn w:val="118"/>
    <w:unhideWhenUsed/>
    <w:qFormat/>
    <w:uiPriority w:val="99"/>
    <w:pPr>
      <w:spacing w:before="57" w:after="0"/>
    </w:pPr>
    <w:rPr>
      <w:sz w:val="40"/>
    </w:rPr>
  </w:style>
  <w:style w:type="paragraph" w:customStyle="1" w:styleId="120">
    <w:name w:val="大纲 6"/>
    <w:basedOn w:val="119"/>
    <w:unhideWhenUsed/>
    <w:qFormat/>
    <w:uiPriority w:val="99"/>
  </w:style>
  <w:style w:type="paragraph" w:customStyle="1" w:styleId="121">
    <w:name w:val="大纲 7"/>
    <w:basedOn w:val="120"/>
    <w:unhideWhenUsed/>
    <w:qFormat/>
    <w:uiPriority w:val="99"/>
  </w:style>
  <w:style w:type="paragraph" w:customStyle="1" w:styleId="122">
    <w:name w:val="大纲 8"/>
    <w:basedOn w:val="121"/>
    <w:unhideWhenUsed/>
    <w:qFormat/>
    <w:uiPriority w:val="99"/>
  </w:style>
  <w:style w:type="paragraph" w:customStyle="1" w:styleId="123">
    <w:name w:val="大纲 9"/>
    <w:basedOn w:val="122"/>
    <w:unhideWhenUsed/>
    <w:qFormat/>
    <w:uiPriority w:val="99"/>
  </w:style>
  <w:style w:type="paragraph" w:customStyle="1" w:styleId="124">
    <w:name w:val="目录页_六项目录~LT~Gliederung 1"/>
    <w:unhideWhenUsed/>
    <w:qFormat/>
    <w:uiPriority w:val="99"/>
    <w:pPr>
      <w:widowControl w:val="0"/>
      <w:spacing w:before="283" w:after="0" w:line="216" w:lineRule="auto"/>
      <w:jc w:val="left"/>
    </w:pPr>
    <w:rPr>
      <w:rFonts w:ascii="Noto Sans CJK SC" w:hAnsi="Noto Sans CJK SC" w:eastAsia="Noto Sans CJK SC" w:cs="Times New Roman"/>
      <w:color w:val="000000"/>
      <w:sz w:val="56"/>
      <w:szCs w:val="20"/>
      <w:lang w:val="en-US" w:eastAsia="zh-CN" w:bidi="ar-SA"/>
    </w:rPr>
  </w:style>
  <w:style w:type="paragraph" w:customStyle="1" w:styleId="125">
    <w:name w:val="目录页_六项目录~LT~Gliederung 2"/>
    <w:basedOn w:val="124"/>
    <w:unhideWhenUsed/>
    <w:qFormat/>
    <w:uiPriority w:val="99"/>
    <w:pPr>
      <w:spacing w:before="227" w:after="0"/>
    </w:pPr>
    <w:rPr>
      <w:sz w:val="40"/>
    </w:rPr>
  </w:style>
  <w:style w:type="paragraph" w:customStyle="1" w:styleId="126">
    <w:name w:val="目录页_六项目录~LT~Gliederung 3"/>
    <w:basedOn w:val="125"/>
    <w:unhideWhenUsed/>
    <w:qFormat/>
    <w:uiPriority w:val="99"/>
    <w:pPr>
      <w:spacing w:before="170" w:after="0"/>
    </w:pPr>
    <w:rPr>
      <w:sz w:val="36"/>
    </w:rPr>
  </w:style>
  <w:style w:type="paragraph" w:customStyle="1" w:styleId="127">
    <w:name w:val="目录页_六项目录~LT~Gliederung 4"/>
    <w:basedOn w:val="126"/>
    <w:unhideWhenUsed/>
    <w:qFormat/>
    <w:uiPriority w:val="99"/>
    <w:pPr>
      <w:spacing w:before="113" w:after="0"/>
    </w:pPr>
  </w:style>
  <w:style w:type="paragraph" w:customStyle="1" w:styleId="128">
    <w:name w:val="目录页_六项目录~LT~Gliederung 5"/>
    <w:basedOn w:val="127"/>
    <w:unhideWhenUsed/>
    <w:qFormat/>
    <w:uiPriority w:val="99"/>
    <w:pPr>
      <w:spacing w:before="57" w:after="0"/>
    </w:pPr>
    <w:rPr>
      <w:sz w:val="40"/>
    </w:rPr>
  </w:style>
  <w:style w:type="paragraph" w:customStyle="1" w:styleId="129">
    <w:name w:val="目录页_六项目录~LT~Gliederung 6"/>
    <w:basedOn w:val="128"/>
    <w:unhideWhenUsed/>
    <w:qFormat/>
    <w:uiPriority w:val="99"/>
  </w:style>
  <w:style w:type="paragraph" w:customStyle="1" w:styleId="130">
    <w:name w:val="目录页_六项目录~LT~Gliederung 7"/>
    <w:basedOn w:val="129"/>
    <w:unhideWhenUsed/>
    <w:qFormat/>
    <w:uiPriority w:val="99"/>
  </w:style>
  <w:style w:type="paragraph" w:customStyle="1" w:styleId="131">
    <w:name w:val="目录页_六项目录~LT~Gliederung 8"/>
    <w:basedOn w:val="130"/>
    <w:unhideWhenUsed/>
    <w:qFormat/>
    <w:uiPriority w:val="99"/>
  </w:style>
  <w:style w:type="paragraph" w:customStyle="1" w:styleId="132">
    <w:name w:val="目录页_六项目录~LT~Gliederung 9"/>
    <w:basedOn w:val="131"/>
    <w:unhideWhenUsed/>
    <w:qFormat/>
    <w:uiPriority w:val="99"/>
  </w:style>
  <w:style w:type="paragraph" w:customStyle="1" w:styleId="133">
    <w:name w:val="目录页_六项目录~LT~Titel"/>
    <w:unhideWhenUsed/>
    <w:qFormat/>
    <w:uiPriority w:val="99"/>
    <w:pPr>
      <w:widowControl w:val="0"/>
      <w:spacing w:line="200" w:lineRule="atLeast"/>
      <w:jc w:val="left"/>
    </w:pPr>
    <w:rPr>
      <w:rFonts w:ascii="Noto Sans CJK SC" w:hAnsi="Noto Sans CJK SC" w:eastAsia="Noto Sans CJK SC" w:cs="Times New Roman"/>
      <w:color w:val="000000"/>
      <w:sz w:val="36"/>
      <w:szCs w:val="20"/>
      <w:lang w:val="en-US" w:eastAsia="zh-CN" w:bidi="ar-SA"/>
    </w:rPr>
  </w:style>
  <w:style w:type="paragraph" w:customStyle="1" w:styleId="134">
    <w:name w:val="目录页_六项目录~LT~Untertitel"/>
    <w:unhideWhenUsed/>
    <w:qFormat/>
    <w:uiPriority w:val="99"/>
    <w:pPr>
      <w:widowControl w:val="0"/>
      <w:jc w:val="center"/>
    </w:pPr>
    <w:rPr>
      <w:rFonts w:ascii="Noto Sans CJK SC" w:hAnsi="Noto Sans CJK SC" w:eastAsia="Noto Sans CJK SC" w:cs="Times New Roman"/>
      <w:color w:val="00000A"/>
      <w:sz w:val="64"/>
      <w:szCs w:val="20"/>
      <w:lang w:val="en-US" w:eastAsia="zh-CN" w:bidi="ar-SA"/>
    </w:rPr>
  </w:style>
  <w:style w:type="paragraph" w:customStyle="1" w:styleId="135">
    <w:name w:val="目录页_六项目录~LT~Notizen"/>
    <w:unhideWhenUsed/>
    <w:qFormat/>
    <w:uiPriority w:val="99"/>
    <w:pPr>
      <w:widowControl w:val="0"/>
      <w:ind w:left="340" w:hanging="340"/>
      <w:jc w:val="left"/>
    </w:pPr>
    <w:rPr>
      <w:rFonts w:ascii="Noto Sans CJK SC" w:hAnsi="Noto Sans CJK SC" w:eastAsia="Noto Sans CJK SC" w:cs="Times New Roman"/>
      <w:color w:val="00000A"/>
      <w:sz w:val="40"/>
      <w:szCs w:val="20"/>
      <w:lang w:val="en-US" w:eastAsia="zh-CN" w:bidi="ar-SA"/>
    </w:rPr>
  </w:style>
  <w:style w:type="paragraph" w:customStyle="1" w:styleId="136">
    <w:name w:val="目录页_六项目录~LT~Hintergrundobjekte"/>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37">
    <w:name w:val="目录页_六项目录~LT~Hintergrund"/>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38">
    <w:name w:val="副标题页~LT~Gliederung 1"/>
    <w:unhideWhenUsed/>
    <w:qFormat/>
    <w:uiPriority w:val="99"/>
    <w:pPr>
      <w:widowControl w:val="0"/>
      <w:spacing w:before="283" w:after="0" w:line="216" w:lineRule="auto"/>
      <w:jc w:val="left"/>
    </w:pPr>
    <w:rPr>
      <w:rFonts w:ascii="Noto Sans CJK SC" w:hAnsi="Noto Sans CJK SC" w:eastAsia="Noto Sans CJK SC" w:cs="Times New Roman"/>
      <w:color w:val="000000"/>
      <w:sz w:val="56"/>
      <w:szCs w:val="20"/>
      <w:lang w:val="en-US" w:eastAsia="zh-CN" w:bidi="ar-SA"/>
    </w:rPr>
  </w:style>
  <w:style w:type="paragraph" w:customStyle="1" w:styleId="139">
    <w:name w:val="副标题页~LT~Gliederung 2"/>
    <w:basedOn w:val="138"/>
    <w:unhideWhenUsed/>
    <w:qFormat/>
    <w:uiPriority w:val="99"/>
    <w:pPr>
      <w:spacing w:before="227" w:after="0"/>
    </w:pPr>
    <w:rPr>
      <w:sz w:val="40"/>
    </w:rPr>
  </w:style>
  <w:style w:type="paragraph" w:customStyle="1" w:styleId="140">
    <w:name w:val="副标题页~LT~Gliederung 3"/>
    <w:basedOn w:val="139"/>
    <w:unhideWhenUsed/>
    <w:qFormat/>
    <w:uiPriority w:val="99"/>
    <w:pPr>
      <w:spacing w:before="170" w:after="0"/>
    </w:pPr>
    <w:rPr>
      <w:sz w:val="36"/>
    </w:rPr>
  </w:style>
  <w:style w:type="paragraph" w:customStyle="1" w:styleId="141">
    <w:name w:val="副标题页~LT~Gliederung 4"/>
    <w:basedOn w:val="140"/>
    <w:unhideWhenUsed/>
    <w:qFormat/>
    <w:uiPriority w:val="99"/>
    <w:pPr>
      <w:spacing w:before="113" w:after="0"/>
    </w:pPr>
  </w:style>
  <w:style w:type="paragraph" w:customStyle="1" w:styleId="142">
    <w:name w:val="副标题页~LT~Gliederung 5"/>
    <w:basedOn w:val="141"/>
    <w:unhideWhenUsed/>
    <w:qFormat/>
    <w:uiPriority w:val="99"/>
    <w:pPr>
      <w:spacing w:before="57" w:after="0"/>
    </w:pPr>
    <w:rPr>
      <w:sz w:val="40"/>
    </w:rPr>
  </w:style>
  <w:style w:type="paragraph" w:customStyle="1" w:styleId="143">
    <w:name w:val="副标题页~LT~Gliederung 6"/>
    <w:basedOn w:val="142"/>
    <w:unhideWhenUsed/>
    <w:qFormat/>
    <w:uiPriority w:val="99"/>
  </w:style>
  <w:style w:type="paragraph" w:customStyle="1" w:styleId="144">
    <w:name w:val="副标题页~LT~Gliederung 7"/>
    <w:basedOn w:val="143"/>
    <w:unhideWhenUsed/>
    <w:qFormat/>
    <w:uiPriority w:val="99"/>
  </w:style>
  <w:style w:type="paragraph" w:customStyle="1" w:styleId="145">
    <w:name w:val="副标题页~LT~Gliederung 8"/>
    <w:basedOn w:val="144"/>
    <w:unhideWhenUsed/>
    <w:qFormat/>
    <w:uiPriority w:val="99"/>
  </w:style>
  <w:style w:type="paragraph" w:customStyle="1" w:styleId="146">
    <w:name w:val="副标题页~LT~Gliederung 9"/>
    <w:basedOn w:val="145"/>
    <w:unhideWhenUsed/>
    <w:qFormat/>
    <w:uiPriority w:val="99"/>
  </w:style>
  <w:style w:type="paragraph" w:customStyle="1" w:styleId="147">
    <w:name w:val="副标题页~LT~Titel"/>
    <w:unhideWhenUsed/>
    <w:qFormat/>
    <w:uiPriority w:val="99"/>
    <w:pPr>
      <w:widowControl w:val="0"/>
      <w:spacing w:line="200" w:lineRule="atLeast"/>
      <w:jc w:val="left"/>
    </w:pPr>
    <w:rPr>
      <w:rFonts w:ascii="Noto Sans CJK SC" w:hAnsi="Noto Sans CJK SC" w:eastAsia="Noto Sans CJK SC" w:cs="Times New Roman"/>
      <w:color w:val="000000"/>
      <w:sz w:val="36"/>
      <w:szCs w:val="20"/>
      <w:lang w:val="en-US" w:eastAsia="zh-CN" w:bidi="ar-SA"/>
    </w:rPr>
  </w:style>
  <w:style w:type="paragraph" w:customStyle="1" w:styleId="148">
    <w:name w:val="副标题页~LT~Untertitel"/>
    <w:unhideWhenUsed/>
    <w:qFormat/>
    <w:uiPriority w:val="99"/>
    <w:pPr>
      <w:widowControl w:val="0"/>
      <w:jc w:val="center"/>
    </w:pPr>
    <w:rPr>
      <w:rFonts w:ascii="Noto Sans CJK SC" w:hAnsi="Noto Sans CJK SC" w:eastAsia="Noto Sans CJK SC" w:cs="Times New Roman"/>
      <w:color w:val="00000A"/>
      <w:sz w:val="64"/>
      <w:szCs w:val="20"/>
      <w:lang w:val="en-US" w:eastAsia="zh-CN" w:bidi="ar-SA"/>
    </w:rPr>
  </w:style>
  <w:style w:type="paragraph" w:customStyle="1" w:styleId="149">
    <w:name w:val="副标题页~LT~Notizen"/>
    <w:unhideWhenUsed/>
    <w:qFormat/>
    <w:uiPriority w:val="99"/>
    <w:pPr>
      <w:widowControl w:val="0"/>
      <w:ind w:left="340" w:hanging="340"/>
      <w:jc w:val="left"/>
    </w:pPr>
    <w:rPr>
      <w:rFonts w:ascii="Noto Sans CJK SC" w:hAnsi="Noto Sans CJK SC" w:eastAsia="Noto Sans CJK SC" w:cs="Times New Roman"/>
      <w:color w:val="00000A"/>
      <w:sz w:val="40"/>
      <w:szCs w:val="20"/>
      <w:lang w:val="en-US" w:eastAsia="zh-CN" w:bidi="ar-SA"/>
    </w:rPr>
  </w:style>
  <w:style w:type="paragraph" w:customStyle="1" w:styleId="150">
    <w:name w:val="副标题页~LT~Hintergrundobjekte"/>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51">
    <w:name w:val="副标题页~LT~Hintergrund"/>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52">
    <w:name w:val="内容页_4~LT~Gliederung 1"/>
    <w:unhideWhenUsed/>
    <w:qFormat/>
    <w:uiPriority w:val="99"/>
    <w:pPr>
      <w:widowControl w:val="0"/>
      <w:spacing w:before="283" w:after="0" w:line="216" w:lineRule="auto"/>
      <w:jc w:val="left"/>
    </w:pPr>
    <w:rPr>
      <w:rFonts w:ascii="Noto Sans CJK SC" w:hAnsi="Noto Sans CJK SC" w:eastAsia="Noto Sans CJK SC" w:cs="Times New Roman"/>
      <w:color w:val="000000"/>
      <w:sz w:val="56"/>
      <w:szCs w:val="20"/>
      <w:lang w:val="en-US" w:eastAsia="zh-CN" w:bidi="ar-SA"/>
    </w:rPr>
  </w:style>
  <w:style w:type="paragraph" w:customStyle="1" w:styleId="153">
    <w:name w:val="内容页_4~LT~Gliederung 2"/>
    <w:basedOn w:val="152"/>
    <w:unhideWhenUsed/>
    <w:qFormat/>
    <w:uiPriority w:val="99"/>
    <w:pPr>
      <w:spacing w:before="227" w:after="0"/>
    </w:pPr>
    <w:rPr>
      <w:sz w:val="40"/>
    </w:rPr>
  </w:style>
  <w:style w:type="paragraph" w:customStyle="1" w:styleId="154">
    <w:name w:val="内容页_4~LT~Gliederung 3"/>
    <w:basedOn w:val="153"/>
    <w:unhideWhenUsed/>
    <w:qFormat/>
    <w:uiPriority w:val="99"/>
    <w:pPr>
      <w:spacing w:before="170" w:after="0"/>
    </w:pPr>
    <w:rPr>
      <w:sz w:val="36"/>
    </w:rPr>
  </w:style>
  <w:style w:type="paragraph" w:customStyle="1" w:styleId="155">
    <w:name w:val="内容页_4~LT~Gliederung 4"/>
    <w:basedOn w:val="154"/>
    <w:unhideWhenUsed/>
    <w:qFormat/>
    <w:uiPriority w:val="99"/>
    <w:pPr>
      <w:spacing w:before="113" w:after="0"/>
    </w:pPr>
  </w:style>
  <w:style w:type="paragraph" w:customStyle="1" w:styleId="156">
    <w:name w:val="内容页_4~LT~Gliederung 5"/>
    <w:basedOn w:val="155"/>
    <w:unhideWhenUsed/>
    <w:qFormat/>
    <w:uiPriority w:val="99"/>
    <w:pPr>
      <w:spacing w:before="57" w:after="0"/>
    </w:pPr>
    <w:rPr>
      <w:sz w:val="40"/>
    </w:rPr>
  </w:style>
  <w:style w:type="paragraph" w:customStyle="1" w:styleId="157">
    <w:name w:val="内容页_4~LT~Gliederung 6"/>
    <w:basedOn w:val="156"/>
    <w:unhideWhenUsed/>
    <w:qFormat/>
    <w:uiPriority w:val="99"/>
  </w:style>
  <w:style w:type="paragraph" w:customStyle="1" w:styleId="158">
    <w:name w:val="内容页_4~LT~Gliederung 7"/>
    <w:basedOn w:val="157"/>
    <w:unhideWhenUsed/>
    <w:qFormat/>
    <w:uiPriority w:val="99"/>
  </w:style>
  <w:style w:type="paragraph" w:customStyle="1" w:styleId="159">
    <w:name w:val="内容页_4~LT~Gliederung 8"/>
    <w:basedOn w:val="158"/>
    <w:unhideWhenUsed/>
    <w:qFormat/>
    <w:uiPriority w:val="99"/>
  </w:style>
  <w:style w:type="paragraph" w:customStyle="1" w:styleId="160">
    <w:name w:val="内容页_4~LT~Gliederung 9"/>
    <w:basedOn w:val="159"/>
    <w:unhideWhenUsed/>
    <w:qFormat/>
    <w:uiPriority w:val="99"/>
  </w:style>
  <w:style w:type="paragraph" w:customStyle="1" w:styleId="161">
    <w:name w:val="内容页_4~LT~Titel"/>
    <w:unhideWhenUsed/>
    <w:qFormat/>
    <w:uiPriority w:val="99"/>
    <w:pPr>
      <w:widowControl w:val="0"/>
      <w:spacing w:line="200" w:lineRule="atLeast"/>
      <w:jc w:val="left"/>
    </w:pPr>
    <w:rPr>
      <w:rFonts w:ascii="Noto Sans CJK SC" w:hAnsi="Noto Sans CJK SC" w:eastAsia="Noto Sans CJK SC" w:cs="Times New Roman"/>
      <w:color w:val="000000"/>
      <w:sz w:val="36"/>
      <w:szCs w:val="20"/>
      <w:lang w:val="en-US" w:eastAsia="zh-CN" w:bidi="ar-SA"/>
    </w:rPr>
  </w:style>
  <w:style w:type="paragraph" w:customStyle="1" w:styleId="162">
    <w:name w:val="内容页_4~LT~Untertitel"/>
    <w:unhideWhenUsed/>
    <w:qFormat/>
    <w:uiPriority w:val="99"/>
    <w:pPr>
      <w:widowControl w:val="0"/>
      <w:jc w:val="center"/>
    </w:pPr>
    <w:rPr>
      <w:rFonts w:ascii="Noto Sans CJK SC" w:hAnsi="Noto Sans CJK SC" w:eastAsia="Noto Sans CJK SC" w:cs="Times New Roman"/>
      <w:color w:val="00000A"/>
      <w:sz w:val="64"/>
      <w:szCs w:val="20"/>
      <w:lang w:val="en-US" w:eastAsia="zh-CN" w:bidi="ar-SA"/>
    </w:rPr>
  </w:style>
  <w:style w:type="paragraph" w:customStyle="1" w:styleId="163">
    <w:name w:val="内容页_4~LT~Notizen"/>
    <w:unhideWhenUsed/>
    <w:qFormat/>
    <w:uiPriority w:val="99"/>
    <w:pPr>
      <w:widowControl w:val="0"/>
      <w:ind w:left="340" w:hanging="340"/>
      <w:jc w:val="left"/>
    </w:pPr>
    <w:rPr>
      <w:rFonts w:ascii="Noto Sans CJK SC" w:hAnsi="Noto Sans CJK SC" w:eastAsia="Noto Sans CJK SC" w:cs="Times New Roman"/>
      <w:color w:val="00000A"/>
      <w:sz w:val="40"/>
      <w:szCs w:val="20"/>
      <w:lang w:val="en-US" w:eastAsia="zh-CN" w:bidi="ar-SA"/>
    </w:rPr>
  </w:style>
  <w:style w:type="paragraph" w:customStyle="1" w:styleId="164">
    <w:name w:val="内容页_4~LT~Hintergrundobjekte"/>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paragraph" w:customStyle="1" w:styleId="165">
    <w:name w:val="内容页_4~LT~Hintergrund"/>
    <w:unhideWhenUsed/>
    <w:qFormat/>
    <w:uiPriority w:val="99"/>
    <w:pPr>
      <w:widowControl w:val="0"/>
      <w:jc w:val="left"/>
    </w:pPr>
    <w:rPr>
      <w:rFonts w:ascii="Times New Roman" w:hAnsi="Times New Roman" w:eastAsia="宋体" w:cs="Times New Roman"/>
      <w:color w:val="00000A"/>
      <w:sz w:val="20"/>
      <w:szCs w:val="20"/>
      <w:lang w:val="en-US" w:eastAsia="zh-CN" w:bidi="ar-SA"/>
    </w:rPr>
  </w:style>
  <w:style w:type="character" w:customStyle="1" w:styleId="166">
    <w:name w:val="强调1"/>
    <w:qFormat/>
    <w:uiPriority w:val="20"/>
    <w:rPr>
      <w:i/>
    </w:rPr>
  </w:style>
  <w:style w:type="character" w:customStyle="1" w:styleId="167">
    <w:name w:val="Internet 链接"/>
    <w:uiPriority w:val="99"/>
    <w:rPr>
      <w:color w:val="0000FF"/>
      <w:u w:val="single"/>
    </w:rPr>
  </w:style>
  <w:style w:type="character" w:customStyle="1" w:styleId="168">
    <w:name w:val="WW8Num1z5"/>
    <w:qFormat/>
    <w:uiPriority w:val="3"/>
  </w:style>
  <w:style w:type="character" w:customStyle="1" w:styleId="169">
    <w:name w:val="WW8Num1z1"/>
    <w:qFormat/>
    <w:uiPriority w:val="3"/>
  </w:style>
  <w:style w:type="character" w:customStyle="1" w:styleId="170">
    <w:name w:val="WW8Num1z2"/>
    <w:qFormat/>
    <w:uiPriority w:val="3"/>
  </w:style>
  <w:style w:type="character" w:customStyle="1" w:styleId="171">
    <w:name w:val="WW8Num1z0"/>
    <w:qFormat/>
    <w:uiPriority w:val="3"/>
  </w:style>
  <w:style w:type="character" w:customStyle="1" w:styleId="172">
    <w:name w:val="WW8Num1z7"/>
    <w:qFormat/>
    <w:uiPriority w:val="3"/>
  </w:style>
  <w:style w:type="character" w:customStyle="1" w:styleId="173">
    <w:name w:val="WW8Num1z8"/>
    <w:qFormat/>
    <w:uiPriority w:val="3"/>
  </w:style>
  <w:style w:type="character" w:customStyle="1" w:styleId="174">
    <w:name w:val="WW8Num2z2"/>
    <w:qFormat/>
    <w:uiPriority w:val="3"/>
    <w:rPr>
      <w:sz w:val="24"/>
    </w:rPr>
  </w:style>
  <w:style w:type="character" w:customStyle="1" w:styleId="175">
    <w:name w:val="WW8Num1z4"/>
    <w:qFormat/>
    <w:uiPriority w:val="3"/>
  </w:style>
  <w:style w:type="character" w:customStyle="1" w:styleId="176">
    <w:name w:val="WW8Num1z3"/>
    <w:qFormat/>
    <w:uiPriority w:val="3"/>
  </w:style>
  <w:style w:type="character" w:customStyle="1" w:styleId="177">
    <w:name w:val="默认段落字体1"/>
    <w:qFormat/>
    <w:uiPriority w:val="0"/>
  </w:style>
  <w:style w:type="character" w:customStyle="1" w:styleId="178">
    <w:name w:val="WW8Num2z0"/>
    <w:qFormat/>
    <w:uiPriority w:val="3"/>
  </w:style>
  <w:style w:type="character" w:customStyle="1" w:styleId="179">
    <w:name w:val="WW8Num1z6"/>
    <w:qFormat/>
    <w:uiPriority w:val="3"/>
  </w:style>
  <w:style w:type="character" w:customStyle="1" w:styleId="180">
    <w:name w:val="批注框文本 Char"/>
    <w:semiHidden/>
    <w:qFormat/>
    <w:uiPriority w:val="99"/>
    <w:rPr>
      <w:rFonts w:eastAsia="方正宋体S-超大字符集"/>
      <w:sz w:val="18"/>
      <w:szCs w:val="18"/>
    </w:rPr>
  </w:style>
  <w:style w:type="character" w:customStyle="1" w:styleId="181">
    <w:name w:val="ListLabel 1"/>
    <w:qFormat/>
    <w:uiPriority w:val="0"/>
    <w:rPr>
      <w:sz w:val="24"/>
    </w:rPr>
  </w:style>
  <w:style w:type="character" w:customStyle="1" w:styleId="182">
    <w:name w:val="索引链接"/>
    <w:qFormat/>
    <w:uiPriority w:val="0"/>
  </w:style>
  <w:style w:type="character" w:customStyle="1" w:styleId="183">
    <w:name w:val="ListLabel 2"/>
    <w:qFormat/>
    <w:uiPriority w:val="0"/>
    <w:rPr>
      <w:rFonts w:ascii="方正小标宋简体" w:hAnsi="方正小标宋简体"/>
      <w:sz w:val="24"/>
    </w:rPr>
  </w:style>
  <w:style w:type="character" w:customStyle="1" w:styleId="184">
    <w:name w:val="ListLabel 3"/>
    <w:qFormat/>
    <w:uiPriority w:val="0"/>
    <w:rPr>
      <w:sz w:val="24"/>
    </w:rPr>
  </w:style>
  <w:style w:type="character" w:customStyle="1" w:styleId="185">
    <w:name w:val="ListLabel 4"/>
    <w:qFormat/>
    <w:uiPriority w:val="0"/>
    <w:rPr>
      <w:rFonts w:ascii="方正小标宋简体" w:hAnsi="方正小标宋简体"/>
      <w:sz w:val="24"/>
    </w:rPr>
  </w:style>
  <w:style w:type="character" w:customStyle="1" w:styleId="186">
    <w:name w:val="ListLabel 5"/>
    <w:qFormat/>
    <w:uiPriority w:val="0"/>
    <w:rPr>
      <w:sz w:val="24"/>
    </w:rPr>
  </w:style>
  <w:style w:type="character" w:customStyle="1" w:styleId="187">
    <w:name w:val="ListLabel 6"/>
    <w:qFormat/>
    <w:uiPriority w:val="0"/>
    <w:rPr>
      <w:rFonts w:ascii="方正小标宋简体" w:hAnsi="方正小标宋简体"/>
      <w:sz w:val="24"/>
    </w:rPr>
  </w:style>
  <w:style w:type="character" w:customStyle="1" w:styleId="188">
    <w:name w:val="ListLabel 7"/>
    <w:qFormat/>
    <w:uiPriority w:val="0"/>
    <w:rPr>
      <w:sz w:val="24"/>
    </w:rPr>
  </w:style>
  <w:style w:type="character" w:customStyle="1" w:styleId="189">
    <w:name w:val="ListLabel 8"/>
    <w:qFormat/>
    <w:uiPriority w:val="0"/>
    <w:rPr>
      <w:rFonts w:ascii="方正小标宋简体" w:hAnsi="方正小标宋简体"/>
      <w:sz w:val="24"/>
    </w:rPr>
  </w:style>
  <w:style w:type="character" w:customStyle="1" w:styleId="190">
    <w:name w:val="ListLabel 9"/>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5994</Words>
  <Characters>9032</Characters>
  <Lines>0</Lines>
  <Paragraphs>276</Paragraphs>
  <TotalTime>1431655765</TotalTime>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3905-12-02T22:05:00Z</dcterms:created>
  <dc:creator>Administrator</dc:creator>
  <cp:lastModifiedBy>wudy</cp:lastModifiedBy>
  <cp:lastPrinted>3905-12-02T22:05:00Z</cp:lastPrinted>
  <dcterms:modified xsi:type="dcterms:W3CDTF">3917-05-07T04:22:00Z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